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F534" w14:textId="77777777" w:rsidR="008C2396" w:rsidRDefault="008C2396" w:rsidP="00081538">
      <w:pPr>
        <w:jc w:val="center"/>
        <w:rPr>
          <w:rFonts w:ascii="Arial" w:hAnsi="Arial" w:cs="Arial"/>
          <w:b/>
          <w:sz w:val="28"/>
          <w:szCs w:val="28"/>
        </w:rPr>
      </w:pPr>
    </w:p>
    <w:p w14:paraId="0B92B5FE"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165C8C8B" w14:textId="77777777" w:rsidR="008C2396" w:rsidRPr="008C2396" w:rsidRDefault="008C2396" w:rsidP="00081538">
      <w:pPr>
        <w:jc w:val="center"/>
        <w:rPr>
          <w:rFonts w:ascii="Arial" w:hAnsi="Arial" w:cs="Arial"/>
          <w:b/>
          <w:sz w:val="28"/>
          <w:szCs w:val="28"/>
        </w:rPr>
      </w:pPr>
    </w:p>
    <w:p w14:paraId="77887DF8" w14:textId="77777777" w:rsidR="00A461FC" w:rsidRPr="008C2396" w:rsidRDefault="00A461FC" w:rsidP="00B7008A">
      <w:pPr>
        <w:jc w:val="center"/>
        <w:rPr>
          <w:rFonts w:ascii="Arial" w:hAnsi="Arial" w:cs="Arial"/>
          <w:b/>
          <w:sz w:val="28"/>
          <w:szCs w:val="28"/>
        </w:rPr>
      </w:pPr>
    </w:p>
    <w:p w14:paraId="4A558C41"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A04FC6">
        <w:rPr>
          <w:rFonts w:ascii="Arial" w:hAnsi="Arial" w:cs="Arial"/>
          <w:b w:val="0"/>
          <w:sz w:val="28"/>
          <w:szCs w:val="28"/>
          <w:lang w:val="es-MX"/>
        </w:rPr>
        <w:instrText xml:space="preserve"> TOC \o "1-3" \h \z \u </w:instrText>
      </w:r>
      <w:r w:rsidRPr="008C2396">
        <w:rPr>
          <w:rFonts w:ascii="Arial" w:hAnsi="Arial" w:cs="Arial"/>
          <w:b w:val="0"/>
          <w:sz w:val="28"/>
          <w:szCs w:val="28"/>
        </w:rPr>
        <w:fldChar w:fldCharType="separate"/>
      </w:r>
      <w:hyperlink w:anchor="_Toc532221774" w:history="1">
        <w:r w:rsidR="00081538" w:rsidRPr="00A04FC6">
          <w:rPr>
            <w:rStyle w:val="Hipervnculo"/>
            <w:rFonts w:ascii="Arial" w:hAnsi="Arial" w:cs="Arial"/>
            <w:b w:val="0"/>
            <w:noProof/>
            <w:lang w:val="es-MX"/>
          </w:rPr>
          <w:t>1.</w:t>
        </w:r>
        <w:r w:rsidR="00081538" w:rsidRPr="00617FBD">
          <w:rPr>
            <w:rFonts w:ascii="Arial" w:hAnsi="Arial" w:cs="Arial"/>
            <w:b w:val="0"/>
            <w:noProof/>
            <w:sz w:val="22"/>
            <w:szCs w:val="22"/>
            <w:lang w:val="es-CO" w:eastAsia="es-CO"/>
          </w:rPr>
          <w:tab/>
        </w:r>
        <w:r w:rsidR="00081538" w:rsidRPr="00A04FC6">
          <w:rPr>
            <w:rStyle w:val="Hipervnculo"/>
            <w:rFonts w:ascii="Arial" w:hAnsi="Arial" w:cs="Arial"/>
            <w:b w:val="0"/>
            <w:noProof/>
            <w:lang w:val="es-MX"/>
          </w:rPr>
          <w:t>DESCRIPCION GENERAL DEL REQUERIMIENTO</w:t>
        </w:r>
        <w:r w:rsidR="00081538" w:rsidRPr="00A04FC6">
          <w:rPr>
            <w:rFonts w:ascii="Arial" w:hAnsi="Arial" w:cs="Arial"/>
            <w:b w:val="0"/>
            <w:noProof/>
            <w:webHidden/>
            <w:lang w:val="es-MX"/>
          </w:rPr>
          <w:tab/>
        </w:r>
        <w:r w:rsidR="00081538" w:rsidRPr="00617FBD">
          <w:rPr>
            <w:rFonts w:ascii="Arial" w:hAnsi="Arial" w:cs="Arial"/>
            <w:b w:val="0"/>
            <w:noProof/>
            <w:webHidden/>
          </w:rPr>
          <w:fldChar w:fldCharType="begin"/>
        </w:r>
        <w:r w:rsidR="00081538" w:rsidRPr="00A04FC6">
          <w:rPr>
            <w:rFonts w:ascii="Arial" w:hAnsi="Arial" w:cs="Arial"/>
            <w:b w:val="0"/>
            <w:noProof/>
            <w:webHidden/>
            <w:lang w:val="es-MX"/>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A04FC6">
          <w:rPr>
            <w:rFonts w:ascii="Arial" w:hAnsi="Arial" w:cs="Arial"/>
            <w:b w:val="0"/>
            <w:noProof/>
            <w:webHidden/>
            <w:lang w:val="es-MX"/>
          </w:rPr>
          <w:t>2</w:t>
        </w:r>
        <w:r w:rsidR="00081538" w:rsidRPr="00617FBD">
          <w:rPr>
            <w:rFonts w:ascii="Arial" w:hAnsi="Arial" w:cs="Arial"/>
            <w:b w:val="0"/>
            <w:noProof/>
            <w:webHidden/>
          </w:rPr>
          <w:fldChar w:fldCharType="end"/>
        </w:r>
      </w:hyperlink>
    </w:p>
    <w:p w14:paraId="4EF26883" w14:textId="77777777" w:rsidR="00081538" w:rsidRPr="00617FBD" w:rsidRDefault="001A5111">
      <w:pPr>
        <w:pStyle w:val="TDC1"/>
        <w:tabs>
          <w:tab w:val="left" w:pos="864"/>
        </w:tabs>
        <w:rPr>
          <w:rFonts w:ascii="Arial" w:hAnsi="Arial" w:cs="Arial"/>
          <w:b w:val="0"/>
          <w:noProof/>
          <w:sz w:val="22"/>
          <w:szCs w:val="22"/>
          <w:lang w:val="es-CO" w:eastAsia="es-CO"/>
        </w:rPr>
      </w:pPr>
      <w:hyperlink w:anchor="_Toc532221775" w:history="1">
        <w:r w:rsidR="00081538" w:rsidRPr="00617FBD">
          <w:rPr>
            <w:rStyle w:val="Hipervnculo"/>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44A04DB2" w14:textId="77777777" w:rsidR="00081538" w:rsidRPr="00617FBD" w:rsidRDefault="001A5111">
      <w:pPr>
        <w:pStyle w:val="TDC1"/>
        <w:tabs>
          <w:tab w:val="left" w:pos="864"/>
        </w:tabs>
        <w:rPr>
          <w:rFonts w:ascii="Arial" w:hAnsi="Arial" w:cs="Arial"/>
          <w:b w:val="0"/>
          <w:noProof/>
          <w:sz w:val="22"/>
          <w:szCs w:val="22"/>
          <w:lang w:val="es-CO" w:eastAsia="es-CO"/>
        </w:rPr>
      </w:pPr>
      <w:hyperlink w:anchor="_Toc532221776" w:history="1">
        <w:r w:rsidR="00081538" w:rsidRPr="00617FBD">
          <w:rPr>
            <w:rStyle w:val="Hipervnculo"/>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54D172EA" w14:textId="77777777" w:rsidR="00081538" w:rsidRPr="00617FBD" w:rsidRDefault="001A5111">
      <w:pPr>
        <w:pStyle w:val="TDC1"/>
        <w:tabs>
          <w:tab w:val="left" w:pos="864"/>
        </w:tabs>
        <w:rPr>
          <w:rFonts w:ascii="Arial" w:hAnsi="Arial" w:cs="Arial"/>
          <w:b w:val="0"/>
          <w:noProof/>
          <w:sz w:val="22"/>
          <w:szCs w:val="22"/>
          <w:lang w:val="es-CO" w:eastAsia="es-CO"/>
        </w:rPr>
      </w:pPr>
      <w:hyperlink w:anchor="_Toc532221777" w:history="1">
        <w:r w:rsidR="00081538" w:rsidRPr="00617FBD">
          <w:rPr>
            <w:rStyle w:val="Hipervnculo"/>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02325F44" w14:textId="77777777" w:rsidR="00081538" w:rsidRPr="00617FBD" w:rsidRDefault="001A5111">
      <w:pPr>
        <w:pStyle w:val="TDC1"/>
        <w:tabs>
          <w:tab w:val="left" w:pos="864"/>
        </w:tabs>
        <w:rPr>
          <w:rFonts w:ascii="Arial" w:hAnsi="Arial" w:cs="Arial"/>
          <w:b w:val="0"/>
          <w:noProof/>
          <w:sz w:val="22"/>
          <w:szCs w:val="22"/>
          <w:lang w:val="es-CO" w:eastAsia="es-CO"/>
        </w:rPr>
      </w:pPr>
      <w:hyperlink w:anchor="_Toc532221778" w:history="1">
        <w:r w:rsidR="00081538" w:rsidRPr="00617FBD">
          <w:rPr>
            <w:rStyle w:val="Hipervnculo"/>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617D6887"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231FDF0F" w14:textId="77777777" w:rsidR="00D2312D" w:rsidRPr="008C2396" w:rsidRDefault="00D2312D" w:rsidP="00D2312D">
      <w:pPr>
        <w:ind w:left="720"/>
        <w:rPr>
          <w:rFonts w:ascii="Arial" w:hAnsi="Arial" w:cs="Arial"/>
          <w:b/>
          <w:sz w:val="28"/>
          <w:szCs w:val="28"/>
        </w:rPr>
      </w:pPr>
    </w:p>
    <w:p w14:paraId="18BD0F07" w14:textId="77777777" w:rsidR="0074642D" w:rsidRPr="008C2396" w:rsidRDefault="0074642D" w:rsidP="0074642D">
      <w:pPr>
        <w:ind w:left="720"/>
        <w:rPr>
          <w:rFonts w:ascii="Arial" w:hAnsi="Arial" w:cs="Arial"/>
          <w:b/>
          <w:sz w:val="28"/>
          <w:szCs w:val="28"/>
        </w:rPr>
      </w:pPr>
    </w:p>
    <w:p w14:paraId="27F64B72" w14:textId="77777777" w:rsidR="005455BD" w:rsidRPr="008C2396" w:rsidRDefault="005455BD" w:rsidP="00B7008A">
      <w:pPr>
        <w:jc w:val="center"/>
        <w:rPr>
          <w:rFonts w:ascii="Arial" w:hAnsi="Arial" w:cs="Arial"/>
          <w:b/>
          <w:sz w:val="28"/>
          <w:szCs w:val="28"/>
        </w:rPr>
      </w:pPr>
    </w:p>
    <w:p w14:paraId="2EB92E54" w14:textId="77777777" w:rsidR="005455BD" w:rsidRPr="008C2396" w:rsidRDefault="005455BD" w:rsidP="00B7008A">
      <w:pPr>
        <w:jc w:val="center"/>
        <w:rPr>
          <w:rFonts w:ascii="Arial" w:hAnsi="Arial" w:cs="Arial"/>
          <w:b/>
          <w:sz w:val="28"/>
          <w:szCs w:val="28"/>
        </w:rPr>
      </w:pPr>
    </w:p>
    <w:p w14:paraId="11332529" w14:textId="77777777" w:rsidR="005455BD" w:rsidRPr="008C2396" w:rsidRDefault="005455BD" w:rsidP="00B7008A">
      <w:pPr>
        <w:jc w:val="center"/>
        <w:rPr>
          <w:rFonts w:ascii="Arial" w:hAnsi="Arial" w:cs="Arial"/>
          <w:b/>
          <w:sz w:val="28"/>
          <w:szCs w:val="28"/>
        </w:rPr>
      </w:pPr>
    </w:p>
    <w:p w14:paraId="722544CC" w14:textId="77777777" w:rsidR="005455BD" w:rsidRPr="008C2396" w:rsidRDefault="005455BD" w:rsidP="00B7008A">
      <w:pPr>
        <w:jc w:val="center"/>
        <w:rPr>
          <w:rFonts w:ascii="Arial" w:hAnsi="Arial" w:cs="Arial"/>
          <w:b/>
          <w:sz w:val="28"/>
          <w:szCs w:val="28"/>
        </w:rPr>
      </w:pPr>
    </w:p>
    <w:p w14:paraId="1ACD3B13" w14:textId="77777777" w:rsidR="005455BD" w:rsidRPr="008C2396" w:rsidRDefault="005455BD" w:rsidP="00B7008A">
      <w:pPr>
        <w:jc w:val="center"/>
        <w:rPr>
          <w:rFonts w:ascii="Arial" w:hAnsi="Arial" w:cs="Arial"/>
          <w:b/>
          <w:sz w:val="28"/>
          <w:szCs w:val="28"/>
        </w:rPr>
      </w:pPr>
    </w:p>
    <w:p w14:paraId="4E601035" w14:textId="77777777" w:rsidR="005455BD" w:rsidRPr="008C2396" w:rsidRDefault="005455BD" w:rsidP="00B7008A">
      <w:pPr>
        <w:jc w:val="center"/>
        <w:rPr>
          <w:rFonts w:ascii="Arial" w:hAnsi="Arial" w:cs="Arial"/>
          <w:b/>
          <w:sz w:val="28"/>
          <w:szCs w:val="28"/>
        </w:rPr>
      </w:pPr>
    </w:p>
    <w:p w14:paraId="565AA5F5" w14:textId="77777777" w:rsidR="005455BD" w:rsidRPr="008C2396" w:rsidRDefault="005455BD" w:rsidP="00B7008A">
      <w:pPr>
        <w:jc w:val="center"/>
        <w:rPr>
          <w:rFonts w:ascii="Arial" w:hAnsi="Arial" w:cs="Arial"/>
          <w:b/>
          <w:sz w:val="28"/>
          <w:szCs w:val="28"/>
        </w:rPr>
      </w:pPr>
    </w:p>
    <w:p w14:paraId="6E9D86A3" w14:textId="77777777" w:rsidR="005455BD" w:rsidRPr="008C2396" w:rsidRDefault="005455BD" w:rsidP="00B7008A">
      <w:pPr>
        <w:jc w:val="center"/>
        <w:rPr>
          <w:rFonts w:ascii="Arial" w:hAnsi="Arial" w:cs="Arial"/>
          <w:b/>
          <w:sz w:val="28"/>
          <w:szCs w:val="28"/>
        </w:rPr>
      </w:pPr>
    </w:p>
    <w:p w14:paraId="2C4304DE" w14:textId="77777777" w:rsidR="005455BD" w:rsidRPr="008C2396" w:rsidRDefault="005455BD" w:rsidP="00B7008A">
      <w:pPr>
        <w:jc w:val="center"/>
        <w:rPr>
          <w:rFonts w:ascii="Arial" w:hAnsi="Arial" w:cs="Arial"/>
          <w:b/>
          <w:sz w:val="28"/>
          <w:szCs w:val="28"/>
        </w:rPr>
      </w:pPr>
    </w:p>
    <w:p w14:paraId="221E709F" w14:textId="77777777" w:rsidR="002048DB" w:rsidRPr="008C2396" w:rsidRDefault="002048DB" w:rsidP="00B7008A">
      <w:pPr>
        <w:jc w:val="center"/>
        <w:rPr>
          <w:rFonts w:ascii="Arial" w:hAnsi="Arial" w:cs="Arial"/>
          <w:b/>
          <w:sz w:val="28"/>
          <w:szCs w:val="28"/>
        </w:rPr>
      </w:pPr>
    </w:p>
    <w:p w14:paraId="04D3518B" w14:textId="77777777" w:rsidR="002048DB" w:rsidRPr="008C2396" w:rsidRDefault="002048DB" w:rsidP="00B7008A">
      <w:pPr>
        <w:jc w:val="center"/>
        <w:rPr>
          <w:rFonts w:ascii="Arial" w:hAnsi="Arial" w:cs="Arial"/>
          <w:b/>
          <w:sz w:val="28"/>
          <w:szCs w:val="28"/>
        </w:rPr>
      </w:pPr>
    </w:p>
    <w:p w14:paraId="39EBE370" w14:textId="77777777" w:rsidR="002048DB" w:rsidRPr="008C2396" w:rsidRDefault="002048DB" w:rsidP="00B7008A">
      <w:pPr>
        <w:jc w:val="center"/>
        <w:rPr>
          <w:rFonts w:ascii="Arial" w:hAnsi="Arial" w:cs="Arial"/>
          <w:b/>
          <w:sz w:val="28"/>
          <w:szCs w:val="28"/>
        </w:rPr>
      </w:pPr>
    </w:p>
    <w:p w14:paraId="29812465" w14:textId="77777777" w:rsidR="00685EC6" w:rsidRPr="008C2396" w:rsidRDefault="00685EC6" w:rsidP="00B7008A">
      <w:pPr>
        <w:jc w:val="center"/>
        <w:rPr>
          <w:rFonts w:ascii="Arial" w:hAnsi="Arial" w:cs="Arial"/>
          <w:b/>
          <w:sz w:val="28"/>
          <w:szCs w:val="28"/>
        </w:rPr>
      </w:pPr>
    </w:p>
    <w:p w14:paraId="5A5DEEF6" w14:textId="77777777" w:rsidR="00685EC6" w:rsidRPr="008C2396" w:rsidRDefault="00685EC6" w:rsidP="00B7008A">
      <w:pPr>
        <w:jc w:val="center"/>
        <w:rPr>
          <w:rFonts w:ascii="Arial" w:hAnsi="Arial" w:cs="Arial"/>
          <w:b/>
          <w:sz w:val="28"/>
          <w:szCs w:val="28"/>
        </w:rPr>
      </w:pPr>
    </w:p>
    <w:p w14:paraId="60A53D04" w14:textId="77777777" w:rsidR="005455BD" w:rsidRPr="008C2396" w:rsidRDefault="005455BD" w:rsidP="00B7008A">
      <w:pPr>
        <w:jc w:val="center"/>
        <w:rPr>
          <w:rFonts w:ascii="Arial" w:hAnsi="Arial" w:cs="Arial"/>
          <w:b/>
          <w:sz w:val="28"/>
          <w:szCs w:val="28"/>
        </w:rPr>
      </w:pPr>
    </w:p>
    <w:p w14:paraId="3E22A0A3" w14:textId="77777777" w:rsidR="005455BD" w:rsidRPr="008C2396" w:rsidRDefault="005455BD" w:rsidP="00B7008A">
      <w:pPr>
        <w:jc w:val="center"/>
        <w:rPr>
          <w:rFonts w:ascii="Arial" w:hAnsi="Arial" w:cs="Arial"/>
          <w:b/>
          <w:sz w:val="28"/>
          <w:szCs w:val="28"/>
        </w:rPr>
      </w:pPr>
    </w:p>
    <w:p w14:paraId="5179736B" w14:textId="77777777" w:rsidR="00DD1328" w:rsidRPr="008C2396" w:rsidRDefault="00DD1328" w:rsidP="00B7008A">
      <w:pPr>
        <w:jc w:val="center"/>
        <w:rPr>
          <w:rFonts w:ascii="Arial" w:hAnsi="Arial" w:cs="Arial"/>
          <w:b/>
          <w:sz w:val="28"/>
          <w:szCs w:val="28"/>
        </w:rPr>
      </w:pPr>
    </w:p>
    <w:p w14:paraId="3B4DA06B" w14:textId="1FB33BCB" w:rsidR="00DD1328" w:rsidRDefault="00DD1328" w:rsidP="00B7008A">
      <w:pPr>
        <w:jc w:val="center"/>
        <w:rPr>
          <w:rFonts w:ascii="Arial" w:hAnsi="Arial" w:cs="Arial"/>
          <w:b/>
          <w:sz w:val="28"/>
          <w:szCs w:val="28"/>
        </w:rPr>
      </w:pPr>
    </w:p>
    <w:p w14:paraId="3A09AF31" w14:textId="2092B97A" w:rsidR="00A04FC6" w:rsidRDefault="00A04FC6" w:rsidP="00B7008A">
      <w:pPr>
        <w:jc w:val="center"/>
        <w:rPr>
          <w:rFonts w:ascii="Arial" w:hAnsi="Arial" w:cs="Arial"/>
          <w:b/>
          <w:sz w:val="28"/>
          <w:szCs w:val="28"/>
        </w:rPr>
      </w:pPr>
    </w:p>
    <w:p w14:paraId="37E24C85" w14:textId="77777777" w:rsidR="00A04FC6" w:rsidRPr="008C2396" w:rsidRDefault="00A04FC6" w:rsidP="00B7008A">
      <w:pPr>
        <w:jc w:val="center"/>
        <w:rPr>
          <w:rFonts w:ascii="Arial" w:hAnsi="Arial" w:cs="Arial"/>
          <w:b/>
          <w:sz w:val="28"/>
          <w:szCs w:val="28"/>
        </w:rPr>
      </w:pPr>
    </w:p>
    <w:p w14:paraId="2C100CD4" w14:textId="77777777" w:rsidR="005455BD" w:rsidRPr="008C2396" w:rsidRDefault="005455BD" w:rsidP="00B7008A">
      <w:pPr>
        <w:jc w:val="center"/>
        <w:rPr>
          <w:rFonts w:ascii="Arial" w:hAnsi="Arial" w:cs="Arial"/>
          <w:b/>
          <w:sz w:val="28"/>
          <w:szCs w:val="28"/>
        </w:rPr>
      </w:pPr>
    </w:p>
    <w:p w14:paraId="7EC8E054" w14:textId="77777777" w:rsidR="00D2312D" w:rsidRPr="008C2396" w:rsidRDefault="00D2312D" w:rsidP="00B7008A">
      <w:pPr>
        <w:jc w:val="center"/>
        <w:rPr>
          <w:rFonts w:ascii="Arial" w:hAnsi="Arial" w:cs="Arial"/>
          <w:b/>
          <w:sz w:val="28"/>
          <w:szCs w:val="28"/>
        </w:rPr>
      </w:pPr>
    </w:p>
    <w:p w14:paraId="7B52E302"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35DBC487" w14:textId="77777777" w:rsidR="006E33C2" w:rsidRPr="008C2396" w:rsidRDefault="006E33C2" w:rsidP="006E33C2">
      <w:pPr>
        <w:ind w:left="720"/>
        <w:rPr>
          <w:rFonts w:ascii="Arial" w:hAnsi="Arial" w:cs="Arial"/>
          <w:b/>
          <w:sz w:val="28"/>
          <w:szCs w:val="28"/>
        </w:rPr>
      </w:pPr>
    </w:p>
    <w:tbl>
      <w:tblPr>
        <w:tblW w:w="1035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406"/>
        <w:gridCol w:w="6951"/>
      </w:tblGrid>
      <w:tr w:rsidR="001A5111" w:rsidRPr="008C2396" w14:paraId="425CEAC3" w14:textId="77777777" w:rsidTr="001A5111">
        <w:trPr>
          <w:trHeight w:val="522"/>
        </w:trPr>
        <w:tc>
          <w:tcPr>
            <w:tcW w:w="3406" w:type="dxa"/>
            <w:tcBorders>
              <w:top w:val="single" w:sz="4" w:space="0" w:color="FFFFFF"/>
              <w:left w:val="single" w:sz="4" w:space="0" w:color="FFFFFF"/>
              <w:right w:val="nil"/>
            </w:tcBorders>
            <w:shd w:val="clear" w:color="auto" w:fill="5B9BD5"/>
          </w:tcPr>
          <w:p w14:paraId="4B0F522C" w14:textId="77777777" w:rsidR="003F51CC" w:rsidRPr="001A5111" w:rsidRDefault="003F51CC" w:rsidP="001A5111">
            <w:pPr>
              <w:pStyle w:val="Prrafodelista"/>
              <w:ind w:left="0"/>
              <w:rPr>
                <w:rFonts w:ascii="Arial" w:eastAsia="Cambria" w:hAnsi="Arial" w:cs="Arial"/>
                <w:b/>
                <w:bCs/>
                <w:color w:val="FFFFFF"/>
                <w:sz w:val="22"/>
                <w:szCs w:val="22"/>
                <w:lang w:val="es-ES_tradnl" w:eastAsia="en-US"/>
              </w:rPr>
            </w:pPr>
            <w:r w:rsidRPr="001A5111">
              <w:rPr>
                <w:rFonts w:ascii="Arial" w:eastAsia="Cambria" w:hAnsi="Arial" w:cs="Arial"/>
                <w:b/>
                <w:bCs/>
                <w:color w:val="FFFFFF"/>
                <w:sz w:val="22"/>
                <w:szCs w:val="22"/>
                <w:lang w:val="es-ES_tradnl" w:eastAsia="en-US"/>
              </w:rPr>
              <w:t>PROYECTO</w:t>
            </w:r>
          </w:p>
        </w:tc>
        <w:tc>
          <w:tcPr>
            <w:tcW w:w="6951" w:type="dxa"/>
            <w:tcBorders>
              <w:top w:val="single" w:sz="4" w:space="0" w:color="FFFFFF"/>
              <w:left w:val="nil"/>
              <w:right w:val="single" w:sz="4" w:space="0" w:color="FFFFFF"/>
            </w:tcBorders>
            <w:shd w:val="clear" w:color="auto" w:fill="5B9BD5"/>
          </w:tcPr>
          <w:p w14:paraId="25D047BD" w14:textId="000E73A8" w:rsidR="003F51CC" w:rsidRPr="001A5111" w:rsidRDefault="00A04FC6" w:rsidP="0031230D">
            <w:pPr>
              <w:rPr>
                <w:rFonts w:ascii="Arial" w:hAnsi="Arial" w:cs="Arial"/>
                <w:b/>
                <w:bCs/>
                <w:color w:val="000000"/>
                <w:sz w:val="22"/>
                <w:szCs w:val="22"/>
              </w:rPr>
            </w:pPr>
            <w:proofErr w:type="spellStart"/>
            <w:r w:rsidRPr="001A5111">
              <w:rPr>
                <w:rFonts w:ascii="Arial" w:hAnsi="Arial" w:cs="Arial"/>
                <w:b/>
                <w:bCs/>
                <w:color w:val="000000"/>
                <w:sz w:val="22"/>
                <w:szCs w:val="22"/>
              </w:rPr>
              <w:t>Abogabot</w:t>
            </w:r>
            <w:proofErr w:type="spellEnd"/>
          </w:p>
        </w:tc>
      </w:tr>
      <w:tr w:rsidR="001A5111" w:rsidRPr="008C2396" w14:paraId="112CCEA2" w14:textId="77777777" w:rsidTr="001A5111">
        <w:trPr>
          <w:trHeight w:val="522"/>
        </w:trPr>
        <w:tc>
          <w:tcPr>
            <w:tcW w:w="3406" w:type="dxa"/>
            <w:tcBorders>
              <w:left w:val="single" w:sz="4" w:space="0" w:color="FFFFFF"/>
            </w:tcBorders>
            <w:shd w:val="clear" w:color="auto" w:fill="5B9BD5"/>
          </w:tcPr>
          <w:p w14:paraId="01A71129" w14:textId="77777777" w:rsidR="006E33C2" w:rsidRPr="001A5111" w:rsidRDefault="006E33C2" w:rsidP="001A5111">
            <w:pPr>
              <w:pStyle w:val="Prrafodelista"/>
              <w:ind w:left="0"/>
              <w:rPr>
                <w:rFonts w:ascii="Arial" w:eastAsia="Cambria" w:hAnsi="Arial" w:cs="Arial"/>
                <w:b/>
                <w:bCs/>
                <w:color w:val="FFFFFF"/>
                <w:sz w:val="22"/>
                <w:szCs w:val="22"/>
                <w:lang w:val="es-ES_tradnl" w:eastAsia="en-US"/>
              </w:rPr>
            </w:pPr>
            <w:r w:rsidRPr="001A5111">
              <w:rPr>
                <w:rFonts w:ascii="Arial" w:eastAsia="Cambria" w:hAnsi="Arial" w:cs="Arial"/>
                <w:b/>
                <w:bCs/>
                <w:color w:val="FFFFFF"/>
                <w:sz w:val="22"/>
                <w:szCs w:val="22"/>
                <w:lang w:val="es-ES_tradnl" w:eastAsia="en-US"/>
              </w:rPr>
              <w:t xml:space="preserve">Nombre </w:t>
            </w:r>
            <w:r w:rsidR="00F50C01" w:rsidRPr="001A5111">
              <w:rPr>
                <w:rFonts w:ascii="Arial" w:eastAsia="Cambria" w:hAnsi="Arial" w:cs="Arial"/>
                <w:b/>
                <w:bCs/>
                <w:color w:val="FFFFFF"/>
                <w:sz w:val="22"/>
                <w:szCs w:val="22"/>
                <w:lang w:val="es-ES_tradnl" w:eastAsia="en-US"/>
              </w:rPr>
              <w:t>Requerimiento</w:t>
            </w:r>
            <w:r w:rsidRPr="001A5111">
              <w:rPr>
                <w:rFonts w:ascii="Arial" w:eastAsia="Cambria" w:hAnsi="Arial" w:cs="Arial"/>
                <w:b/>
                <w:bCs/>
                <w:color w:val="FFFFFF"/>
                <w:sz w:val="22"/>
                <w:szCs w:val="22"/>
                <w:lang w:val="es-ES_tradnl" w:eastAsia="en-US"/>
              </w:rPr>
              <w:t>:</w:t>
            </w:r>
          </w:p>
        </w:tc>
        <w:tc>
          <w:tcPr>
            <w:tcW w:w="6951" w:type="dxa"/>
            <w:shd w:val="clear" w:color="auto" w:fill="BDD6EE"/>
          </w:tcPr>
          <w:p w14:paraId="014A0EF7" w14:textId="1AC313AE" w:rsidR="006E33C2" w:rsidRPr="001A5111" w:rsidRDefault="00A04FC6" w:rsidP="0031230D">
            <w:pPr>
              <w:rPr>
                <w:rFonts w:ascii="Arial" w:hAnsi="Arial" w:cs="Arial"/>
                <w:color w:val="000000"/>
                <w:sz w:val="22"/>
                <w:szCs w:val="22"/>
              </w:rPr>
            </w:pPr>
            <w:r w:rsidRPr="001A5111">
              <w:rPr>
                <w:rFonts w:ascii="Arial" w:hAnsi="Arial" w:cs="Arial"/>
                <w:color w:val="000000"/>
                <w:sz w:val="22"/>
                <w:szCs w:val="22"/>
              </w:rPr>
              <w:t>Sistema de Registro de demandas automatizado a través de Web</w:t>
            </w:r>
            <w:r w:rsidR="00873833" w:rsidRPr="001A5111">
              <w:rPr>
                <w:rFonts w:ascii="Arial" w:hAnsi="Arial" w:cs="Arial"/>
                <w:color w:val="000000"/>
                <w:sz w:val="22"/>
                <w:szCs w:val="22"/>
              </w:rPr>
              <w:t xml:space="preserve"> </w:t>
            </w:r>
            <w:r w:rsidRPr="001A5111">
              <w:rPr>
                <w:rFonts w:ascii="Arial" w:hAnsi="Arial" w:cs="Arial"/>
                <w:color w:val="000000"/>
                <w:sz w:val="22"/>
                <w:szCs w:val="22"/>
              </w:rPr>
              <w:t xml:space="preserve">site </w:t>
            </w:r>
            <w:proofErr w:type="spellStart"/>
            <w:r w:rsidRPr="001A5111">
              <w:rPr>
                <w:rFonts w:ascii="Arial" w:hAnsi="Arial" w:cs="Arial"/>
                <w:color w:val="000000"/>
                <w:sz w:val="22"/>
                <w:szCs w:val="22"/>
              </w:rPr>
              <w:t>Abogabot</w:t>
            </w:r>
            <w:proofErr w:type="spellEnd"/>
          </w:p>
        </w:tc>
      </w:tr>
      <w:tr w:rsidR="001A5111" w:rsidRPr="008C2396" w14:paraId="257D9F86" w14:textId="77777777" w:rsidTr="001A5111">
        <w:trPr>
          <w:trHeight w:val="343"/>
        </w:trPr>
        <w:tc>
          <w:tcPr>
            <w:tcW w:w="3406" w:type="dxa"/>
            <w:tcBorders>
              <w:left w:val="single" w:sz="4" w:space="0" w:color="FFFFFF"/>
            </w:tcBorders>
            <w:shd w:val="clear" w:color="auto" w:fill="5B9BD5"/>
          </w:tcPr>
          <w:p w14:paraId="7EFFE4F7" w14:textId="77777777" w:rsidR="006E33C2" w:rsidRPr="001A5111" w:rsidRDefault="006E33C2" w:rsidP="001A5111">
            <w:pPr>
              <w:pStyle w:val="Prrafodelista"/>
              <w:ind w:left="0"/>
              <w:rPr>
                <w:rFonts w:ascii="Arial" w:eastAsia="Cambria" w:hAnsi="Arial" w:cs="Arial"/>
                <w:b/>
                <w:bCs/>
                <w:color w:val="FFFFFF"/>
                <w:sz w:val="22"/>
                <w:szCs w:val="22"/>
                <w:lang w:val="es-ES_tradnl" w:eastAsia="en-US"/>
              </w:rPr>
            </w:pPr>
            <w:r w:rsidRPr="001A5111">
              <w:rPr>
                <w:rFonts w:ascii="Arial" w:eastAsia="Cambria" w:hAnsi="Arial" w:cs="Arial"/>
                <w:b/>
                <w:bCs/>
                <w:color w:val="FFFFFF"/>
                <w:sz w:val="22"/>
                <w:szCs w:val="22"/>
                <w:lang w:val="es-ES_tradnl" w:eastAsia="en-US"/>
              </w:rPr>
              <w:t>Fecha Solicitud:</w:t>
            </w:r>
          </w:p>
        </w:tc>
        <w:tc>
          <w:tcPr>
            <w:tcW w:w="6951" w:type="dxa"/>
            <w:shd w:val="clear" w:color="auto" w:fill="DEEAF6"/>
          </w:tcPr>
          <w:p w14:paraId="39FFCD8E" w14:textId="45A41AAA" w:rsidR="006E33C2" w:rsidRPr="001A5111" w:rsidRDefault="00A04FC6" w:rsidP="0031230D">
            <w:pPr>
              <w:rPr>
                <w:rFonts w:ascii="Arial" w:hAnsi="Arial" w:cs="Arial"/>
                <w:color w:val="000000"/>
                <w:sz w:val="22"/>
                <w:szCs w:val="22"/>
              </w:rPr>
            </w:pPr>
            <w:r w:rsidRPr="001A5111">
              <w:rPr>
                <w:rFonts w:ascii="Arial" w:hAnsi="Arial" w:cs="Arial"/>
                <w:color w:val="000000"/>
                <w:sz w:val="22"/>
                <w:szCs w:val="22"/>
              </w:rPr>
              <w:t>25/02/2022</w:t>
            </w:r>
          </w:p>
        </w:tc>
      </w:tr>
      <w:tr w:rsidR="001A5111" w:rsidRPr="008C2396" w14:paraId="7662B584" w14:textId="77777777" w:rsidTr="001A5111">
        <w:trPr>
          <w:trHeight w:val="437"/>
        </w:trPr>
        <w:tc>
          <w:tcPr>
            <w:tcW w:w="3406" w:type="dxa"/>
            <w:tcBorders>
              <w:left w:val="single" w:sz="4" w:space="0" w:color="FFFFFF"/>
            </w:tcBorders>
            <w:shd w:val="clear" w:color="auto" w:fill="5B9BD5"/>
          </w:tcPr>
          <w:p w14:paraId="5F5D9079" w14:textId="77777777" w:rsidR="006E33C2" w:rsidRPr="001A5111" w:rsidRDefault="006E33C2" w:rsidP="00DB73D5">
            <w:pPr>
              <w:rPr>
                <w:rFonts w:ascii="Arial" w:hAnsi="Arial" w:cs="Arial"/>
                <w:b/>
                <w:bCs/>
                <w:color w:val="FFFFFF"/>
                <w:sz w:val="22"/>
                <w:szCs w:val="22"/>
              </w:rPr>
            </w:pPr>
            <w:r w:rsidRPr="001A5111">
              <w:rPr>
                <w:rFonts w:ascii="Arial" w:hAnsi="Arial" w:cs="Arial"/>
                <w:b/>
                <w:bCs/>
                <w:color w:val="FFFFFF"/>
                <w:sz w:val="22"/>
                <w:szCs w:val="22"/>
              </w:rPr>
              <w:t>Responsable</w:t>
            </w:r>
            <w:r w:rsidR="00F9609F" w:rsidRPr="001A5111">
              <w:rPr>
                <w:rFonts w:ascii="Arial" w:hAnsi="Arial" w:cs="Arial"/>
                <w:b/>
                <w:bCs/>
                <w:color w:val="FFFFFF"/>
                <w:sz w:val="22"/>
                <w:szCs w:val="22"/>
              </w:rPr>
              <w:t xml:space="preserve">(s) </w:t>
            </w:r>
            <w:r w:rsidRPr="001A5111">
              <w:rPr>
                <w:rFonts w:ascii="Arial" w:hAnsi="Arial" w:cs="Arial"/>
                <w:b/>
                <w:bCs/>
                <w:color w:val="FFFFFF"/>
                <w:sz w:val="22"/>
                <w:szCs w:val="22"/>
              </w:rPr>
              <w:t>Solicitud:</w:t>
            </w:r>
          </w:p>
        </w:tc>
        <w:tc>
          <w:tcPr>
            <w:tcW w:w="6951" w:type="dxa"/>
            <w:shd w:val="clear" w:color="auto" w:fill="BDD6EE"/>
          </w:tcPr>
          <w:p w14:paraId="237C6606" w14:textId="1247CF41" w:rsidR="006E33C2" w:rsidRPr="001A5111" w:rsidRDefault="00723650" w:rsidP="0031230D">
            <w:pPr>
              <w:rPr>
                <w:rFonts w:ascii="Arial" w:hAnsi="Arial" w:cs="Arial"/>
                <w:color w:val="000000"/>
                <w:sz w:val="22"/>
                <w:szCs w:val="22"/>
              </w:rPr>
            </w:pPr>
            <w:r w:rsidRPr="001A5111">
              <w:rPr>
                <w:rFonts w:ascii="Arial" w:hAnsi="Arial" w:cs="Arial"/>
                <w:color w:val="000000"/>
                <w:sz w:val="22"/>
                <w:szCs w:val="22"/>
              </w:rPr>
              <w:t xml:space="preserve">Cliente 01 - </w:t>
            </w:r>
            <w:proofErr w:type="spellStart"/>
            <w:r w:rsidRPr="001A5111">
              <w:rPr>
                <w:rFonts w:ascii="Arial" w:hAnsi="Arial" w:cs="Arial"/>
                <w:color w:val="000000"/>
                <w:sz w:val="22"/>
                <w:szCs w:val="22"/>
              </w:rPr>
              <w:t>Abogabot</w:t>
            </w:r>
            <w:proofErr w:type="spellEnd"/>
          </w:p>
        </w:tc>
      </w:tr>
      <w:tr w:rsidR="001A5111" w:rsidRPr="008C2396" w14:paraId="2AB69744" w14:textId="77777777" w:rsidTr="001A5111">
        <w:trPr>
          <w:trHeight w:val="699"/>
        </w:trPr>
        <w:tc>
          <w:tcPr>
            <w:tcW w:w="3406" w:type="dxa"/>
            <w:tcBorders>
              <w:left w:val="single" w:sz="4" w:space="0" w:color="FFFFFF"/>
            </w:tcBorders>
            <w:shd w:val="clear" w:color="auto" w:fill="5B9BD5"/>
          </w:tcPr>
          <w:p w14:paraId="43DA71C7" w14:textId="77777777" w:rsidR="006E33C2" w:rsidRPr="001A5111" w:rsidRDefault="006E33C2" w:rsidP="00DB73D5">
            <w:pPr>
              <w:rPr>
                <w:rFonts w:ascii="Arial" w:hAnsi="Arial" w:cs="Arial"/>
                <w:b/>
                <w:bCs/>
                <w:color w:val="FFFFFF"/>
                <w:sz w:val="22"/>
                <w:szCs w:val="22"/>
              </w:rPr>
            </w:pPr>
            <w:r w:rsidRPr="001A5111">
              <w:rPr>
                <w:rFonts w:ascii="Arial" w:hAnsi="Arial" w:cs="Arial"/>
                <w:b/>
                <w:bCs/>
                <w:color w:val="FFFFFF"/>
                <w:sz w:val="22"/>
                <w:szCs w:val="22"/>
              </w:rPr>
              <w:t>Dependencia</w:t>
            </w:r>
            <w:r w:rsidR="00F9609F" w:rsidRPr="001A5111">
              <w:rPr>
                <w:rFonts w:ascii="Arial" w:hAnsi="Arial" w:cs="Arial"/>
                <w:b/>
                <w:bCs/>
                <w:color w:val="FFFFFF"/>
                <w:sz w:val="22"/>
                <w:szCs w:val="22"/>
              </w:rPr>
              <w:t>(s)</w:t>
            </w:r>
            <w:r w:rsidRPr="001A5111">
              <w:rPr>
                <w:rFonts w:ascii="Arial" w:hAnsi="Arial" w:cs="Arial"/>
                <w:b/>
                <w:bCs/>
                <w:color w:val="FFFFFF"/>
                <w:sz w:val="22"/>
                <w:szCs w:val="22"/>
              </w:rPr>
              <w:t xml:space="preserve"> Solicitante:</w:t>
            </w:r>
          </w:p>
        </w:tc>
        <w:tc>
          <w:tcPr>
            <w:tcW w:w="6951" w:type="dxa"/>
            <w:shd w:val="clear" w:color="auto" w:fill="DEEAF6"/>
          </w:tcPr>
          <w:p w14:paraId="2E4BBDA1" w14:textId="0FDC1589" w:rsidR="006E33C2" w:rsidRPr="001A5111" w:rsidRDefault="00723650" w:rsidP="0031230D">
            <w:pPr>
              <w:rPr>
                <w:rFonts w:ascii="Arial" w:hAnsi="Arial" w:cs="Arial"/>
                <w:color w:val="000000"/>
                <w:sz w:val="22"/>
                <w:szCs w:val="22"/>
              </w:rPr>
            </w:pPr>
            <w:r w:rsidRPr="001A5111">
              <w:rPr>
                <w:rFonts w:ascii="Arial" w:hAnsi="Arial" w:cs="Arial"/>
                <w:color w:val="000000"/>
                <w:sz w:val="22"/>
                <w:szCs w:val="22"/>
              </w:rPr>
              <w:t xml:space="preserve">Buffet Abogados </w:t>
            </w:r>
          </w:p>
        </w:tc>
      </w:tr>
      <w:tr w:rsidR="001A5111" w:rsidRPr="008C2396" w14:paraId="56959B98" w14:textId="77777777" w:rsidTr="001A5111">
        <w:trPr>
          <w:trHeight w:val="837"/>
        </w:trPr>
        <w:tc>
          <w:tcPr>
            <w:tcW w:w="3406" w:type="dxa"/>
            <w:tcBorders>
              <w:left w:val="single" w:sz="4" w:space="0" w:color="FFFFFF"/>
              <w:bottom w:val="single" w:sz="4" w:space="0" w:color="FFFFFF"/>
            </w:tcBorders>
            <w:shd w:val="clear" w:color="auto" w:fill="5B9BD5"/>
          </w:tcPr>
          <w:p w14:paraId="39D5D402" w14:textId="77777777" w:rsidR="006E33C2" w:rsidRPr="001A5111" w:rsidRDefault="006E33C2" w:rsidP="00DB73D5">
            <w:pPr>
              <w:rPr>
                <w:rFonts w:ascii="Arial" w:hAnsi="Arial" w:cs="Arial"/>
                <w:b/>
                <w:bCs/>
                <w:color w:val="FFFFFF"/>
                <w:sz w:val="22"/>
                <w:szCs w:val="22"/>
                <w:lang w:val="es-CO"/>
              </w:rPr>
            </w:pPr>
            <w:r w:rsidRPr="001A5111">
              <w:rPr>
                <w:rFonts w:ascii="Arial" w:hAnsi="Arial" w:cs="Arial"/>
                <w:b/>
                <w:bCs/>
                <w:color w:val="FFFFFF"/>
                <w:sz w:val="22"/>
                <w:szCs w:val="22"/>
              </w:rPr>
              <w:t xml:space="preserve">Responsable </w:t>
            </w:r>
            <w:r w:rsidRPr="001A5111">
              <w:rPr>
                <w:rFonts w:ascii="Arial" w:hAnsi="Arial" w:cs="Arial"/>
                <w:b/>
                <w:bCs/>
                <w:color w:val="FFFFFF"/>
                <w:sz w:val="22"/>
                <w:szCs w:val="22"/>
                <w:lang w:val="es-CO"/>
              </w:rPr>
              <w:t xml:space="preserve">Funcional </w:t>
            </w:r>
            <w:r w:rsidR="00CD780B" w:rsidRPr="001A5111">
              <w:rPr>
                <w:rFonts w:ascii="Arial" w:hAnsi="Arial" w:cs="Arial"/>
                <w:b/>
                <w:bCs/>
                <w:color w:val="FFFFFF"/>
                <w:sz w:val="22"/>
                <w:szCs w:val="22"/>
                <w:lang w:val="es-CO"/>
              </w:rPr>
              <w:t>designado por el equipo de desarrollo de software</w:t>
            </w:r>
            <w:r w:rsidRPr="001A5111">
              <w:rPr>
                <w:rFonts w:ascii="Arial" w:hAnsi="Arial" w:cs="Arial"/>
                <w:b/>
                <w:bCs/>
                <w:color w:val="FFFFFF"/>
                <w:sz w:val="22"/>
                <w:szCs w:val="22"/>
                <w:lang w:val="es-CO"/>
              </w:rPr>
              <w:t>:</w:t>
            </w:r>
          </w:p>
        </w:tc>
        <w:tc>
          <w:tcPr>
            <w:tcW w:w="6951" w:type="dxa"/>
            <w:shd w:val="clear" w:color="auto" w:fill="BDD6EE"/>
          </w:tcPr>
          <w:p w14:paraId="5B33356E" w14:textId="43C95441" w:rsidR="006E33C2" w:rsidRPr="001A5111" w:rsidRDefault="00723650" w:rsidP="0031230D">
            <w:pPr>
              <w:rPr>
                <w:rFonts w:ascii="Arial" w:hAnsi="Arial" w:cs="Arial"/>
                <w:color w:val="000000"/>
                <w:sz w:val="22"/>
                <w:szCs w:val="22"/>
              </w:rPr>
            </w:pPr>
            <w:r w:rsidRPr="001A5111">
              <w:rPr>
                <w:rFonts w:ascii="Arial" w:hAnsi="Arial" w:cs="Arial"/>
                <w:color w:val="000000"/>
                <w:sz w:val="22"/>
                <w:szCs w:val="22"/>
              </w:rPr>
              <w:t>Enrique Ramos Gonzalez</w:t>
            </w:r>
          </w:p>
        </w:tc>
      </w:tr>
    </w:tbl>
    <w:p w14:paraId="447EFFDE" w14:textId="77777777" w:rsidR="00CD780B" w:rsidRPr="008C2396" w:rsidRDefault="00CD780B" w:rsidP="00CD780B">
      <w:pPr>
        <w:rPr>
          <w:rFonts w:ascii="Arial" w:hAnsi="Arial" w:cs="Arial"/>
          <w:lang w:val="es-ES_tradnl" w:eastAsia="en-US"/>
        </w:rPr>
      </w:pPr>
      <w:bookmarkStart w:id="1" w:name="_Toc532221775"/>
    </w:p>
    <w:p w14:paraId="572AC5D5"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1EF46295" w14:textId="77777777" w:rsidR="0057111E" w:rsidRPr="008C2396" w:rsidRDefault="0057111E" w:rsidP="00B7008A">
      <w:pPr>
        <w:jc w:val="center"/>
        <w:rPr>
          <w:rFonts w:ascii="Arial" w:hAnsi="Arial" w:cs="Arial"/>
          <w:b/>
          <w:sz w:val="28"/>
          <w:szCs w:val="28"/>
        </w:rPr>
      </w:pPr>
    </w:p>
    <w:tbl>
      <w:tblPr>
        <w:tblW w:w="1034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0348"/>
      </w:tblGrid>
      <w:tr w:rsidR="00554294" w:rsidRPr="008C2396" w14:paraId="067DD6CE" w14:textId="77777777" w:rsidTr="001A5111">
        <w:trPr>
          <w:trHeight w:val="294"/>
        </w:trPr>
        <w:tc>
          <w:tcPr>
            <w:tcW w:w="10348" w:type="dxa"/>
            <w:tcBorders>
              <w:top w:val="single" w:sz="4" w:space="0" w:color="4472C4"/>
              <w:left w:val="single" w:sz="4" w:space="0" w:color="4472C4"/>
              <w:bottom w:val="single" w:sz="4" w:space="0" w:color="4472C4"/>
              <w:right w:val="single" w:sz="4" w:space="0" w:color="4472C4"/>
            </w:tcBorders>
            <w:shd w:val="clear" w:color="auto" w:fill="4472C4"/>
          </w:tcPr>
          <w:p w14:paraId="2076BEAE" w14:textId="77777777" w:rsidR="00554294" w:rsidRPr="001A5111" w:rsidRDefault="00554294" w:rsidP="001A5111">
            <w:pPr>
              <w:jc w:val="center"/>
              <w:rPr>
                <w:rFonts w:ascii="Arial" w:hAnsi="Arial" w:cs="Arial"/>
                <w:b/>
                <w:bCs/>
                <w:color w:val="FFFFFF"/>
                <w:sz w:val="22"/>
                <w:szCs w:val="22"/>
              </w:rPr>
            </w:pPr>
            <w:r w:rsidRPr="001A5111">
              <w:rPr>
                <w:rFonts w:ascii="Arial" w:hAnsi="Arial" w:cs="Arial"/>
                <w:b/>
                <w:bCs/>
                <w:color w:val="FFFFFF"/>
                <w:sz w:val="22"/>
                <w:szCs w:val="22"/>
              </w:rPr>
              <w:t xml:space="preserve">Descripción </w:t>
            </w:r>
            <w:r w:rsidR="00A3566A" w:rsidRPr="001A5111">
              <w:rPr>
                <w:rFonts w:ascii="Arial" w:hAnsi="Arial" w:cs="Arial"/>
                <w:b/>
                <w:bCs/>
                <w:color w:val="FFFFFF"/>
                <w:sz w:val="22"/>
                <w:szCs w:val="22"/>
              </w:rPr>
              <w:t xml:space="preserve">de la </w:t>
            </w:r>
            <w:r w:rsidRPr="001A5111">
              <w:rPr>
                <w:rFonts w:ascii="Arial" w:hAnsi="Arial" w:cs="Arial"/>
                <w:b/>
                <w:bCs/>
                <w:color w:val="FFFFFF"/>
                <w:sz w:val="22"/>
                <w:szCs w:val="22"/>
              </w:rPr>
              <w:t>Solicitud</w:t>
            </w:r>
          </w:p>
        </w:tc>
      </w:tr>
      <w:tr w:rsidR="00554294" w:rsidRPr="008C2396" w14:paraId="1D2A0A4E" w14:textId="77777777" w:rsidTr="001A5111">
        <w:trPr>
          <w:trHeight w:val="284"/>
        </w:trPr>
        <w:tc>
          <w:tcPr>
            <w:tcW w:w="10348" w:type="dxa"/>
            <w:shd w:val="clear" w:color="auto" w:fill="D9E2F3"/>
          </w:tcPr>
          <w:p w14:paraId="24A65C27" w14:textId="77777777" w:rsidR="00554294" w:rsidRPr="001A5111" w:rsidRDefault="00554294" w:rsidP="00554294">
            <w:pPr>
              <w:rPr>
                <w:rFonts w:ascii="Arial" w:hAnsi="Arial" w:cs="Arial"/>
                <w:b/>
                <w:bCs/>
                <w:color w:val="A6A6A6"/>
                <w:sz w:val="22"/>
                <w:szCs w:val="22"/>
              </w:rPr>
            </w:pPr>
            <w:r w:rsidRPr="001A5111">
              <w:rPr>
                <w:rFonts w:ascii="Arial" w:hAnsi="Arial" w:cs="Arial"/>
                <w:b/>
                <w:bCs/>
                <w:sz w:val="22"/>
                <w:szCs w:val="22"/>
              </w:rPr>
              <w:t>Usuario Solicitante</w:t>
            </w:r>
          </w:p>
        </w:tc>
      </w:tr>
      <w:tr w:rsidR="00554294" w:rsidRPr="008C2396" w14:paraId="3FB0FC76" w14:textId="77777777" w:rsidTr="001A5111">
        <w:trPr>
          <w:trHeight w:val="933"/>
        </w:trPr>
        <w:tc>
          <w:tcPr>
            <w:tcW w:w="10348" w:type="dxa"/>
            <w:shd w:val="clear" w:color="auto" w:fill="auto"/>
          </w:tcPr>
          <w:p w14:paraId="7734CD32" w14:textId="03B1A218" w:rsidR="000D458D" w:rsidRPr="001A5111" w:rsidRDefault="00D6180D" w:rsidP="00554294">
            <w:pPr>
              <w:rPr>
                <w:rFonts w:ascii="Arial" w:hAnsi="Arial" w:cs="Arial"/>
                <w:color w:val="000000"/>
                <w:sz w:val="22"/>
                <w:szCs w:val="22"/>
              </w:rPr>
            </w:pPr>
            <w:r w:rsidRPr="001A5111">
              <w:rPr>
                <w:rFonts w:ascii="Arial" w:hAnsi="Arial" w:cs="Arial"/>
                <w:color w:val="000000"/>
                <w:sz w:val="22"/>
                <w:szCs w:val="22"/>
              </w:rPr>
              <w:t xml:space="preserve">Desarrollar una página Web que reciba solicitudes de cliente para demandas, así como realizar el cobro de esta, el proceso del seguimiento es mediante una cuenta de usuario donde el linte verá las actualizaciones del proceso. La página mandará automáticamente notificaciones tanto en el registro, </w:t>
            </w:r>
            <w:proofErr w:type="gramStart"/>
            <w:r w:rsidRPr="001A5111">
              <w:rPr>
                <w:rFonts w:ascii="Arial" w:hAnsi="Arial" w:cs="Arial"/>
                <w:color w:val="000000"/>
                <w:sz w:val="22"/>
                <w:szCs w:val="22"/>
              </w:rPr>
              <w:t>pago</w:t>
            </w:r>
            <w:proofErr w:type="gramEnd"/>
            <w:r w:rsidRPr="001A5111">
              <w:rPr>
                <w:rFonts w:ascii="Arial" w:hAnsi="Arial" w:cs="Arial"/>
                <w:color w:val="000000"/>
                <w:sz w:val="22"/>
                <w:szCs w:val="22"/>
              </w:rPr>
              <w:t xml:space="preserve"> así como el estatus del proceso al cliente.</w:t>
            </w:r>
          </w:p>
        </w:tc>
      </w:tr>
      <w:tr w:rsidR="00554294" w:rsidRPr="008C2396" w14:paraId="2E402C1E" w14:textId="77777777" w:rsidTr="001A5111">
        <w:trPr>
          <w:trHeight w:val="278"/>
        </w:trPr>
        <w:tc>
          <w:tcPr>
            <w:tcW w:w="10348" w:type="dxa"/>
            <w:shd w:val="clear" w:color="auto" w:fill="D9E2F3"/>
          </w:tcPr>
          <w:p w14:paraId="03D21A1B" w14:textId="77777777" w:rsidR="00554294" w:rsidRPr="001A5111" w:rsidRDefault="00554294" w:rsidP="00554294">
            <w:pPr>
              <w:rPr>
                <w:rFonts w:ascii="Arial" w:hAnsi="Arial" w:cs="Arial"/>
                <w:b/>
                <w:bCs/>
                <w:sz w:val="22"/>
                <w:szCs w:val="22"/>
              </w:rPr>
            </w:pPr>
            <w:r w:rsidRPr="001A5111">
              <w:rPr>
                <w:rFonts w:ascii="Arial" w:hAnsi="Arial" w:cs="Arial"/>
                <w:b/>
                <w:bCs/>
                <w:sz w:val="22"/>
                <w:szCs w:val="22"/>
              </w:rPr>
              <w:t>Líder Funcional</w:t>
            </w:r>
          </w:p>
        </w:tc>
      </w:tr>
      <w:tr w:rsidR="00554294" w:rsidRPr="008C2396" w14:paraId="041A99BD" w14:textId="77777777" w:rsidTr="001A5111">
        <w:trPr>
          <w:trHeight w:val="1189"/>
        </w:trPr>
        <w:tc>
          <w:tcPr>
            <w:tcW w:w="10348" w:type="dxa"/>
            <w:shd w:val="clear" w:color="auto" w:fill="auto"/>
          </w:tcPr>
          <w:p w14:paraId="05B8A50B" w14:textId="4F19F8B2" w:rsidR="00554294" w:rsidRPr="001A5111" w:rsidRDefault="00D6180D" w:rsidP="00554294">
            <w:pPr>
              <w:rPr>
                <w:rFonts w:ascii="Arial" w:hAnsi="Arial" w:cs="Arial"/>
                <w:color w:val="000000"/>
                <w:sz w:val="22"/>
                <w:szCs w:val="22"/>
              </w:rPr>
            </w:pPr>
            <w:r w:rsidRPr="001A5111">
              <w:rPr>
                <w:rFonts w:ascii="Arial" w:hAnsi="Arial" w:cs="Arial"/>
                <w:color w:val="000000"/>
                <w:sz w:val="22"/>
                <w:szCs w:val="22"/>
              </w:rPr>
              <w:t>Se trabaja en el desarrollo de un sitio Web que pueda registrar, realizar el seguimiento del proceso de demandas para un despacho, el sistema realizará las siguientes funciones:</w:t>
            </w:r>
          </w:p>
          <w:p w14:paraId="1FA8C2B8" w14:textId="77777777" w:rsidR="00D6180D" w:rsidRPr="001A5111" w:rsidRDefault="00D6180D" w:rsidP="001A5111">
            <w:pPr>
              <w:numPr>
                <w:ilvl w:val="0"/>
                <w:numId w:val="33"/>
              </w:numPr>
              <w:rPr>
                <w:rFonts w:ascii="Arial" w:hAnsi="Arial" w:cs="Arial"/>
                <w:color w:val="000000"/>
                <w:sz w:val="22"/>
                <w:szCs w:val="22"/>
              </w:rPr>
            </w:pPr>
            <w:r w:rsidRPr="001A5111">
              <w:rPr>
                <w:rFonts w:ascii="Arial" w:hAnsi="Arial" w:cs="Arial"/>
                <w:color w:val="000000"/>
                <w:sz w:val="22"/>
                <w:szCs w:val="22"/>
              </w:rPr>
              <w:t>Recibir la solicitud.</w:t>
            </w:r>
          </w:p>
          <w:p w14:paraId="61603887" w14:textId="77777777" w:rsidR="00D6180D" w:rsidRPr="001A5111" w:rsidRDefault="00D6180D" w:rsidP="001A5111">
            <w:pPr>
              <w:numPr>
                <w:ilvl w:val="0"/>
                <w:numId w:val="33"/>
              </w:numPr>
              <w:rPr>
                <w:rFonts w:ascii="Arial" w:hAnsi="Arial" w:cs="Arial"/>
                <w:color w:val="000000"/>
                <w:sz w:val="22"/>
                <w:szCs w:val="22"/>
              </w:rPr>
            </w:pPr>
            <w:r w:rsidRPr="001A5111">
              <w:rPr>
                <w:rFonts w:ascii="Arial" w:hAnsi="Arial" w:cs="Arial"/>
                <w:color w:val="000000"/>
                <w:sz w:val="22"/>
                <w:szCs w:val="22"/>
              </w:rPr>
              <w:t xml:space="preserve">Realizar la transacción del pago </w:t>
            </w:r>
          </w:p>
          <w:p w14:paraId="453BCEBC" w14:textId="77777777" w:rsidR="00D6180D" w:rsidRPr="001A5111" w:rsidRDefault="00D6180D" w:rsidP="001A5111">
            <w:pPr>
              <w:numPr>
                <w:ilvl w:val="0"/>
                <w:numId w:val="33"/>
              </w:numPr>
              <w:rPr>
                <w:rFonts w:ascii="Arial" w:hAnsi="Arial" w:cs="Arial"/>
                <w:color w:val="000000"/>
                <w:sz w:val="22"/>
                <w:szCs w:val="22"/>
              </w:rPr>
            </w:pPr>
            <w:r w:rsidRPr="001A5111">
              <w:rPr>
                <w:rFonts w:ascii="Arial" w:hAnsi="Arial" w:cs="Arial"/>
                <w:color w:val="000000"/>
                <w:sz w:val="22"/>
                <w:szCs w:val="22"/>
              </w:rPr>
              <w:t xml:space="preserve">Enviar notificaciones del registro y pago </w:t>
            </w:r>
          </w:p>
          <w:p w14:paraId="4DCBEAF8" w14:textId="77777777" w:rsidR="00D6180D" w:rsidRPr="001A5111" w:rsidRDefault="00D6180D" w:rsidP="001A5111">
            <w:pPr>
              <w:numPr>
                <w:ilvl w:val="0"/>
                <w:numId w:val="33"/>
              </w:numPr>
              <w:rPr>
                <w:rFonts w:ascii="Arial" w:hAnsi="Arial" w:cs="Arial"/>
                <w:color w:val="000000"/>
                <w:sz w:val="22"/>
                <w:szCs w:val="22"/>
              </w:rPr>
            </w:pPr>
            <w:r w:rsidRPr="001A5111">
              <w:rPr>
                <w:rFonts w:ascii="Arial" w:hAnsi="Arial" w:cs="Arial"/>
                <w:color w:val="000000"/>
                <w:sz w:val="22"/>
                <w:szCs w:val="22"/>
              </w:rPr>
              <w:t>Permitir el registro de los demandantes</w:t>
            </w:r>
          </w:p>
          <w:p w14:paraId="51D51244" w14:textId="77777777" w:rsidR="00D6180D" w:rsidRPr="001A5111" w:rsidRDefault="00D6180D" w:rsidP="001A5111">
            <w:pPr>
              <w:numPr>
                <w:ilvl w:val="0"/>
                <w:numId w:val="33"/>
              </w:numPr>
              <w:rPr>
                <w:rFonts w:ascii="Arial" w:hAnsi="Arial" w:cs="Arial"/>
                <w:color w:val="000000"/>
                <w:sz w:val="22"/>
                <w:szCs w:val="22"/>
              </w:rPr>
            </w:pPr>
            <w:r w:rsidRPr="001A5111">
              <w:rPr>
                <w:rFonts w:ascii="Arial" w:hAnsi="Arial" w:cs="Arial"/>
                <w:color w:val="000000"/>
                <w:sz w:val="22"/>
                <w:szCs w:val="22"/>
              </w:rPr>
              <w:t>Enviar notificaciones del estatus del proceso</w:t>
            </w:r>
          </w:p>
          <w:p w14:paraId="6EE9381D" w14:textId="0A325751" w:rsidR="00D6180D" w:rsidRPr="001A5111" w:rsidRDefault="00D6180D" w:rsidP="001A5111">
            <w:pPr>
              <w:numPr>
                <w:ilvl w:val="0"/>
                <w:numId w:val="33"/>
              </w:numPr>
              <w:rPr>
                <w:rFonts w:ascii="Arial" w:hAnsi="Arial" w:cs="Arial"/>
                <w:b/>
                <w:bCs/>
                <w:color w:val="A6A6A6"/>
                <w:sz w:val="22"/>
                <w:szCs w:val="22"/>
              </w:rPr>
            </w:pPr>
            <w:r w:rsidRPr="001A5111">
              <w:rPr>
                <w:rFonts w:ascii="Arial" w:hAnsi="Arial" w:cs="Arial"/>
                <w:color w:val="000000"/>
                <w:sz w:val="22"/>
                <w:szCs w:val="22"/>
              </w:rPr>
              <w:t>Página responsiva para diversos entornos (escritorio y móvil)</w:t>
            </w:r>
          </w:p>
        </w:tc>
      </w:tr>
    </w:tbl>
    <w:p w14:paraId="0B889C0A" w14:textId="77777777" w:rsidR="00A461FC" w:rsidRPr="008C2396" w:rsidRDefault="00A461FC" w:rsidP="00A461FC">
      <w:pPr>
        <w:rPr>
          <w:rFonts w:ascii="Arial" w:hAnsi="Arial" w:cs="Arial"/>
          <w:b/>
          <w:sz w:val="28"/>
          <w:szCs w:val="28"/>
        </w:rPr>
      </w:pPr>
    </w:p>
    <w:p w14:paraId="12D6DDD6"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5809290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2785DB7"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0EB023B4"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16566B5D"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C618064"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1387393F"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45ABF336"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709E49D6"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0383942D" w14:textId="77777777" w:rsidR="0008714F" w:rsidRPr="008C2396" w:rsidRDefault="0008714F" w:rsidP="0008714F">
      <w:pPr>
        <w:jc w:val="center"/>
        <w:rPr>
          <w:rFonts w:ascii="Arial" w:hAnsi="Arial" w:cs="Arial"/>
          <w:b/>
          <w:sz w:val="28"/>
          <w:szCs w:val="28"/>
        </w:rPr>
      </w:pPr>
    </w:p>
    <w:tbl>
      <w:tblPr>
        <w:tblW w:w="960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675"/>
        <w:gridCol w:w="1682"/>
        <w:gridCol w:w="1175"/>
        <w:gridCol w:w="1525"/>
        <w:gridCol w:w="1478"/>
        <w:gridCol w:w="1073"/>
      </w:tblGrid>
      <w:tr w:rsidR="001A5111" w:rsidRPr="008C2396" w14:paraId="61FE6E3E" w14:textId="77777777" w:rsidTr="001A5111">
        <w:trPr>
          <w:trHeight w:val="182"/>
        </w:trPr>
        <w:tc>
          <w:tcPr>
            <w:tcW w:w="2836" w:type="dxa"/>
            <w:tcBorders>
              <w:top w:val="single" w:sz="4" w:space="0" w:color="5B9BD5"/>
              <w:left w:val="single" w:sz="4" w:space="0" w:color="5B9BD5"/>
              <w:bottom w:val="single" w:sz="4" w:space="0" w:color="5B9BD5"/>
              <w:right w:val="nil"/>
            </w:tcBorders>
            <w:shd w:val="clear" w:color="auto" w:fill="5B9BD5"/>
          </w:tcPr>
          <w:p w14:paraId="69D83885" w14:textId="77777777" w:rsidR="00752596" w:rsidRPr="001A5111" w:rsidRDefault="00752596" w:rsidP="00C7124A">
            <w:pPr>
              <w:rPr>
                <w:rFonts w:ascii="Arial" w:hAnsi="Arial" w:cs="Arial"/>
                <w:b/>
                <w:bCs/>
                <w:color w:val="FFFFFF"/>
                <w:sz w:val="22"/>
                <w:szCs w:val="22"/>
              </w:rPr>
            </w:pPr>
            <w:r w:rsidRPr="001A5111">
              <w:rPr>
                <w:rFonts w:ascii="Arial" w:hAnsi="Arial" w:cs="Arial"/>
                <w:b/>
                <w:bCs/>
                <w:color w:val="FFFFFF"/>
                <w:sz w:val="22"/>
                <w:szCs w:val="22"/>
              </w:rPr>
              <w:t>Fecha Inicio</w:t>
            </w:r>
          </w:p>
        </w:tc>
        <w:tc>
          <w:tcPr>
            <w:tcW w:w="3157" w:type="dxa"/>
            <w:gridSpan w:val="2"/>
            <w:tcBorders>
              <w:top w:val="single" w:sz="4" w:space="0" w:color="5B9BD5"/>
              <w:left w:val="nil"/>
              <w:bottom w:val="single" w:sz="4" w:space="0" w:color="5B9BD5"/>
              <w:right w:val="nil"/>
            </w:tcBorders>
            <w:shd w:val="clear" w:color="auto" w:fill="5B9BD5"/>
          </w:tcPr>
          <w:p w14:paraId="26FD2CAC" w14:textId="27702E6D" w:rsidR="00752596" w:rsidRPr="001A5111" w:rsidRDefault="00873833" w:rsidP="001A5111">
            <w:pPr>
              <w:jc w:val="center"/>
              <w:rPr>
                <w:rFonts w:ascii="Arial" w:hAnsi="Arial" w:cs="Arial"/>
                <w:b/>
                <w:bCs/>
                <w:color w:val="D9D9D9"/>
                <w:sz w:val="22"/>
                <w:szCs w:val="22"/>
              </w:rPr>
            </w:pPr>
            <w:r w:rsidRPr="001A5111">
              <w:rPr>
                <w:rFonts w:ascii="Arial" w:hAnsi="Arial" w:cs="Arial"/>
                <w:b/>
                <w:bCs/>
                <w:color w:val="D9D9D9"/>
                <w:sz w:val="22"/>
                <w:szCs w:val="22"/>
              </w:rPr>
              <w:t>27</w:t>
            </w:r>
            <w:r w:rsidR="00752596" w:rsidRPr="001A5111">
              <w:rPr>
                <w:rFonts w:ascii="Arial" w:hAnsi="Arial" w:cs="Arial"/>
                <w:b/>
                <w:bCs/>
                <w:color w:val="D9D9D9"/>
                <w:sz w:val="22"/>
                <w:szCs w:val="22"/>
              </w:rPr>
              <w:t>/</w:t>
            </w:r>
            <w:r w:rsidRPr="001A5111">
              <w:rPr>
                <w:rFonts w:ascii="Arial" w:hAnsi="Arial" w:cs="Arial"/>
                <w:b/>
                <w:bCs/>
                <w:color w:val="D9D9D9"/>
                <w:sz w:val="22"/>
                <w:szCs w:val="22"/>
              </w:rPr>
              <w:t>02</w:t>
            </w:r>
            <w:r w:rsidR="00752596" w:rsidRPr="001A5111">
              <w:rPr>
                <w:rFonts w:ascii="Arial" w:hAnsi="Arial" w:cs="Arial"/>
                <w:b/>
                <w:bCs/>
                <w:color w:val="D9D9D9"/>
                <w:sz w:val="22"/>
                <w:szCs w:val="22"/>
              </w:rPr>
              <w:t>//</w:t>
            </w:r>
            <w:r w:rsidRPr="001A5111">
              <w:rPr>
                <w:rFonts w:ascii="Arial" w:hAnsi="Arial" w:cs="Arial"/>
                <w:b/>
                <w:bCs/>
                <w:color w:val="D9D9D9"/>
                <w:sz w:val="22"/>
                <w:szCs w:val="22"/>
              </w:rPr>
              <w:t>2022</w:t>
            </w:r>
          </w:p>
        </w:tc>
        <w:tc>
          <w:tcPr>
            <w:tcW w:w="1662" w:type="dxa"/>
            <w:tcBorders>
              <w:top w:val="single" w:sz="4" w:space="0" w:color="5B9BD5"/>
              <w:left w:val="nil"/>
              <w:bottom w:val="single" w:sz="4" w:space="0" w:color="5B9BD5"/>
              <w:right w:val="nil"/>
            </w:tcBorders>
            <w:shd w:val="clear" w:color="auto" w:fill="5B9BD5"/>
          </w:tcPr>
          <w:p w14:paraId="59A77A9B" w14:textId="77777777" w:rsidR="00752596" w:rsidRPr="001A5111" w:rsidRDefault="00752596" w:rsidP="00C7124A">
            <w:pPr>
              <w:rPr>
                <w:rFonts w:ascii="Arial" w:hAnsi="Arial" w:cs="Arial"/>
                <w:b/>
                <w:bCs/>
                <w:color w:val="FFFFFF"/>
                <w:sz w:val="22"/>
                <w:szCs w:val="22"/>
              </w:rPr>
            </w:pPr>
            <w:r w:rsidRPr="001A5111">
              <w:rPr>
                <w:rFonts w:ascii="Arial" w:hAnsi="Arial" w:cs="Arial"/>
                <w:b/>
                <w:bCs/>
                <w:color w:val="FFFFFF"/>
                <w:sz w:val="22"/>
                <w:szCs w:val="22"/>
              </w:rPr>
              <w:t>Fecha Final</w:t>
            </w:r>
          </w:p>
        </w:tc>
        <w:tc>
          <w:tcPr>
            <w:tcW w:w="1951" w:type="dxa"/>
            <w:gridSpan w:val="2"/>
            <w:tcBorders>
              <w:top w:val="single" w:sz="4" w:space="0" w:color="5B9BD5"/>
              <w:left w:val="nil"/>
              <w:bottom w:val="single" w:sz="4" w:space="0" w:color="5B9BD5"/>
              <w:right w:val="single" w:sz="4" w:space="0" w:color="5B9BD5"/>
            </w:tcBorders>
            <w:shd w:val="clear" w:color="auto" w:fill="5B9BD5"/>
          </w:tcPr>
          <w:p w14:paraId="09176806" w14:textId="1360926E" w:rsidR="00752596" w:rsidRPr="001A5111" w:rsidRDefault="00873833" w:rsidP="001A5111">
            <w:pPr>
              <w:jc w:val="center"/>
              <w:rPr>
                <w:rFonts w:ascii="Arial" w:hAnsi="Arial" w:cs="Arial"/>
                <w:b/>
                <w:bCs/>
                <w:color w:val="D9D9D9"/>
                <w:sz w:val="22"/>
                <w:szCs w:val="22"/>
              </w:rPr>
            </w:pPr>
            <w:r w:rsidRPr="001A5111">
              <w:rPr>
                <w:rFonts w:ascii="Arial" w:hAnsi="Arial" w:cs="Arial"/>
                <w:b/>
                <w:bCs/>
                <w:color w:val="D9D9D9"/>
                <w:sz w:val="22"/>
                <w:szCs w:val="22"/>
              </w:rPr>
              <w:t>27/0</w:t>
            </w:r>
            <w:r w:rsidRPr="001A5111">
              <w:rPr>
                <w:rFonts w:ascii="Arial" w:hAnsi="Arial" w:cs="Arial"/>
                <w:b/>
                <w:bCs/>
                <w:color w:val="D9D9D9"/>
                <w:sz w:val="22"/>
                <w:szCs w:val="22"/>
              </w:rPr>
              <w:t>5</w:t>
            </w:r>
            <w:r w:rsidRPr="001A5111">
              <w:rPr>
                <w:rFonts w:ascii="Arial" w:hAnsi="Arial" w:cs="Arial"/>
                <w:b/>
                <w:bCs/>
                <w:color w:val="D9D9D9"/>
                <w:sz w:val="22"/>
                <w:szCs w:val="22"/>
              </w:rPr>
              <w:t>//2022</w:t>
            </w:r>
          </w:p>
        </w:tc>
      </w:tr>
      <w:tr w:rsidR="00C5127D" w:rsidRPr="008C2396" w14:paraId="1735BF6A" w14:textId="77777777" w:rsidTr="001A5111">
        <w:trPr>
          <w:trHeight w:val="230"/>
        </w:trPr>
        <w:tc>
          <w:tcPr>
            <w:tcW w:w="9606" w:type="dxa"/>
            <w:gridSpan w:val="6"/>
            <w:shd w:val="clear" w:color="auto" w:fill="DEEAF6"/>
          </w:tcPr>
          <w:p w14:paraId="78D825F9" w14:textId="77777777" w:rsidR="00C5127D" w:rsidRPr="001A5111" w:rsidRDefault="00C5127D" w:rsidP="001A5111">
            <w:pPr>
              <w:jc w:val="center"/>
              <w:rPr>
                <w:rFonts w:ascii="Arial" w:hAnsi="Arial" w:cs="Arial"/>
                <w:b/>
                <w:bCs/>
                <w:color w:val="A6A6A6"/>
                <w:sz w:val="22"/>
                <w:szCs w:val="22"/>
              </w:rPr>
            </w:pPr>
            <w:r w:rsidRPr="001A5111">
              <w:rPr>
                <w:rFonts w:ascii="Arial" w:hAnsi="Arial" w:cs="Arial"/>
                <w:b/>
                <w:bCs/>
                <w:sz w:val="22"/>
                <w:szCs w:val="22"/>
              </w:rPr>
              <w:t>Modelamiento de Negocio</w:t>
            </w:r>
          </w:p>
        </w:tc>
      </w:tr>
      <w:tr w:rsidR="00C5127D" w:rsidRPr="008C2396" w14:paraId="68DB5AA3" w14:textId="77777777" w:rsidTr="001A5111">
        <w:trPr>
          <w:trHeight w:val="1578"/>
        </w:trPr>
        <w:tc>
          <w:tcPr>
            <w:tcW w:w="9606" w:type="dxa"/>
            <w:gridSpan w:val="6"/>
            <w:shd w:val="clear" w:color="auto" w:fill="auto"/>
          </w:tcPr>
          <w:p w14:paraId="5F260FB5" w14:textId="1A23F5F2" w:rsidR="00E442EC" w:rsidRPr="001A5111" w:rsidRDefault="00C03623" w:rsidP="0031230D">
            <w:pPr>
              <w:rPr>
                <w:rFonts w:ascii="Arial" w:hAnsi="Arial" w:cs="Arial"/>
                <w:b/>
                <w:bCs/>
                <w:color w:val="A6A6A6"/>
                <w:sz w:val="22"/>
                <w:szCs w:val="22"/>
              </w:rPr>
            </w:pPr>
            <w:r w:rsidRPr="001A5111">
              <w:rPr>
                <w:rFonts w:ascii="Arial" w:hAnsi="Arial" w:cs="Arial"/>
                <w:b/>
                <w:bCs/>
                <w:noProof/>
                <w:color w:val="A6A6A6"/>
                <w:sz w:val="22"/>
                <w:szCs w:val="22"/>
              </w:rPr>
              <w:pict w14:anchorId="77372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145" type="#_x0000_t75" style="width:442pt;height:246.05pt;visibility:visible;mso-wrap-style:square">
                  <v:imagedata r:id="rId8" o:title=""/>
                </v:shape>
              </w:pict>
            </w:r>
          </w:p>
          <w:p w14:paraId="52357BCD" w14:textId="700BE9AA" w:rsidR="00E442EC" w:rsidRPr="001A5111" w:rsidRDefault="00E442EC" w:rsidP="001A5111">
            <w:pPr>
              <w:ind w:right="667"/>
              <w:jc w:val="center"/>
              <w:rPr>
                <w:rFonts w:ascii="Arial" w:hAnsi="Arial" w:cs="Arial"/>
                <w:b/>
                <w:bCs/>
                <w:color w:val="A6A6A6"/>
                <w:sz w:val="22"/>
                <w:szCs w:val="22"/>
              </w:rPr>
            </w:pPr>
          </w:p>
        </w:tc>
      </w:tr>
      <w:tr w:rsidR="00C5127D" w:rsidRPr="008C2396" w14:paraId="6CDAB3BA" w14:textId="77777777" w:rsidTr="001A5111">
        <w:trPr>
          <w:trHeight w:val="182"/>
        </w:trPr>
        <w:tc>
          <w:tcPr>
            <w:tcW w:w="9606" w:type="dxa"/>
            <w:gridSpan w:val="6"/>
            <w:shd w:val="clear" w:color="auto" w:fill="DEEAF6"/>
          </w:tcPr>
          <w:p w14:paraId="42310006" w14:textId="77777777" w:rsidR="00C5127D" w:rsidRPr="001A5111" w:rsidRDefault="00C5127D" w:rsidP="001A5111">
            <w:pPr>
              <w:jc w:val="center"/>
              <w:rPr>
                <w:rFonts w:ascii="Arial" w:hAnsi="Arial" w:cs="Arial"/>
                <w:b/>
                <w:bCs/>
                <w:sz w:val="22"/>
                <w:szCs w:val="22"/>
              </w:rPr>
            </w:pPr>
            <w:r w:rsidRPr="001A5111">
              <w:rPr>
                <w:rFonts w:ascii="Arial" w:hAnsi="Arial" w:cs="Arial"/>
                <w:b/>
                <w:bCs/>
                <w:sz w:val="22"/>
                <w:szCs w:val="22"/>
              </w:rPr>
              <w:t>Términos de Referencia</w:t>
            </w:r>
          </w:p>
        </w:tc>
      </w:tr>
      <w:tr w:rsidR="001A5111" w:rsidRPr="008C2396" w14:paraId="1ACFF10C" w14:textId="77777777" w:rsidTr="001A5111">
        <w:trPr>
          <w:trHeight w:val="1578"/>
        </w:trPr>
        <w:tc>
          <w:tcPr>
            <w:tcW w:w="2836" w:type="dxa"/>
            <w:shd w:val="clear" w:color="auto" w:fill="auto"/>
          </w:tcPr>
          <w:p w14:paraId="1D2DE6B3" w14:textId="77777777" w:rsidR="008355CE" w:rsidRPr="001A5111" w:rsidRDefault="00D6320C" w:rsidP="000C0F24">
            <w:pPr>
              <w:rPr>
                <w:rFonts w:ascii="Arial" w:hAnsi="Arial" w:cs="Arial"/>
                <w:b/>
                <w:bCs/>
                <w:sz w:val="22"/>
                <w:szCs w:val="22"/>
              </w:rPr>
            </w:pPr>
            <w:r w:rsidRPr="001A5111">
              <w:rPr>
                <w:rFonts w:ascii="Arial" w:hAnsi="Arial" w:cs="Arial"/>
                <w:b/>
                <w:bCs/>
                <w:sz w:val="22"/>
                <w:szCs w:val="22"/>
              </w:rPr>
              <w:t>Alcance</w:t>
            </w:r>
            <w:r w:rsidR="00C155CE" w:rsidRPr="001A5111">
              <w:rPr>
                <w:rFonts w:ascii="Arial" w:hAnsi="Arial" w:cs="Arial"/>
                <w:b/>
                <w:bCs/>
                <w:sz w:val="22"/>
                <w:szCs w:val="22"/>
              </w:rPr>
              <w:t xml:space="preserve"> de la solución </w:t>
            </w:r>
          </w:p>
        </w:tc>
        <w:tc>
          <w:tcPr>
            <w:tcW w:w="6770" w:type="dxa"/>
            <w:gridSpan w:val="5"/>
            <w:shd w:val="clear" w:color="auto" w:fill="auto"/>
          </w:tcPr>
          <w:p w14:paraId="04F82BE2" w14:textId="6BC9F96F" w:rsidR="00B36D46" w:rsidRPr="001A5111" w:rsidRDefault="00C57E52" w:rsidP="00B36D46">
            <w:pPr>
              <w:rPr>
                <w:rFonts w:ascii="Arial" w:hAnsi="Arial" w:cs="Arial"/>
                <w:color w:val="000000"/>
                <w:sz w:val="22"/>
                <w:szCs w:val="22"/>
              </w:rPr>
            </w:pPr>
            <w:r w:rsidRPr="001A5111">
              <w:rPr>
                <w:rFonts w:ascii="Arial" w:hAnsi="Arial" w:cs="Arial"/>
                <w:color w:val="000000"/>
                <w:sz w:val="22"/>
                <w:szCs w:val="22"/>
              </w:rPr>
              <w:t xml:space="preserve">La página incluye los siguientes elementos: </w:t>
            </w:r>
          </w:p>
          <w:p w14:paraId="3E73010C" w14:textId="0E56EE5F" w:rsidR="00C57E52" w:rsidRPr="001A5111" w:rsidRDefault="00C57E52" w:rsidP="001A5111">
            <w:pPr>
              <w:numPr>
                <w:ilvl w:val="0"/>
                <w:numId w:val="33"/>
              </w:numPr>
              <w:rPr>
                <w:rFonts w:ascii="Arial" w:hAnsi="Arial" w:cs="Arial"/>
                <w:color w:val="000000"/>
                <w:sz w:val="22"/>
                <w:szCs w:val="22"/>
              </w:rPr>
            </w:pPr>
            <w:r w:rsidRPr="001A5111">
              <w:rPr>
                <w:rFonts w:ascii="Arial" w:hAnsi="Arial" w:cs="Arial"/>
                <w:color w:val="000000"/>
                <w:sz w:val="22"/>
                <w:szCs w:val="22"/>
              </w:rPr>
              <w:t>Registro de usuario y llenado de solicitud de proceso</w:t>
            </w:r>
          </w:p>
          <w:p w14:paraId="2862F848" w14:textId="177D50C1" w:rsidR="00C57E52" w:rsidRPr="001A5111" w:rsidRDefault="00C57E52" w:rsidP="001A5111">
            <w:pPr>
              <w:numPr>
                <w:ilvl w:val="0"/>
                <w:numId w:val="33"/>
              </w:numPr>
              <w:rPr>
                <w:rFonts w:ascii="Arial" w:hAnsi="Arial" w:cs="Arial"/>
                <w:color w:val="000000"/>
                <w:sz w:val="22"/>
                <w:szCs w:val="22"/>
              </w:rPr>
            </w:pPr>
            <w:r w:rsidRPr="001A5111">
              <w:rPr>
                <w:rFonts w:ascii="Arial" w:hAnsi="Arial" w:cs="Arial"/>
                <w:color w:val="000000"/>
                <w:sz w:val="22"/>
                <w:szCs w:val="22"/>
              </w:rPr>
              <w:t xml:space="preserve">Redireccionamiento para los métodos de pago </w:t>
            </w:r>
          </w:p>
          <w:p w14:paraId="3D8FB728" w14:textId="5B1D2BC2" w:rsidR="00C57E52" w:rsidRPr="001A5111" w:rsidRDefault="00C57E52" w:rsidP="001A5111">
            <w:pPr>
              <w:numPr>
                <w:ilvl w:val="0"/>
                <w:numId w:val="33"/>
              </w:numPr>
              <w:rPr>
                <w:rFonts w:ascii="Arial" w:hAnsi="Arial" w:cs="Arial"/>
                <w:color w:val="000000"/>
                <w:sz w:val="22"/>
                <w:szCs w:val="22"/>
              </w:rPr>
            </w:pPr>
            <w:r w:rsidRPr="001A5111">
              <w:rPr>
                <w:rFonts w:ascii="Arial" w:hAnsi="Arial" w:cs="Arial"/>
                <w:color w:val="000000"/>
                <w:sz w:val="22"/>
                <w:szCs w:val="22"/>
              </w:rPr>
              <w:t>Sistema automatizado de seguimiento de los procesos</w:t>
            </w:r>
          </w:p>
          <w:p w14:paraId="650E13F3" w14:textId="34251C5F" w:rsidR="00C57E52" w:rsidRPr="001A5111" w:rsidRDefault="00C57E52" w:rsidP="001A5111">
            <w:pPr>
              <w:numPr>
                <w:ilvl w:val="0"/>
                <w:numId w:val="33"/>
              </w:numPr>
              <w:rPr>
                <w:rFonts w:ascii="Arial" w:hAnsi="Arial" w:cs="Arial"/>
                <w:color w:val="000000"/>
                <w:sz w:val="22"/>
                <w:szCs w:val="22"/>
              </w:rPr>
            </w:pPr>
            <w:r w:rsidRPr="001A5111">
              <w:rPr>
                <w:rFonts w:ascii="Arial" w:hAnsi="Arial" w:cs="Arial"/>
                <w:color w:val="000000"/>
                <w:sz w:val="22"/>
                <w:szCs w:val="22"/>
              </w:rPr>
              <w:t>Sistema de notificaciones para estatus del proceso y para nuevas solicitudes</w:t>
            </w:r>
          </w:p>
          <w:p w14:paraId="3FB84230" w14:textId="77777777" w:rsidR="008355CE" w:rsidRPr="001A5111" w:rsidRDefault="008355CE" w:rsidP="00B36D46">
            <w:pPr>
              <w:rPr>
                <w:rFonts w:ascii="Arial" w:hAnsi="Arial" w:cs="Arial"/>
                <w:color w:val="000000"/>
                <w:sz w:val="22"/>
                <w:szCs w:val="22"/>
              </w:rPr>
            </w:pPr>
          </w:p>
        </w:tc>
      </w:tr>
      <w:tr w:rsidR="001A5111" w:rsidRPr="008C2396" w14:paraId="1365373E" w14:textId="77777777" w:rsidTr="001A5111">
        <w:trPr>
          <w:trHeight w:val="1578"/>
        </w:trPr>
        <w:tc>
          <w:tcPr>
            <w:tcW w:w="2836" w:type="dxa"/>
            <w:shd w:val="clear" w:color="auto" w:fill="DEEAF6"/>
          </w:tcPr>
          <w:p w14:paraId="365F2962" w14:textId="77777777" w:rsidR="006962B9" w:rsidRPr="001A5111" w:rsidRDefault="00947941" w:rsidP="0031230D">
            <w:pPr>
              <w:rPr>
                <w:rFonts w:ascii="Arial" w:hAnsi="Arial" w:cs="Arial"/>
                <w:b/>
                <w:bCs/>
                <w:sz w:val="22"/>
                <w:szCs w:val="22"/>
                <w:lang w:val="es-CO"/>
              </w:rPr>
            </w:pPr>
            <w:r w:rsidRPr="001A5111">
              <w:rPr>
                <w:rFonts w:ascii="Arial" w:hAnsi="Arial" w:cs="Arial"/>
                <w:b/>
                <w:bCs/>
                <w:sz w:val="22"/>
                <w:szCs w:val="22"/>
                <w:lang w:val="es-CO"/>
              </w:rPr>
              <w:t>Requerimientos Funcionales y c</w:t>
            </w:r>
            <w:r w:rsidR="006012E8" w:rsidRPr="001A5111">
              <w:rPr>
                <w:rFonts w:ascii="Arial" w:hAnsi="Arial" w:cs="Arial"/>
                <w:b/>
                <w:bCs/>
                <w:sz w:val="22"/>
                <w:szCs w:val="22"/>
                <w:lang w:val="es-CO"/>
              </w:rPr>
              <w:t xml:space="preserve">riterios de </w:t>
            </w:r>
            <w:r w:rsidR="00F15D7D" w:rsidRPr="001A5111">
              <w:rPr>
                <w:rFonts w:ascii="Arial" w:hAnsi="Arial" w:cs="Arial"/>
                <w:b/>
                <w:bCs/>
                <w:sz w:val="22"/>
                <w:szCs w:val="22"/>
                <w:lang w:val="es-CO"/>
              </w:rPr>
              <w:t>a</w:t>
            </w:r>
            <w:r w:rsidR="00F229BC" w:rsidRPr="001A5111">
              <w:rPr>
                <w:rFonts w:ascii="Arial" w:hAnsi="Arial" w:cs="Arial"/>
                <w:b/>
                <w:bCs/>
                <w:sz w:val="22"/>
                <w:szCs w:val="22"/>
                <w:lang w:val="es-CO"/>
              </w:rPr>
              <w:t>ceptación y</w:t>
            </w:r>
            <w:r w:rsidR="003E467C" w:rsidRPr="001A5111">
              <w:rPr>
                <w:rFonts w:ascii="Arial" w:hAnsi="Arial" w:cs="Arial"/>
                <w:b/>
                <w:bCs/>
                <w:sz w:val="22"/>
                <w:szCs w:val="22"/>
                <w:lang w:val="es-CO"/>
              </w:rPr>
              <w:t xml:space="preserve"> </w:t>
            </w:r>
          </w:p>
        </w:tc>
        <w:tc>
          <w:tcPr>
            <w:tcW w:w="6770" w:type="dxa"/>
            <w:gridSpan w:val="5"/>
            <w:shd w:val="clear" w:color="auto" w:fill="DEEAF6"/>
          </w:tcPr>
          <w:p w14:paraId="5E07C88D" w14:textId="77777777" w:rsidR="006962B9" w:rsidRPr="001A5111" w:rsidRDefault="00C03623" w:rsidP="001A5111">
            <w:pPr>
              <w:numPr>
                <w:ilvl w:val="0"/>
                <w:numId w:val="33"/>
              </w:numPr>
              <w:rPr>
                <w:rFonts w:ascii="Arial" w:hAnsi="Arial" w:cs="Arial"/>
                <w:color w:val="000000"/>
                <w:sz w:val="22"/>
                <w:szCs w:val="22"/>
              </w:rPr>
            </w:pPr>
            <w:r w:rsidRPr="001A5111">
              <w:rPr>
                <w:rFonts w:ascii="Arial" w:hAnsi="Arial" w:cs="Arial"/>
                <w:color w:val="000000"/>
                <w:sz w:val="22"/>
                <w:szCs w:val="22"/>
              </w:rPr>
              <w:t>La solicitud deberá contar con parámetros obligatorios para añadirlo al proceso</w:t>
            </w:r>
          </w:p>
          <w:p w14:paraId="2CFE2973" w14:textId="77777777" w:rsidR="00C03623" w:rsidRPr="001A5111" w:rsidRDefault="00C03623" w:rsidP="001A5111">
            <w:pPr>
              <w:numPr>
                <w:ilvl w:val="0"/>
                <w:numId w:val="33"/>
              </w:numPr>
              <w:rPr>
                <w:rFonts w:ascii="Arial" w:hAnsi="Arial" w:cs="Arial"/>
                <w:color w:val="000000"/>
                <w:sz w:val="22"/>
                <w:szCs w:val="22"/>
              </w:rPr>
            </w:pPr>
            <w:r w:rsidRPr="001A5111">
              <w:rPr>
                <w:rFonts w:ascii="Arial" w:hAnsi="Arial" w:cs="Arial"/>
                <w:color w:val="000000"/>
                <w:sz w:val="22"/>
                <w:szCs w:val="22"/>
              </w:rPr>
              <w:t>Revisión y aprobación de un miembro del despacho</w:t>
            </w:r>
          </w:p>
          <w:p w14:paraId="35873355" w14:textId="77777777" w:rsidR="00C03623" w:rsidRPr="001A5111" w:rsidRDefault="00C03623" w:rsidP="001A5111">
            <w:pPr>
              <w:numPr>
                <w:ilvl w:val="0"/>
                <w:numId w:val="33"/>
              </w:numPr>
              <w:rPr>
                <w:rFonts w:ascii="Arial" w:hAnsi="Arial" w:cs="Arial"/>
                <w:color w:val="000000"/>
                <w:sz w:val="22"/>
                <w:szCs w:val="22"/>
              </w:rPr>
            </w:pPr>
            <w:r w:rsidRPr="001A5111">
              <w:rPr>
                <w:rFonts w:ascii="Arial" w:hAnsi="Arial" w:cs="Arial"/>
                <w:color w:val="000000"/>
                <w:sz w:val="22"/>
                <w:szCs w:val="22"/>
              </w:rPr>
              <w:t>Funcionamiento en Navegador entorno de escritorio y móvil</w:t>
            </w:r>
          </w:p>
          <w:p w14:paraId="3FD0689A" w14:textId="77777777" w:rsidR="00C03623" w:rsidRPr="001A5111" w:rsidRDefault="00C03623" w:rsidP="001A5111">
            <w:pPr>
              <w:numPr>
                <w:ilvl w:val="0"/>
                <w:numId w:val="33"/>
              </w:numPr>
              <w:rPr>
                <w:rFonts w:ascii="Arial" w:hAnsi="Arial" w:cs="Arial"/>
                <w:color w:val="000000"/>
                <w:sz w:val="22"/>
                <w:szCs w:val="22"/>
              </w:rPr>
            </w:pPr>
            <w:r w:rsidRPr="001A5111">
              <w:rPr>
                <w:rFonts w:ascii="Arial" w:hAnsi="Arial" w:cs="Arial"/>
                <w:color w:val="000000"/>
                <w:sz w:val="22"/>
                <w:szCs w:val="22"/>
              </w:rPr>
              <w:t>Seguimiento por parte del administrador</w:t>
            </w:r>
          </w:p>
          <w:p w14:paraId="7BC36E23" w14:textId="70735607" w:rsidR="00C03623" w:rsidRPr="001A5111" w:rsidRDefault="00C03623" w:rsidP="001A5111">
            <w:pPr>
              <w:numPr>
                <w:ilvl w:val="0"/>
                <w:numId w:val="33"/>
              </w:numPr>
              <w:rPr>
                <w:rFonts w:ascii="Arial" w:hAnsi="Arial" w:cs="Arial"/>
                <w:color w:val="000000"/>
                <w:sz w:val="22"/>
                <w:szCs w:val="22"/>
              </w:rPr>
            </w:pPr>
            <w:r w:rsidRPr="001A5111">
              <w:rPr>
                <w:rFonts w:ascii="Arial" w:hAnsi="Arial" w:cs="Arial"/>
                <w:color w:val="000000"/>
                <w:sz w:val="22"/>
                <w:szCs w:val="22"/>
              </w:rPr>
              <w:t>Notificaciones automáticas</w:t>
            </w:r>
          </w:p>
        </w:tc>
      </w:tr>
      <w:tr w:rsidR="001A5111" w:rsidRPr="008C2396" w14:paraId="2CFA6642" w14:textId="77777777" w:rsidTr="001A5111">
        <w:trPr>
          <w:trHeight w:val="1578"/>
        </w:trPr>
        <w:tc>
          <w:tcPr>
            <w:tcW w:w="2836" w:type="dxa"/>
            <w:shd w:val="clear" w:color="auto" w:fill="auto"/>
          </w:tcPr>
          <w:p w14:paraId="2D05092F" w14:textId="77777777" w:rsidR="00D51922" w:rsidRPr="001A5111" w:rsidRDefault="00E226C6" w:rsidP="0031230D">
            <w:pPr>
              <w:rPr>
                <w:rFonts w:ascii="Arial" w:hAnsi="Arial" w:cs="Arial"/>
                <w:b/>
                <w:bCs/>
                <w:sz w:val="22"/>
                <w:szCs w:val="22"/>
                <w:lang w:val="es-CO"/>
              </w:rPr>
            </w:pPr>
            <w:r w:rsidRPr="001A5111">
              <w:rPr>
                <w:rFonts w:ascii="Arial" w:hAnsi="Arial" w:cs="Arial"/>
                <w:b/>
                <w:bCs/>
                <w:sz w:val="22"/>
                <w:szCs w:val="22"/>
                <w:lang w:val="es-CO"/>
              </w:rPr>
              <w:t xml:space="preserve">Requerimientos </w:t>
            </w:r>
            <w:r w:rsidR="0036354D" w:rsidRPr="001A5111">
              <w:rPr>
                <w:rFonts w:ascii="Arial" w:hAnsi="Arial" w:cs="Arial"/>
                <w:b/>
                <w:bCs/>
                <w:sz w:val="22"/>
                <w:szCs w:val="22"/>
                <w:lang w:val="es-CO"/>
              </w:rPr>
              <w:t>no</w:t>
            </w:r>
            <w:r w:rsidR="00ED5FA3" w:rsidRPr="001A5111">
              <w:rPr>
                <w:rFonts w:ascii="Arial" w:hAnsi="Arial" w:cs="Arial"/>
                <w:b/>
                <w:bCs/>
                <w:sz w:val="22"/>
                <w:szCs w:val="22"/>
                <w:lang w:val="es-CO"/>
              </w:rPr>
              <w:t xml:space="preserve"> </w:t>
            </w:r>
            <w:r w:rsidRPr="001A5111">
              <w:rPr>
                <w:rFonts w:ascii="Arial" w:hAnsi="Arial" w:cs="Arial"/>
                <w:b/>
                <w:bCs/>
                <w:sz w:val="22"/>
                <w:szCs w:val="22"/>
                <w:lang w:val="es-CO"/>
              </w:rPr>
              <w:t>Funcionales</w:t>
            </w:r>
            <w:r w:rsidR="000B196E" w:rsidRPr="001A5111">
              <w:rPr>
                <w:rFonts w:ascii="Arial" w:hAnsi="Arial" w:cs="Arial"/>
                <w:b/>
                <w:bCs/>
                <w:sz w:val="22"/>
                <w:szCs w:val="22"/>
                <w:lang w:val="es-CO"/>
              </w:rPr>
              <w:t xml:space="preserve"> y de calidad</w:t>
            </w:r>
            <w:r w:rsidRPr="001A5111">
              <w:rPr>
                <w:rFonts w:ascii="Arial" w:hAnsi="Arial" w:cs="Arial"/>
                <w:b/>
                <w:bCs/>
                <w:sz w:val="22"/>
                <w:szCs w:val="22"/>
                <w:lang w:val="es-CO"/>
              </w:rPr>
              <w:t xml:space="preserve"> </w:t>
            </w:r>
          </w:p>
        </w:tc>
        <w:tc>
          <w:tcPr>
            <w:tcW w:w="6770" w:type="dxa"/>
            <w:gridSpan w:val="5"/>
            <w:shd w:val="clear" w:color="auto" w:fill="auto"/>
          </w:tcPr>
          <w:p w14:paraId="353E2ABD" w14:textId="04C008F4" w:rsidR="00D51922" w:rsidRPr="001A5111" w:rsidRDefault="006B6BC0" w:rsidP="00376C87">
            <w:pPr>
              <w:rPr>
                <w:rFonts w:ascii="Arial" w:hAnsi="Arial" w:cs="Arial"/>
                <w:color w:val="000000"/>
                <w:sz w:val="22"/>
                <w:szCs w:val="22"/>
                <w:lang w:val="es-CO"/>
              </w:rPr>
            </w:pPr>
            <w:r w:rsidRPr="001A5111">
              <w:rPr>
                <w:rFonts w:ascii="Arial" w:hAnsi="Arial" w:cs="Arial"/>
                <w:color w:val="000000"/>
                <w:sz w:val="22"/>
                <w:szCs w:val="22"/>
                <w:lang w:val="es-CO"/>
              </w:rPr>
              <w:t>ISO/IEC 9126-1</w:t>
            </w:r>
          </w:p>
        </w:tc>
      </w:tr>
      <w:tr w:rsidR="001A5111" w:rsidRPr="008C2396" w14:paraId="76678DB0" w14:textId="77777777" w:rsidTr="001A5111">
        <w:trPr>
          <w:trHeight w:val="1996"/>
        </w:trPr>
        <w:tc>
          <w:tcPr>
            <w:tcW w:w="2836" w:type="dxa"/>
            <w:shd w:val="clear" w:color="auto" w:fill="DEEAF6"/>
          </w:tcPr>
          <w:p w14:paraId="1D31C466" w14:textId="77777777" w:rsidR="006962B9" w:rsidRPr="001A5111" w:rsidRDefault="006962B9" w:rsidP="00BA36DD">
            <w:pPr>
              <w:rPr>
                <w:rFonts w:ascii="Arial" w:hAnsi="Arial" w:cs="Arial"/>
                <w:b/>
                <w:bCs/>
                <w:sz w:val="22"/>
                <w:szCs w:val="22"/>
                <w:lang w:val="es-CO"/>
              </w:rPr>
            </w:pPr>
            <w:r w:rsidRPr="001A5111">
              <w:rPr>
                <w:rFonts w:ascii="Arial" w:hAnsi="Arial" w:cs="Arial"/>
                <w:b/>
                <w:bCs/>
                <w:sz w:val="22"/>
                <w:szCs w:val="22"/>
                <w:lang w:val="es-CO"/>
              </w:rPr>
              <w:t>Interesados en la solución</w:t>
            </w:r>
          </w:p>
        </w:tc>
        <w:tc>
          <w:tcPr>
            <w:tcW w:w="6770" w:type="dxa"/>
            <w:gridSpan w:val="5"/>
            <w:shd w:val="clear" w:color="auto" w:fill="DEEAF6"/>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4552"/>
            </w:tblGrid>
            <w:tr w:rsidR="00873833" w:rsidRPr="008C2396" w14:paraId="52217A9C" w14:textId="77777777" w:rsidTr="00287554">
              <w:tc>
                <w:tcPr>
                  <w:tcW w:w="0" w:type="auto"/>
                  <w:shd w:val="clear" w:color="auto" w:fill="A6A6A6"/>
                </w:tcPr>
                <w:p w14:paraId="19484F67"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061AEDCD"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873833" w:rsidRPr="008C2396" w14:paraId="51D8705D" w14:textId="77777777" w:rsidTr="00287554">
              <w:tc>
                <w:tcPr>
                  <w:tcW w:w="0" w:type="auto"/>
                  <w:shd w:val="clear" w:color="auto" w:fill="auto"/>
                </w:tcPr>
                <w:p w14:paraId="696981CB" w14:textId="11BD2EC3" w:rsidR="00F0451E" w:rsidRPr="008C2396" w:rsidRDefault="00873833" w:rsidP="0031230D">
                  <w:pPr>
                    <w:jc w:val="center"/>
                    <w:rPr>
                      <w:rFonts w:ascii="Arial" w:hAnsi="Arial" w:cs="Arial"/>
                      <w:sz w:val="20"/>
                      <w:szCs w:val="20"/>
                    </w:rPr>
                  </w:pPr>
                  <w:r>
                    <w:rPr>
                      <w:rFonts w:ascii="Arial" w:hAnsi="Arial" w:cs="Arial"/>
                      <w:color w:val="A6A6A6"/>
                      <w:sz w:val="22"/>
                      <w:szCs w:val="22"/>
                    </w:rPr>
                    <w:t>Enrique Ramos Gonzalez</w:t>
                  </w:r>
                </w:p>
              </w:tc>
              <w:tc>
                <w:tcPr>
                  <w:tcW w:w="0" w:type="auto"/>
                  <w:shd w:val="clear" w:color="auto" w:fill="auto"/>
                </w:tcPr>
                <w:p w14:paraId="0FA541C2" w14:textId="51035D1B" w:rsidR="00311F0C" w:rsidRPr="008C2396" w:rsidRDefault="00873833" w:rsidP="0031230D">
                  <w:pPr>
                    <w:jc w:val="center"/>
                    <w:rPr>
                      <w:rFonts w:ascii="Arial" w:hAnsi="Arial" w:cs="Arial"/>
                      <w:sz w:val="20"/>
                      <w:szCs w:val="20"/>
                    </w:rPr>
                  </w:pPr>
                  <w:r>
                    <w:rPr>
                      <w:rFonts w:ascii="Arial" w:hAnsi="Arial" w:cs="Arial"/>
                      <w:sz w:val="20"/>
                      <w:szCs w:val="20"/>
                    </w:rPr>
                    <w:t xml:space="preserve">Se encargar del desarrollo del sitio web </w:t>
                  </w:r>
                  <w:proofErr w:type="gramStart"/>
                  <w:r>
                    <w:rPr>
                      <w:rFonts w:ascii="Arial" w:hAnsi="Arial" w:cs="Arial"/>
                      <w:sz w:val="20"/>
                      <w:szCs w:val="20"/>
                    </w:rPr>
                    <w:t>de acuerdo a</w:t>
                  </w:r>
                  <w:proofErr w:type="gramEnd"/>
                  <w:r>
                    <w:rPr>
                      <w:rFonts w:ascii="Arial" w:hAnsi="Arial" w:cs="Arial"/>
                      <w:sz w:val="20"/>
                      <w:szCs w:val="20"/>
                    </w:rPr>
                    <w:t xml:space="preserve"> los requerimientos que el cliente solicita, para la finalización del proyecto</w:t>
                  </w:r>
                </w:p>
              </w:tc>
            </w:tr>
            <w:tr w:rsidR="00873833" w:rsidRPr="008C2396" w14:paraId="4A2DDEA9" w14:textId="77777777" w:rsidTr="00287554">
              <w:tc>
                <w:tcPr>
                  <w:tcW w:w="0" w:type="auto"/>
                  <w:shd w:val="clear" w:color="auto" w:fill="auto"/>
                </w:tcPr>
                <w:p w14:paraId="775B8529" w14:textId="77777777" w:rsidR="00F0451E" w:rsidRPr="008C2396" w:rsidRDefault="00F0451E" w:rsidP="0031230D">
                  <w:pPr>
                    <w:jc w:val="center"/>
                    <w:rPr>
                      <w:rFonts w:ascii="Arial" w:hAnsi="Arial" w:cs="Arial"/>
                      <w:sz w:val="20"/>
                      <w:szCs w:val="20"/>
                    </w:rPr>
                  </w:pPr>
                </w:p>
              </w:tc>
              <w:tc>
                <w:tcPr>
                  <w:tcW w:w="0" w:type="auto"/>
                  <w:shd w:val="clear" w:color="auto" w:fill="auto"/>
                </w:tcPr>
                <w:p w14:paraId="0D106CE2" w14:textId="77777777" w:rsidR="00F0451E" w:rsidRPr="008C2396" w:rsidRDefault="00F0451E" w:rsidP="0031230D">
                  <w:pPr>
                    <w:jc w:val="center"/>
                    <w:rPr>
                      <w:rFonts w:ascii="Arial" w:hAnsi="Arial" w:cs="Arial"/>
                      <w:sz w:val="20"/>
                      <w:szCs w:val="20"/>
                    </w:rPr>
                  </w:pPr>
                </w:p>
              </w:tc>
            </w:tr>
            <w:tr w:rsidR="00873833" w:rsidRPr="008C2396" w14:paraId="62A14DB8" w14:textId="77777777" w:rsidTr="00287554">
              <w:tc>
                <w:tcPr>
                  <w:tcW w:w="0" w:type="auto"/>
                  <w:shd w:val="clear" w:color="auto" w:fill="auto"/>
                </w:tcPr>
                <w:p w14:paraId="5CC3DAF3" w14:textId="77777777" w:rsidR="00F0451E" w:rsidRPr="008C2396" w:rsidRDefault="00F0451E" w:rsidP="0031230D">
                  <w:pPr>
                    <w:jc w:val="center"/>
                    <w:rPr>
                      <w:rFonts w:ascii="Arial" w:hAnsi="Arial" w:cs="Arial"/>
                      <w:sz w:val="20"/>
                      <w:szCs w:val="20"/>
                    </w:rPr>
                  </w:pPr>
                </w:p>
              </w:tc>
              <w:tc>
                <w:tcPr>
                  <w:tcW w:w="0" w:type="auto"/>
                  <w:shd w:val="clear" w:color="auto" w:fill="auto"/>
                </w:tcPr>
                <w:p w14:paraId="60B38925" w14:textId="77777777" w:rsidR="00F0451E" w:rsidRPr="008C2396" w:rsidRDefault="00F0451E" w:rsidP="0031230D">
                  <w:pPr>
                    <w:jc w:val="center"/>
                    <w:rPr>
                      <w:rFonts w:ascii="Arial" w:hAnsi="Arial" w:cs="Arial"/>
                      <w:sz w:val="20"/>
                      <w:szCs w:val="20"/>
                    </w:rPr>
                  </w:pPr>
                </w:p>
              </w:tc>
            </w:tr>
          </w:tbl>
          <w:p w14:paraId="612F80A8" w14:textId="77777777" w:rsidR="006962B9" w:rsidRPr="001A5111" w:rsidRDefault="006962B9" w:rsidP="001A5111">
            <w:pPr>
              <w:jc w:val="center"/>
              <w:rPr>
                <w:rFonts w:ascii="Arial" w:hAnsi="Arial" w:cs="Arial"/>
                <w:sz w:val="20"/>
                <w:szCs w:val="20"/>
              </w:rPr>
            </w:pPr>
          </w:p>
        </w:tc>
      </w:tr>
      <w:tr w:rsidR="001A5111" w:rsidRPr="008C2396" w14:paraId="6EF2FC18" w14:textId="77777777" w:rsidTr="001A5111">
        <w:trPr>
          <w:trHeight w:val="843"/>
        </w:trPr>
        <w:tc>
          <w:tcPr>
            <w:tcW w:w="2836" w:type="dxa"/>
            <w:shd w:val="clear" w:color="auto" w:fill="auto"/>
          </w:tcPr>
          <w:p w14:paraId="7DB37EE9" w14:textId="77777777" w:rsidR="006962B9" w:rsidRPr="001A5111" w:rsidRDefault="006962B9" w:rsidP="0031230D">
            <w:pPr>
              <w:rPr>
                <w:rFonts w:ascii="Arial" w:hAnsi="Arial" w:cs="Arial"/>
                <w:b/>
                <w:bCs/>
                <w:sz w:val="22"/>
                <w:szCs w:val="22"/>
              </w:rPr>
            </w:pPr>
            <w:r w:rsidRPr="001A5111">
              <w:rPr>
                <w:rFonts w:ascii="Arial" w:hAnsi="Arial" w:cs="Arial"/>
                <w:b/>
                <w:bCs/>
                <w:sz w:val="22"/>
                <w:szCs w:val="22"/>
              </w:rPr>
              <w:t>Precondiciones</w:t>
            </w:r>
          </w:p>
        </w:tc>
        <w:tc>
          <w:tcPr>
            <w:tcW w:w="6770" w:type="dxa"/>
            <w:gridSpan w:val="5"/>
            <w:shd w:val="clear" w:color="auto" w:fill="auto"/>
          </w:tcPr>
          <w:p w14:paraId="0554F17C" w14:textId="4EE9060F" w:rsidR="006962B9" w:rsidRPr="001A5111" w:rsidRDefault="00873833" w:rsidP="001A5111">
            <w:pPr>
              <w:numPr>
                <w:ilvl w:val="0"/>
                <w:numId w:val="33"/>
              </w:numPr>
              <w:rPr>
                <w:rFonts w:ascii="Arial" w:hAnsi="Arial" w:cs="Arial"/>
                <w:sz w:val="22"/>
                <w:szCs w:val="22"/>
              </w:rPr>
            </w:pPr>
            <w:r w:rsidRPr="001A5111">
              <w:rPr>
                <w:rFonts w:ascii="Arial" w:hAnsi="Arial" w:cs="Arial"/>
                <w:b/>
                <w:sz w:val="22"/>
                <w:szCs w:val="22"/>
              </w:rPr>
              <w:t>Idea principal aprobada por el cliente</w:t>
            </w:r>
          </w:p>
          <w:p w14:paraId="4892B89B" w14:textId="77777777" w:rsidR="00873833" w:rsidRPr="001A5111" w:rsidRDefault="00873833" w:rsidP="001A5111">
            <w:pPr>
              <w:numPr>
                <w:ilvl w:val="0"/>
                <w:numId w:val="33"/>
              </w:numPr>
              <w:rPr>
                <w:rFonts w:ascii="Arial" w:hAnsi="Arial" w:cs="Arial"/>
                <w:sz w:val="22"/>
                <w:szCs w:val="22"/>
              </w:rPr>
            </w:pPr>
            <w:r w:rsidRPr="001A5111">
              <w:rPr>
                <w:rFonts w:ascii="Arial" w:hAnsi="Arial" w:cs="Arial"/>
                <w:b/>
                <w:sz w:val="22"/>
                <w:szCs w:val="22"/>
              </w:rPr>
              <w:t>Calendarización de fechas para la revisión de progreso</w:t>
            </w:r>
          </w:p>
          <w:p w14:paraId="5181785A" w14:textId="60FB1B8F" w:rsidR="00873833" w:rsidRPr="001A5111" w:rsidRDefault="00873833" w:rsidP="001A5111">
            <w:pPr>
              <w:numPr>
                <w:ilvl w:val="0"/>
                <w:numId w:val="33"/>
              </w:numPr>
              <w:rPr>
                <w:rFonts w:ascii="Arial" w:hAnsi="Arial" w:cs="Arial"/>
                <w:sz w:val="22"/>
                <w:szCs w:val="22"/>
              </w:rPr>
            </w:pPr>
            <w:r w:rsidRPr="001A5111">
              <w:rPr>
                <w:rFonts w:ascii="Arial" w:hAnsi="Arial" w:cs="Arial"/>
                <w:b/>
                <w:sz w:val="22"/>
                <w:szCs w:val="22"/>
              </w:rPr>
              <w:t>Retroalimentación por parte del cliente</w:t>
            </w:r>
          </w:p>
        </w:tc>
      </w:tr>
      <w:tr w:rsidR="001A5111" w:rsidRPr="008C2396" w14:paraId="1E2746F2" w14:textId="77777777" w:rsidTr="001A5111">
        <w:trPr>
          <w:trHeight w:val="1106"/>
        </w:trPr>
        <w:tc>
          <w:tcPr>
            <w:tcW w:w="2836" w:type="dxa"/>
            <w:vMerge w:val="restart"/>
            <w:shd w:val="clear" w:color="auto" w:fill="DEEAF6"/>
          </w:tcPr>
          <w:p w14:paraId="7ABE1808" w14:textId="77777777" w:rsidR="00406976" w:rsidRPr="001A5111" w:rsidRDefault="00406976" w:rsidP="000C0F24">
            <w:pPr>
              <w:rPr>
                <w:rFonts w:ascii="Arial" w:hAnsi="Arial" w:cs="Arial"/>
                <w:b/>
                <w:bCs/>
                <w:sz w:val="22"/>
                <w:szCs w:val="22"/>
              </w:rPr>
            </w:pPr>
            <w:r w:rsidRPr="001A5111">
              <w:rPr>
                <w:rFonts w:ascii="Arial" w:hAnsi="Arial" w:cs="Arial"/>
                <w:b/>
                <w:bCs/>
                <w:sz w:val="22"/>
                <w:szCs w:val="22"/>
              </w:rPr>
              <w:t xml:space="preserve">Requisitos </w:t>
            </w:r>
            <w:r w:rsidR="00CB37BC" w:rsidRPr="001A5111">
              <w:rPr>
                <w:rFonts w:ascii="Arial" w:hAnsi="Arial" w:cs="Arial"/>
                <w:b/>
                <w:bCs/>
                <w:sz w:val="22"/>
                <w:szCs w:val="22"/>
              </w:rPr>
              <w:t>T</w:t>
            </w:r>
            <w:r w:rsidRPr="001A5111">
              <w:rPr>
                <w:rFonts w:ascii="Arial" w:hAnsi="Arial" w:cs="Arial"/>
                <w:b/>
                <w:bCs/>
                <w:sz w:val="22"/>
                <w:szCs w:val="22"/>
              </w:rPr>
              <w:t>écnicos</w:t>
            </w:r>
          </w:p>
        </w:tc>
        <w:tc>
          <w:tcPr>
            <w:tcW w:w="1755" w:type="dxa"/>
            <w:shd w:val="clear" w:color="auto" w:fill="DEEAF6"/>
          </w:tcPr>
          <w:p w14:paraId="69ACD9B9" w14:textId="77777777" w:rsidR="00406976" w:rsidRPr="001A5111" w:rsidRDefault="00406976" w:rsidP="001A5111">
            <w:pPr>
              <w:jc w:val="center"/>
              <w:rPr>
                <w:rFonts w:ascii="Arial" w:hAnsi="Arial" w:cs="Arial"/>
                <w:b/>
                <w:sz w:val="22"/>
                <w:szCs w:val="22"/>
              </w:rPr>
            </w:pPr>
            <w:r w:rsidRPr="001A5111">
              <w:rPr>
                <w:rFonts w:ascii="Arial" w:hAnsi="Arial" w:cs="Arial"/>
                <w:b/>
                <w:sz w:val="22"/>
                <w:szCs w:val="22"/>
              </w:rPr>
              <w:t>Tipo de Desarrollo</w:t>
            </w:r>
          </w:p>
        </w:tc>
        <w:tc>
          <w:tcPr>
            <w:tcW w:w="5015" w:type="dxa"/>
            <w:gridSpan w:val="4"/>
            <w:shd w:val="clear" w:color="auto" w:fill="DEEAF6"/>
          </w:tcPr>
          <w:p w14:paraId="272980ED" w14:textId="77777777" w:rsidR="00406976" w:rsidRPr="001A5111" w:rsidRDefault="00406976" w:rsidP="00216320">
            <w:pPr>
              <w:rPr>
                <w:rFonts w:ascii="Arial" w:hAnsi="Arial" w:cs="Arial"/>
                <w:sz w:val="22"/>
                <w:szCs w:val="22"/>
              </w:rPr>
            </w:pPr>
          </w:p>
          <w:p w14:paraId="7E43BB17" w14:textId="0B3243E4" w:rsidR="00F1592D" w:rsidRPr="001A5111" w:rsidRDefault="00873833" w:rsidP="00F1592D">
            <w:pPr>
              <w:rPr>
                <w:rFonts w:ascii="Arial" w:hAnsi="Arial" w:cs="Arial"/>
                <w:sz w:val="22"/>
                <w:szCs w:val="22"/>
              </w:rPr>
            </w:pPr>
            <w:r w:rsidRPr="001A5111">
              <w:rPr>
                <w:rFonts w:ascii="Arial" w:hAnsi="Arial" w:cs="Arial"/>
                <w:sz w:val="22"/>
                <w:szCs w:val="22"/>
              </w:rPr>
              <w:fldChar w:fldCharType="begin">
                <w:ffData>
                  <w:name w:val="Marcar1"/>
                  <w:enabled/>
                  <w:calcOnExit w:val="0"/>
                  <w:checkBox>
                    <w:sizeAuto/>
                    <w:default w:val="1"/>
                  </w:checkBox>
                </w:ffData>
              </w:fldChar>
            </w:r>
            <w:bookmarkStart w:id="3" w:name="Marcar1"/>
            <w:r w:rsidRPr="001A5111">
              <w:rPr>
                <w:rFonts w:ascii="Arial" w:hAnsi="Arial" w:cs="Arial"/>
                <w:sz w:val="22"/>
                <w:szCs w:val="22"/>
              </w:rPr>
              <w:instrText xml:space="preserve"> FORMCHECKBOX </w:instrText>
            </w:r>
            <w:r w:rsidRPr="001A5111">
              <w:rPr>
                <w:rFonts w:ascii="Arial" w:hAnsi="Arial" w:cs="Arial"/>
                <w:sz w:val="22"/>
                <w:szCs w:val="22"/>
              </w:rPr>
            </w:r>
            <w:r w:rsidRPr="001A5111">
              <w:rPr>
                <w:rFonts w:ascii="Arial" w:hAnsi="Arial" w:cs="Arial"/>
                <w:sz w:val="22"/>
                <w:szCs w:val="22"/>
              </w:rPr>
              <w:fldChar w:fldCharType="end"/>
            </w:r>
            <w:bookmarkEnd w:id="3"/>
            <w:r w:rsidR="00406976" w:rsidRPr="001A5111">
              <w:rPr>
                <w:rFonts w:ascii="Arial" w:hAnsi="Arial" w:cs="Arial"/>
                <w:sz w:val="22"/>
                <w:szCs w:val="22"/>
              </w:rPr>
              <w:t xml:space="preserve"> Web</w:t>
            </w:r>
            <w:r w:rsidR="00F1592D" w:rsidRPr="001A5111">
              <w:rPr>
                <w:rFonts w:ascii="Arial" w:hAnsi="Arial" w:cs="Arial"/>
                <w:sz w:val="22"/>
                <w:szCs w:val="22"/>
              </w:rPr>
              <w:t xml:space="preserve">          </w:t>
            </w:r>
            <w:r w:rsidRPr="001A5111">
              <w:rPr>
                <w:rFonts w:ascii="Arial" w:hAnsi="Arial" w:cs="Arial"/>
                <w:sz w:val="22"/>
                <w:szCs w:val="22"/>
              </w:rPr>
              <w:fldChar w:fldCharType="begin">
                <w:ffData>
                  <w:name w:val="Marcar2"/>
                  <w:enabled/>
                  <w:calcOnExit w:val="0"/>
                  <w:checkBox>
                    <w:sizeAuto/>
                    <w:default w:val="1"/>
                  </w:checkBox>
                </w:ffData>
              </w:fldChar>
            </w:r>
            <w:bookmarkStart w:id="4" w:name="Marcar2"/>
            <w:r w:rsidRPr="001A5111">
              <w:rPr>
                <w:rFonts w:ascii="Arial" w:hAnsi="Arial" w:cs="Arial"/>
                <w:sz w:val="22"/>
                <w:szCs w:val="22"/>
              </w:rPr>
              <w:instrText xml:space="preserve"> FORMCHECKBOX </w:instrText>
            </w:r>
            <w:r w:rsidRPr="001A5111">
              <w:rPr>
                <w:rFonts w:ascii="Arial" w:hAnsi="Arial" w:cs="Arial"/>
                <w:sz w:val="22"/>
                <w:szCs w:val="22"/>
              </w:rPr>
            </w:r>
            <w:r w:rsidRPr="001A5111">
              <w:rPr>
                <w:rFonts w:ascii="Arial" w:hAnsi="Arial" w:cs="Arial"/>
                <w:sz w:val="22"/>
                <w:szCs w:val="22"/>
              </w:rPr>
              <w:fldChar w:fldCharType="end"/>
            </w:r>
            <w:bookmarkEnd w:id="4"/>
            <w:r w:rsidR="00F1592D" w:rsidRPr="001A5111">
              <w:rPr>
                <w:rFonts w:ascii="Arial" w:hAnsi="Arial" w:cs="Arial"/>
                <w:sz w:val="22"/>
                <w:szCs w:val="22"/>
              </w:rPr>
              <w:t xml:space="preserve"> Escritorio     </w:t>
            </w:r>
            <w:r w:rsidRPr="001A5111">
              <w:rPr>
                <w:rFonts w:ascii="Arial" w:hAnsi="Arial" w:cs="Arial"/>
                <w:sz w:val="22"/>
                <w:szCs w:val="22"/>
              </w:rPr>
              <w:fldChar w:fldCharType="begin">
                <w:ffData>
                  <w:name w:val="Marcar3"/>
                  <w:enabled/>
                  <w:calcOnExit w:val="0"/>
                  <w:checkBox>
                    <w:sizeAuto/>
                    <w:default w:val="1"/>
                  </w:checkBox>
                </w:ffData>
              </w:fldChar>
            </w:r>
            <w:bookmarkStart w:id="5" w:name="Marcar3"/>
            <w:r w:rsidRPr="001A5111">
              <w:rPr>
                <w:rFonts w:ascii="Arial" w:hAnsi="Arial" w:cs="Arial"/>
                <w:sz w:val="22"/>
                <w:szCs w:val="22"/>
              </w:rPr>
              <w:instrText xml:space="preserve"> FORMCHECKBOX </w:instrText>
            </w:r>
            <w:r w:rsidRPr="001A5111">
              <w:rPr>
                <w:rFonts w:ascii="Arial" w:hAnsi="Arial" w:cs="Arial"/>
                <w:sz w:val="22"/>
                <w:szCs w:val="22"/>
              </w:rPr>
            </w:r>
            <w:r w:rsidRPr="001A5111">
              <w:rPr>
                <w:rFonts w:ascii="Arial" w:hAnsi="Arial" w:cs="Arial"/>
                <w:sz w:val="22"/>
                <w:szCs w:val="22"/>
              </w:rPr>
              <w:fldChar w:fldCharType="end"/>
            </w:r>
            <w:bookmarkEnd w:id="5"/>
            <w:r w:rsidR="00F1592D" w:rsidRPr="001A5111">
              <w:rPr>
                <w:rFonts w:ascii="Arial" w:hAnsi="Arial" w:cs="Arial"/>
                <w:sz w:val="22"/>
                <w:szCs w:val="22"/>
              </w:rPr>
              <w:t xml:space="preserve"> Móvil</w:t>
            </w:r>
            <w:r w:rsidR="004D5E96" w:rsidRPr="001A5111">
              <w:rPr>
                <w:rFonts w:ascii="Arial" w:hAnsi="Arial" w:cs="Arial"/>
                <w:sz w:val="22"/>
                <w:szCs w:val="22"/>
              </w:rPr>
              <w:t xml:space="preserve">   </w:t>
            </w:r>
            <w:r w:rsidR="00271B4D" w:rsidRPr="001A5111">
              <w:rPr>
                <w:rFonts w:ascii="Arial" w:hAnsi="Arial" w:cs="Arial"/>
                <w:sz w:val="22"/>
                <w:szCs w:val="22"/>
              </w:rPr>
              <w:t xml:space="preserve"> </w:t>
            </w:r>
            <w:r w:rsidR="004D5E96" w:rsidRPr="001A5111">
              <w:rPr>
                <w:rFonts w:ascii="Arial" w:hAnsi="Arial" w:cs="Arial"/>
                <w:sz w:val="22"/>
                <w:szCs w:val="22"/>
              </w:rPr>
              <w:t xml:space="preserve"> </w:t>
            </w:r>
            <w:r w:rsidR="004D5E96" w:rsidRPr="001A5111">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004D5E96" w:rsidRPr="001A5111">
              <w:rPr>
                <w:rFonts w:ascii="Arial" w:hAnsi="Arial" w:cs="Arial"/>
                <w:sz w:val="22"/>
                <w:szCs w:val="22"/>
              </w:rPr>
              <w:fldChar w:fldCharType="end"/>
            </w:r>
            <w:bookmarkEnd w:id="6"/>
            <w:r w:rsidR="004D5E96" w:rsidRPr="001A5111">
              <w:rPr>
                <w:rFonts w:ascii="Arial" w:hAnsi="Arial" w:cs="Arial"/>
                <w:sz w:val="22"/>
                <w:szCs w:val="22"/>
              </w:rPr>
              <w:t xml:space="preserve"> Servicio Web     </w:t>
            </w:r>
          </w:p>
          <w:p w14:paraId="076D6E00" w14:textId="77777777" w:rsidR="00F1592D" w:rsidRPr="001A5111" w:rsidRDefault="00F1592D" w:rsidP="00216320">
            <w:pPr>
              <w:rPr>
                <w:rFonts w:ascii="Arial" w:hAnsi="Arial" w:cs="Arial"/>
                <w:sz w:val="22"/>
                <w:szCs w:val="22"/>
              </w:rPr>
            </w:pPr>
          </w:p>
          <w:p w14:paraId="0C21A73B" w14:textId="77777777" w:rsidR="00EB3B75" w:rsidRPr="001A5111" w:rsidRDefault="00F1592D" w:rsidP="00EB3B75">
            <w:pPr>
              <w:rPr>
                <w:rFonts w:ascii="Arial" w:hAnsi="Arial" w:cs="Arial"/>
                <w:sz w:val="22"/>
                <w:szCs w:val="22"/>
              </w:rPr>
            </w:pPr>
            <w:r w:rsidRPr="001A5111">
              <w:rPr>
                <w:rFonts w:ascii="Arial" w:hAnsi="Arial" w:cs="Arial"/>
                <w:sz w:val="22"/>
                <w:szCs w:val="22"/>
              </w:rPr>
              <w:fldChar w:fldCharType="begin">
                <w:ffData>
                  <w:name w:val="Marcar5"/>
                  <w:enabled/>
                  <w:calcOnExit w:val="0"/>
                  <w:checkBox>
                    <w:sizeAuto/>
                    <w:default w:val="0"/>
                  </w:checkBox>
                </w:ffData>
              </w:fldChar>
            </w:r>
            <w:bookmarkStart w:id="7" w:name="Marcar5"/>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bookmarkEnd w:id="7"/>
            <w:r w:rsidRPr="001A5111">
              <w:rPr>
                <w:rFonts w:ascii="Arial" w:hAnsi="Arial" w:cs="Arial"/>
                <w:sz w:val="22"/>
                <w:szCs w:val="22"/>
              </w:rPr>
              <w:t xml:space="preserve"> Servicio Windows</w:t>
            </w:r>
            <w:r w:rsidR="00EB3B75" w:rsidRPr="001A5111">
              <w:rPr>
                <w:rFonts w:ascii="Arial" w:hAnsi="Arial" w:cs="Arial"/>
                <w:sz w:val="22"/>
                <w:szCs w:val="22"/>
              </w:rPr>
              <w:t xml:space="preserve">    </w:t>
            </w:r>
            <w:r w:rsidR="00EB3B75" w:rsidRPr="001A5111">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00EB3B75" w:rsidRPr="001A5111">
              <w:rPr>
                <w:rFonts w:ascii="Arial" w:hAnsi="Arial" w:cs="Arial"/>
                <w:sz w:val="22"/>
                <w:szCs w:val="22"/>
              </w:rPr>
              <w:fldChar w:fldCharType="end"/>
            </w:r>
            <w:bookmarkEnd w:id="8"/>
            <w:r w:rsidR="00EB3B75" w:rsidRPr="001A5111">
              <w:rPr>
                <w:rFonts w:ascii="Arial" w:hAnsi="Arial" w:cs="Arial"/>
                <w:sz w:val="22"/>
                <w:szCs w:val="22"/>
              </w:rPr>
              <w:t xml:space="preserve"> </w:t>
            </w:r>
            <w:proofErr w:type="gramStart"/>
            <w:r w:rsidR="00EB3B75" w:rsidRPr="001A5111">
              <w:rPr>
                <w:rFonts w:ascii="Arial" w:hAnsi="Arial" w:cs="Arial"/>
                <w:sz w:val="22"/>
                <w:szCs w:val="22"/>
              </w:rPr>
              <w:t>Otro:_</w:t>
            </w:r>
            <w:proofErr w:type="gramEnd"/>
            <w:r w:rsidR="00EB3B75" w:rsidRPr="001A5111">
              <w:rPr>
                <w:rFonts w:ascii="Arial" w:hAnsi="Arial" w:cs="Arial"/>
                <w:sz w:val="22"/>
                <w:szCs w:val="22"/>
              </w:rPr>
              <w:t>_________________</w:t>
            </w:r>
          </w:p>
          <w:p w14:paraId="021942E0" w14:textId="77777777" w:rsidR="00406976" w:rsidRPr="001A5111" w:rsidRDefault="00406976" w:rsidP="00EB3B75">
            <w:pPr>
              <w:rPr>
                <w:rFonts w:ascii="Arial" w:hAnsi="Arial" w:cs="Arial"/>
                <w:b/>
                <w:color w:val="D9D9D9"/>
                <w:sz w:val="22"/>
                <w:szCs w:val="22"/>
              </w:rPr>
            </w:pPr>
          </w:p>
        </w:tc>
      </w:tr>
      <w:tr w:rsidR="001A5111" w:rsidRPr="008C2396" w14:paraId="14B1EFD6" w14:textId="77777777" w:rsidTr="001A5111">
        <w:trPr>
          <w:trHeight w:val="1348"/>
        </w:trPr>
        <w:tc>
          <w:tcPr>
            <w:tcW w:w="2836" w:type="dxa"/>
            <w:vMerge/>
            <w:shd w:val="clear" w:color="auto" w:fill="auto"/>
          </w:tcPr>
          <w:p w14:paraId="63D974E7" w14:textId="77777777" w:rsidR="00406976" w:rsidRPr="001A5111" w:rsidRDefault="00406976" w:rsidP="0031230D">
            <w:pPr>
              <w:rPr>
                <w:rFonts w:ascii="Arial" w:hAnsi="Arial" w:cs="Arial"/>
                <w:b/>
                <w:bCs/>
                <w:sz w:val="22"/>
                <w:szCs w:val="22"/>
              </w:rPr>
            </w:pPr>
          </w:p>
        </w:tc>
        <w:tc>
          <w:tcPr>
            <w:tcW w:w="1755" w:type="dxa"/>
            <w:shd w:val="clear" w:color="auto" w:fill="auto"/>
          </w:tcPr>
          <w:p w14:paraId="28669B3C" w14:textId="77777777" w:rsidR="00406976" w:rsidRPr="001A5111" w:rsidRDefault="00406976" w:rsidP="001A5111">
            <w:pPr>
              <w:jc w:val="center"/>
              <w:rPr>
                <w:rFonts w:ascii="Arial" w:hAnsi="Arial" w:cs="Arial"/>
                <w:b/>
                <w:color w:val="D9D9D9"/>
                <w:sz w:val="22"/>
                <w:szCs w:val="22"/>
              </w:rPr>
            </w:pPr>
            <w:r w:rsidRPr="001A5111">
              <w:rPr>
                <w:rFonts w:ascii="Arial" w:hAnsi="Arial" w:cs="Arial"/>
                <w:b/>
                <w:sz w:val="22"/>
                <w:szCs w:val="22"/>
              </w:rPr>
              <w:t>Base de Datos</w:t>
            </w:r>
          </w:p>
        </w:tc>
        <w:tc>
          <w:tcPr>
            <w:tcW w:w="4781" w:type="dxa"/>
            <w:gridSpan w:val="3"/>
            <w:shd w:val="clear" w:color="auto" w:fill="auto"/>
          </w:tcPr>
          <w:p w14:paraId="035E140F" w14:textId="77777777" w:rsidR="00406976" w:rsidRPr="001A5111" w:rsidRDefault="00406976" w:rsidP="00DD4EC2">
            <w:pPr>
              <w:rPr>
                <w:rFonts w:ascii="Arial" w:hAnsi="Arial" w:cs="Arial"/>
                <w:sz w:val="22"/>
                <w:szCs w:val="22"/>
                <w:lang w:val="en-US"/>
              </w:rPr>
            </w:pPr>
          </w:p>
          <w:p w14:paraId="4B342CF6" w14:textId="77777777" w:rsidR="00406976" w:rsidRPr="001A5111" w:rsidRDefault="00406976" w:rsidP="00DD4EC2">
            <w:pPr>
              <w:rPr>
                <w:rFonts w:ascii="Arial" w:hAnsi="Arial" w:cs="Arial"/>
                <w:sz w:val="22"/>
                <w:szCs w:val="22"/>
                <w:lang w:val="en-US"/>
              </w:rPr>
            </w:pPr>
            <w:r w:rsidRPr="001A5111">
              <w:rPr>
                <w:rFonts w:ascii="Arial" w:hAnsi="Arial" w:cs="Arial"/>
                <w:sz w:val="22"/>
                <w:szCs w:val="22"/>
              </w:rPr>
              <w:fldChar w:fldCharType="begin">
                <w:ffData>
                  <w:name w:val="Marcar7"/>
                  <w:enabled/>
                  <w:calcOnExit w:val="0"/>
                  <w:checkBox>
                    <w:sizeAuto/>
                    <w:default w:val="0"/>
                  </w:checkBox>
                </w:ffData>
              </w:fldChar>
            </w:r>
            <w:bookmarkStart w:id="9" w:name="Marcar7"/>
            <w:r w:rsidRPr="001A5111">
              <w:rPr>
                <w:rFonts w:ascii="Arial" w:hAnsi="Arial" w:cs="Arial"/>
                <w:sz w:val="22"/>
                <w:szCs w:val="22"/>
                <w:lang w:val="en-US"/>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bookmarkEnd w:id="9"/>
            <w:r w:rsidRPr="001A5111">
              <w:rPr>
                <w:rFonts w:ascii="Arial" w:hAnsi="Arial" w:cs="Arial"/>
                <w:sz w:val="22"/>
                <w:szCs w:val="22"/>
                <w:lang w:val="en-US"/>
              </w:rPr>
              <w:t xml:space="preserve"> Oracle</w:t>
            </w:r>
          </w:p>
          <w:p w14:paraId="2BADA4F9" w14:textId="77777777" w:rsidR="00406976" w:rsidRPr="001A5111" w:rsidRDefault="00406976" w:rsidP="00DD4EC2">
            <w:pPr>
              <w:rPr>
                <w:rFonts w:ascii="Arial" w:hAnsi="Arial" w:cs="Arial"/>
                <w:sz w:val="22"/>
                <w:szCs w:val="22"/>
                <w:lang w:val="en-US"/>
              </w:rPr>
            </w:pPr>
            <w:r w:rsidRPr="001A5111">
              <w:rPr>
                <w:rFonts w:ascii="Arial" w:hAnsi="Arial" w:cs="Arial"/>
                <w:sz w:val="22"/>
                <w:szCs w:val="22"/>
              </w:rPr>
              <w:fldChar w:fldCharType="begin">
                <w:ffData>
                  <w:name w:val="Marcar8"/>
                  <w:enabled/>
                  <w:calcOnExit w:val="0"/>
                  <w:checkBox>
                    <w:sizeAuto/>
                    <w:default w:val="0"/>
                  </w:checkBox>
                </w:ffData>
              </w:fldChar>
            </w:r>
            <w:bookmarkStart w:id="10" w:name="Marcar8"/>
            <w:r w:rsidRPr="001A5111">
              <w:rPr>
                <w:rFonts w:ascii="Arial" w:hAnsi="Arial" w:cs="Arial"/>
                <w:sz w:val="22"/>
                <w:szCs w:val="22"/>
                <w:lang w:val="en-US"/>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bookmarkEnd w:id="10"/>
            <w:r w:rsidRPr="001A5111">
              <w:rPr>
                <w:rFonts w:ascii="Arial" w:hAnsi="Arial" w:cs="Arial"/>
                <w:sz w:val="22"/>
                <w:szCs w:val="22"/>
                <w:lang w:val="en-US"/>
              </w:rPr>
              <w:t xml:space="preserve"> SQL Server</w:t>
            </w:r>
          </w:p>
          <w:p w14:paraId="3F9EA27F" w14:textId="74B547B5" w:rsidR="00406976" w:rsidRPr="001A5111" w:rsidRDefault="00873833" w:rsidP="00DD4EC2">
            <w:pPr>
              <w:rPr>
                <w:rFonts w:ascii="Arial" w:hAnsi="Arial" w:cs="Arial"/>
                <w:sz w:val="22"/>
                <w:szCs w:val="22"/>
                <w:lang w:val="en-US"/>
              </w:rPr>
            </w:pPr>
            <w:r w:rsidRPr="001A5111">
              <w:rPr>
                <w:rFonts w:ascii="Arial" w:hAnsi="Arial" w:cs="Arial"/>
                <w:sz w:val="22"/>
                <w:szCs w:val="22"/>
              </w:rPr>
              <w:fldChar w:fldCharType="begin">
                <w:ffData>
                  <w:name w:val="Marcar9"/>
                  <w:enabled/>
                  <w:calcOnExit w:val="0"/>
                  <w:checkBox>
                    <w:sizeAuto/>
                    <w:default w:val="1"/>
                  </w:checkBox>
                </w:ffData>
              </w:fldChar>
            </w:r>
            <w:bookmarkStart w:id="11" w:name="Marcar9"/>
            <w:r w:rsidRPr="001A5111">
              <w:rPr>
                <w:rFonts w:ascii="Arial" w:hAnsi="Arial" w:cs="Arial"/>
                <w:sz w:val="22"/>
                <w:szCs w:val="22"/>
              </w:rPr>
              <w:instrText xml:space="preserve"> FORMCHECKBOX </w:instrText>
            </w:r>
            <w:r w:rsidRPr="001A5111">
              <w:rPr>
                <w:rFonts w:ascii="Arial" w:hAnsi="Arial" w:cs="Arial"/>
                <w:sz w:val="22"/>
                <w:szCs w:val="22"/>
              </w:rPr>
            </w:r>
            <w:r w:rsidRPr="001A5111">
              <w:rPr>
                <w:rFonts w:ascii="Arial" w:hAnsi="Arial" w:cs="Arial"/>
                <w:sz w:val="22"/>
                <w:szCs w:val="22"/>
              </w:rPr>
              <w:fldChar w:fldCharType="end"/>
            </w:r>
            <w:bookmarkEnd w:id="11"/>
            <w:r w:rsidR="00406976" w:rsidRPr="001A5111">
              <w:rPr>
                <w:rFonts w:ascii="Arial" w:hAnsi="Arial" w:cs="Arial"/>
                <w:sz w:val="22"/>
                <w:szCs w:val="22"/>
                <w:lang w:val="en-US"/>
              </w:rPr>
              <w:t xml:space="preserve"> </w:t>
            </w:r>
            <w:r w:rsidR="00252489" w:rsidRPr="001A5111">
              <w:rPr>
                <w:rFonts w:ascii="Arial" w:hAnsi="Arial" w:cs="Arial"/>
                <w:sz w:val="22"/>
                <w:szCs w:val="22"/>
                <w:lang w:val="en-US"/>
              </w:rPr>
              <w:t>My</w:t>
            </w:r>
            <w:r w:rsidR="00406976" w:rsidRPr="001A5111">
              <w:rPr>
                <w:rFonts w:ascii="Arial" w:hAnsi="Arial" w:cs="Arial"/>
                <w:sz w:val="22"/>
                <w:szCs w:val="22"/>
                <w:lang w:val="en-US"/>
              </w:rPr>
              <w:t>SQL</w:t>
            </w:r>
          </w:p>
          <w:p w14:paraId="43CCCB43" w14:textId="77777777" w:rsidR="00406976" w:rsidRPr="001A5111" w:rsidRDefault="00406976" w:rsidP="00DD4EC2">
            <w:pPr>
              <w:rPr>
                <w:rFonts w:ascii="Arial" w:hAnsi="Arial" w:cs="Arial"/>
                <w:sz w:val="22"/>
                <w:szCs w:val="22"/>
                <w:lang w:val="en-US"/>
              </w:rPr>
            </w:pPr>
            <w:r w:rsidRPr="001A5111">
              <w:rPr>
                <w:rFonts w:ascii="Arial" w:hAnsi="Arial" w:cs="Arial"/>
                <w:sz w:val="22"/>
                <w:szCs w:val="22"/>
              </w:rPr>
              <w:fldChar w:fldCharType="begin">
                <w:ffData>
                  <w:name w:val="Marcar10"/>
                  <w:enabled/>
                  <w:calcOnExit w:val="0"/>
                  <w:checkBox>
                    <w:sizeAuto/>
                    <w:default w:val="0"/>
                  </w:checkBox>
                </w:ffData>
              </w:fldChar>
            </w:r>
            <w:bookmarkStart w:id="12" w:name="Marcar10"/>
            <w:r w:rsidRPr="001A5111">
              <w:rPr>
                <w:rFonts w:ascii="Arial" w:hAnsi="Arial" w:cs="Arial"/>
                <w:sz w:val="22"/>
                <w:szCs w:val="22"/>
                <w:lang w:val="en-US"/>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bookmarkEnd w:id="12"/>
            <w:r w:rsidRPr="001A5111">
              <w:rPr>
                <w:rFonts w:ascii="Arial" w:hAnsi="Arial" w:cs="Arial"/>
                <w:sz w:val="22"/>
                <w:szCs w:val="22"/>
                <w:lang w:val="en-US"/>
              </w:rPr>
              <w:t xml:space="preserve"> MongoDB</w:t>
            </w:r>
          </w:p>
          <w:p w14:paraId="229E9D1D" w14:textId="77777777" w:rsidR="00406976" w:rsidRPr="001A5111" w:rsidRDefault="00406976" w:rsidP="00DD4EC2">
            <w:pPr>
              <w:rPr>
                <w:rFonts w:ascii="Arial" w:hAnsi="Arial" w:cs="Arial"/>
                <w:sz w:val="22"/>
                <w:szCs w:val="22"/>
                <w:lang w:val="en-US"/>
              </w:rPr>
            </w:pPr>
            <w:r w:rsidRPr="001A5111">
              <w:rPr>
                <w:rFonts w:ascii="Arial" w:hAnsi="Arial" w:cs="Arial"/>
                <w:sz w:val="22"/>
                <w:szCs w:val="22"/>
              </w:rPr>
              <w:fldChar w:fldCharType="begin">
                <w:ffData>
                  <w:name w:val="Marcar11"/>
                  <w:enabled/>
                  <w:calcOnExit w:val="0"/>
                  <w:checkBox>
                    <w:sizeAuto/>
                    <w:default w:val="0"/>
                  </w:checkBox>
                </w:ffData>
              </w:fldChar>
            </w:r>
            <w:bookmarkStart w:id="13" w:name="Marcar11"/>
            <w:r w:rsidRPr="001A5111">
              <w:rPr>
                <w:rFonts w:ascii="Arial" w:hAnsi="Arial" w:cs="Arial"/>
                <w:sz w:val="22"/>
                <w:szCs w:val="22"/>
                <w:lang w:val="en-US"/>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bookmarkEnd w:id="13"/>
            <w:r w:rsidRPr="001A5111">
              <w:rPr>
                <w:rFonts w:ascii="Arial" w:hAnsi="Arial" w:cs="Arial"/>
                <w:sz w:val="22"/>
                <w:szCs w:val="22"/>
                <w:lang w:val="en-US"/>
              </w:rPr>
              <w:t xml:space="preserve"> </w:t>
            </w:r>
            <w:proofErr w:type="spellStart"/>
            <w:proofErr w:type="gramStart"/>
            <w:r w:rsidRPr="001A5111">
              <w:rPr>
                <w:rFonts w:ascii="Arial" w:hAnsi="Arial" w:cs="Arial"/>
                <w:sz w:val="22"/>
                <w:szCs w:val="22"/>
                <w:lang w:val="en-US"/>
              </w:rPr>
              <w:t>Otro</w:t>
            </w:r>
            <w:proofErr w:type="spellEnd"/>
            <w:r w:rsidRPr="001A5111">
              <w:rPr>
                <w:rFonts w:ascii="Arial" w:hAnsi="Arial" w:cs="Arial"/>
                <w:sz w:val="22"/>
                <w:szCs w:val="22"/>
                <w:lang w:val="en-US"/>
              </w:rPr>
              <w:t>:_</w:t>
            </w:r>
            <w:proofErr w:type="gramEnd"/>
            <w:r w:rsidRPr="001A5111">
              <w:rPr>
                <w:rFonts w:ascii="Arial" w:hAnsi="Arial" w:cs="Arial"/>
                <w:sz w:val="22"/>
                <w:szCs w:val="22"/>
                <w:lang w:val="en-US"/>
              </w:rPr>
              <w:t>_________________</w:t>
            </w:r>
          </w:p>
          <w:p w14:paraId="39FE17DC" w14:textId="77777777" w:rsidR="00406976" w:rsidRPr="001A5111" w:rsidRDefault="00406976" w:rsidP="00DD4EC2">
            <w:pPr>
              <w:rPr>
                <w:rFonts w:ascii="Arial" w:hAnsi="Arial" w:cs="Arial"/>
                <w:sz w:val="22"/>
                <w:szCs w:val="22"/>
                <w:lang w:val="en-US"/>
              </w:rPr>
            </w:pPr>
          </w:p>
        </w:tc>
        <w:tc>
          <w:tcPr>
            <w:tcW w:w="236" w:type="dxa"/>
            <w:shd w:val="clear" w:color="auto" w:fill="auto"/>
          </w:tcPr>
          <w:p w14:paraId="63E620D8" w14:textId="77777777" w:rsidR="00406976" w:rsidRPr="001A5111" w:rsidRDefault="00406976" w:rsidP="00DD4EC2">
            <w:pPr>
              <w:rPr>
                <w:rFonts w:ascii="Arial" w:hAnsi="Arial" w:cs="Arial"/>
                <w:b/>
                <w:sz w:val="22"/>
                <w:szCs w:val="22"/>
              </w:rPr>
            </w:pPr>
            <w:r w:rsidRPr="001A5111">
              <w:rPr>
                <w:rFonts w:ascii="Arial" w:hAnsi="Arial" w:cs="Arial"/>
                <w:b/>
                <w:sz w:val="22"/>
                <w:szCs w:val="22"/>
              </w:rPr>
              <w:t>Versión</w:t>
            </w:r>
          </w:p>
          <w:p w14:paraId="0E86FB14" w14:textId="77777777"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_______</w:t>
            </w:r>
          </w:p>
          <w:p w14:paraId="6B5AE45D" w14:textId="77777777"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_______</w:t>
            </w:r>
          </w:p>
          <w:p w14:paraId="18F7A32C" w14:textId="571105BA"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w:t>
            </w:r>
            <w:r w:rsidR="00873833" w:rsidRPr="001A5111">
              <w:rPr>
                <w:rFonts w:ascii="Arial" w:hAnsi="Arial" w:cs="Arial"/>
                <w:b/>
                <w:color w:val="D9D9D9"/>
                <w:sz w:val="22"/>
                <w:szCs w:val="22"/>
              </w:rPr>
              <w:t>8.0</w:t>
            </w:r>
            <w:r w:rsidRPr="001A5111">
              <w:rPr>
                <w:rFonts w:ascii="Arial" w:hAnsi="Arial" w:cs="Arial"/>
                <w:b/>
                <w:color w:val="D9D9D9"/>
                <w:sz w:val="22"/>
                <w:szCs w:val="22"/>
              </w:rPr>
              <w:t>__</w:t>
            </w:r>
          </w:p>
          <w:p w14:paraId="6F3B8B4D" w14:textId="77777777"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_______</w:t>
            </w:r>
          </w:p>
          <w:p w14:paraId="5A5BEB47" w14:textId="77777777"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_______</w:t>
            </w:r>
          </w:p>
          <w:p w14:paraId="135DE8A0" w14:textId="77777777" w:rsidR="00190F2A" w:rsidRPr="001A5111" w:rsidRDefault="00190F2A" w:rsidP="00DD4EC2">
            <w:pPr>
              <w:rPr>
                <w:rFonts w:ascii="Arial" w:hAnsi="Arial" w:cs="Arial"/>
                <w:b/>
                <w:color w:val="D9D9D9"/>
                <w:sz w:val="22"/>
                <w:szCs w:val="22"/>
              </w:rPr>
            </w:pPr>
            <w:r w:rsidRPr="001A5111">
              <w:rPr>
                <w:rFonts w:ascii="Arial" w:hAnsi="Arial" w:cs="Arial"/>
                <w:b/>
                <w:color w:val="D9D9D9"/>
                <w:sz w:val="22"/>
                <w:szCs w:val="22"/>
              </w:rPr>
              <w:t>_______</w:t>
            </w:r>
          </w:p>
        </w:tc>
      </w:tr>
      <w:tr w:rsidR="001A5111" w:rsidRPr="008C2396" w14:paraId="1AD3FFB2" w14:textId="77777777" w:rsidTr="001A5111">
        <w:trPr>
          <w:trHeight w:val="1348"/>
        </w:trPr>
        <w:tc>
          <w:tcPr>
            <w:tcW w:w="2836" w:type="dxa"/>
            <w:vMerge/>
            <w:shd w:val="clear" w:color="auto" w:fill="DEEAF6"/>
          </w:tcPr>
          <w:p w14:paraId="094A9094" w14:textId="77777777" w:rsidR="00406976" w:rsidRPr="001A5111" w:rsidRDefault="00406976" w:rsidP="0031230D">
            <w:pPr>
              <w:rPr>
                <w:rFonts w:ascii="Arial" w:hAnsi="Arial" w:cs="Arial"/>
                <w:b/>
                <w:bCs/>
                <w:sz w:val="22"/>
                <w:szCs w:val="22"/>
              </w:rPr>
            </w:pPr>
          </w:p>
        </w:tc>
        <w:tc>
          <w:tcPr>
            <w:tcW w:w="1755" w:type="dxa"/>
            <w:shd w:val="clear" w:color="auto" w:fill="DEEAF6"/>
          </w:tcPr>
          <w:p w14:paraId="0C993B36" w14:textId="77777777" w:rsidR="00406976" w:rsidRPr="001A5111" w:rsidRDefault="00406976" w:rsidP="001A5111">
            <w:pPr>
              <w:jc w:val="center"/>
              <w:rPr>
                <w:rFonts w:ascii="Arial" w:hAnsi="Arial" w:cs="Arial"/>
                <w:b/>
                <w:color w:val="D9D9D9"/>
                <w:sz w:val="22"/>
                <w:szCs w:val="22"/>
              </w:rPr>
            </w:pPr>
            <w:r w:rsidRPr="001A5111">
              <w:rPr>
                <w:rFonts w:ascii="Arial" w:hAnsi="Arial" w:cs="Arial"/>
                <w:b/>
                <w:sz w:val="22"/>
                <w:szCs w:val="22"/>
              </w:rPr>
              <w:t>Lenguaje</w:t>
            </w:r>
          </w:p>
        </w:tc>
        <w:tc>
          <w:tcPr>
            <w:tcW w:w="4781" w:type="dxa"/>
            <w:gridSpan w:val="3"/>
            <w:shd w:val="clear" w:color="auto" w:fill="DEEAF6"/>
          </w:tcPr>
          <w:p w14:paraId="6D8137FE" w14:textId="77777777" w:rsidR="00406976" w:rsidRPr="001A5111" w:rsidRDefault="00406976" w:rsidP="005B1D0C">
            <w:pPr>
              <w:rPr>
                <w:rFonts w:ascii="Arial" w:hAnsi="Arial" w:cs="Arial"/>
                <w:sz w:val="22"/>
                <w:szCs w:val="22"/>
              </w:rPr>
            </w:pPr>
          </w:p>
          <w:p w14:paraId="114E0004" w14:textId="77777777" w:rsidR="00406976" w:rsidRPr="001A5111" w:rsidRDefault="00406976" w:rsidP="005B1D0C">
            <w:pPr>
              <w:rPr>
                <w:rFonts w:ascii="Arial" w:hAnsi="Arial" w:cs="Arial"/>
                <w:sz w:val="22"/>
                <w:szCs w:val="22"/>
              </w:rPr>
            </w:pPr>
            <w:r w:rsidRPr="001A5111">
              <w:rPr>
                <w:rFonts w:ascii="Arial" w:hAnsi="Arial" w:cs="Arial"/>
                <w:sz w:val="22"/>
                <w:szCs w:val="22"/>
              </w:rPr>
              <w:fldChar w:fldCharType="begin">
                <w:ffData>
                  <w:name w:val="Marcar7"/>
                  <w:enabled/>
                  <w:calcOnExit w:val="0"/>
                  <w:checkBox>
                    <w:sizeAuto/>
                    <w:default w:val="0"/>
                  </w:checkBox>
                </w:ffData>
              </w:fldChar>
            </w:r>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r w:rsidRPr="001A5111">
              <w:rPr>
                <w:rFonts w:ascii="Arial" w:hAnsi="Arial" w:cs="Arial"/>
                <w:sz w:val="22"/>
                <w:szCs w:val="22"/>
              </w:rPr>
              <w:t xml:space="preserve"> C#</w:t>
            </w:r>
          </w:p>
          <w:p w14:paraId="78634CED" w14:textId="77777777" w:rsidR="00406976" w:rsidRPr="001A5111" w:rsidRDefault="00406976" w:rsidP="005B1D0C">
            <w:pPr>
              <w:rPr>
                <w:rFonts w:ascii="Arial" w:hAnsi="Arial" w:cs="Arial"/>
                <w:sz w:val="22"/>
                <w:szCs w:val="22"/>
              </w:rPr>
            </w:pPr>
            <w:r w:rsidRPr="001A5111">
              <w:rPr>
                <w:rFonts w:ascii="Arial" w:hAnsi="Arial" w:cs="Arial"/>
                <w:sz w:val="22"/>
                <w:szCs w:val="22"/>
              </w:rPr>
              <w:fldChar w:fldCharType="begin">
                <w:ffData>
                  <w:name w:val="Marcar8"/>
                  <w:enabled/>
                  <w:calcOnExit w:val="0"/>
                  <w:checkBox>
                    <w:sizeAuto/>
                    <w:default w:val="0"/>
                  </w:checkBox>
                </w:ffData>
              </w:fldChar>
            </w:r>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r w:rsidRPr="001A5111">
              <w:rPr>
                <w:rFonts w:ascii="Arial" w:hAnsi="Arial" w:cs="Arial"/>
                <w:sz w:val="22"/>
                <w:szCs w:val="22"/>
              </w:rPr>
              <w:t xml:space="preserve"> VB</w:t>
            </w:r>
          </w:p>
          <w:p w14:paraId="148B1823" w14:textId="77777777" w:rsidR="00406976" w:rsidRPr="001A5111" w:rsidRDefault="00406976" w:rsidP="005B1D0C">
            <w:pPr>
              <w:rPr>
                <w:rFonts w:ascii="Arial" w:hAnsi="Arial" w:cs="Arial"/>
                <w:sz w:val="22"/>
                <w:szCs w:val="22"/>
              </w:rPr>
            </w:pPr>
            <w:r w:rsidRPr="001A5111">
              <w:rPr>
                <w:rFonts w:ascii="Arial" w:hAnsi="Arial" w:cs="Arial"/>
                <w:sz w:val="22"/>
                <w:szCs w:val="22"/>
              </w:rPr>
              <w:fldChar w:fldCharType="begin">
                <w:ffData>
                  <w:name w:val="Marcar9"/>
                  <w:enabled/>
                  <w:calcOnExit w:val="0"/>
                  <w:checkBox>
                    <w:sizeAuto/>
                    <w:default w:val="0"/>
                  </w:checkBox>
                </w:ffData>
              </w:fldChar>
            </w:r>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r w:rsidRPr="001A5111">
              <w:rPr>
                <w:rFonts w:ascii="Arial" w:hAnsi="Arial" w:cs="Arial"/>
                <w:sz w:val="22"/>
                <w:szCs w:val="22"/>
              </w:rPr>
              <w:t xml:space="preserve"> PHP</w:t>
            </w:r>
          </w:p>
          <w:p w14:paraId="3729A9E4" w14:textId="77777777" w:rsidR="00406976" w:rsidRPr="001A5111" w:rsidRDefault="00406976" w:rsidP="005B1D0C">
            <w:pPr>
              <w:rPr>
                <w:rFonts w:ascii="Arial" w:hAnsi="Arial" w:cs="Arial"/>
                <w:sz w:val="22"/>
                <w:szCs w:val="22"/>
              </w:rPr>
            </w:pPr>
            <w:r w:rsidRPr="001A5111">
              <w:rPr>
                <w:rFonts w:ascii="Arial" w:hAnsi="Arial" w:cs="Arial"/>
                <w:sz w:val="22"/>
                <w:szCs w:val="22"/>
              </w:rPr>
              <w:fldChar w:fldCharType="begin">
                <w:ffData>
                  <w:name w:val="Marcar10"/>
                  <w:enabled/>
                  <w:calcOnExit w:val="0"/>
                  <w:checkBox>
                    <w:sizeAuto/>
                    <w:default w:val="0"/>
                  </w:checkBox>
                </w:ffData>
              </w:fldChar>
            </w:r>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r w:rsidRPr="001A5111">
              <w:rPr>
                <w:rFonts w:ascii="Arial" w:hAnsi="Arial" w:cs="Arial"/>
                <w:sz w:val="22"/>
                <w:szCs w:val="22"/>
              </w:rPr>
              <w:t xml:space="preserve"> Java</w:t>
            </w:r>
          </w:p>
          <w:p w14:paraId="54676BFD" w14:textId="6BF1C8B9" w:rsidR="00406976" w:rsidRPr="001A5111" w:rsidRDefault="00873833" w:rsidP="001A5111">
            <w:pPr>
              <w:pStyle w:val="Prrafodelista"/>
              <w:ind w:left="0"/>
              <w:rPr>
                <w:rFonts w:ascii="Arial" w:hAnsi="Arial" w:cs="Arial"/>
                <w:sz w:val="22"/>
                <w:szCs w:val="22"/>
              </w:rPr>
            </w:pPr>
            <w:r w:rsidRPr="001A5111">
              <w:rPr>
                <w:rFonts w:ascii="Arial" w:hAnsi="Arial" w:cs="Arial"/>
                <w:sz w:val="22"/>
                <w:szCs w:val="22"/>
              </w:rPr>
              <w:fldChar w:fldCharType="begin">
                <w:ffData>
                  <w:name w:val=""/>
                  <w:enabled/>
                  <w:calcOnExit w:val="0"/>
                  <w:checkBox>
                    <w:sizeAuto/>
                    <w:default w:val="1"/>
                  </w:checkBox>
                </w:ffData>
              </w:fldChar>
            </w:r>
            <w:r w:rsidRPr="001A5111">
              <w:rPr>
                <w:rFonts w:ascii="Arial" w:hAnsi="Arial" w:cs="Arial"/>
                <w:sz w:val="22"/>
                <w:szCs w:val="22"/>
              </w:rPr>
              <w:instrText xml:space="preserve"> FORMCHECKBOX </w:instrText>
            </w:r>
            <w:r w:rsidRPr="001A5111">
              <w:rPr>
                <w:rFonts w:ascii="Arial" w:hAnsi="Arial" w:cs="Arial"/>
                <w:sz w:val="22"/>
                <w:szCs w:val="22"/>
              </w:rPr>
            </w:r>
            <w:r w:rsidRPr="001A5111">
              <w:rPr>
                <w:rFonts w:ascii="Arial" w:hAnsi="Arial" w:cs="Arial"/>
                <w:sz w:val="22"/>
                <w:szCs w:val="22"/>
              </w:rPr>
              <w:fldChar w:fldCharType="end"/>
            </w:r>
            <w:r w:rsidR="00406976" w:rsidRPr="001A5111">
              <w:rPr>
                <w:rFonts w:ascii="Arial" w:hAnsi="Arial" w:cs="Arial"/>
                <w:sz w:val="22"/>
                <w:szCs w:val="22"/>
              </w:rPr>
              <w:t xml:space="preserve"> JavaScript</w:t>
            </w:r>
          </w:p>
          <w:p w14:paraId="1EA6B2C9" w14:textId="77777777" w:rsidR="00406976" w:rsidRPr="001A5111" w:rsidRDefault="00406976" w:rsidP="005B1D0C">
            <w:pPr>
              <w:rPr>
                <w:rFonts w:ascii="Arial" w:hAnsi="Arial" w:cs="Arial"/>
                <w:sz w:val="22"/>
                <w:szCs w:val="22"/>
              </w:rPr>
            </w:pPr>
            <w:r w:rsidRPr="001A5111">
              <w:rPr>
                <w:rFonts w:ascii="Arial" w:hAnsi="Arial" w:cs="Arial"/>
                <w:sz w:val="22"/>
                <w:szCs w:val="22"/>
              </w:rPr>
              <w:fldChar w:fldCharType="begin">
                <w:ffData>
                  <w:name w:val="Marcar8"/>
                  <w:enabled/>
                  <w:calcOnExit w:val="0"/>
                  <w:checkBox>
                    <w:sizeAuto/>
                    <w:default w:val="0"/>
                  </w:checkBox>
                </w:ffData>
              </w:fldChar>
            </w:r>
            <w:r w:rsidRPr="001A5111">
              <w:rPr>
                <w:rFonts w:ascii="Arial" w:hAnsi="Arial" w:cs="Arial"/>
                <w:sz w:val="22"/>
                <w:szCs w:val="22"/>
              </w:rPr>
              <w:instrText xml:space="preserve"> FORMCHECKBOX </w:instrText>
            </w:r>
            <w:r w:rsidR="001A5111" w:rsidRPr="001A5111">
              <w:rPr>
                <w:rFonts w:ascii="Arial" w:hAnsi="Arial" w:cs="Arial"/>
                <w:sz w:val="22"/>
                <w:szCs w:val="22"/>
              </w:rPr>
            </w:r>
            <w:r w:rsidR="001A5111" w:rsidRPr="001A5111">
              <w:rPr>
                <w:rFonts w:ascii="Arial" w:hAnsi="Arial" w:cs="Arial"/>
                <w:sz w:val="22"/>
                <w:szCs w:val="22"/>
              </w:rPr>
              <w:fldChar w:fldCharType="separate"/>
            </w:r>
            <w:r w:rsidRPr="001A5111">
              <w:rPr>
                <w:rFonts w:ascii="Arial" w:hAnsi="Arial" w:cs="Arial"/>
                <w:sz w:val="22"/>
                <w:szCs w:val="22"/>
              </w:rPr>
              <w:fldChar w:fldCharType="end"/>
            </w:r>
            <w:r w:rsidRPr="001A5111">
              <w:rPr>
                <w:rFonts w:ascii="Arial" w:hAnsi="Arial" w:cs="Arial"/>
                <w:sz w:val="22"/>
                <w:szCs w:val="22"/>
              </w:rPr>
              <w:t xml:space="preserve"> </w:t>
            </w:r>
            <w:proofErr w:type="gramStart"/>
            <w:r w:rsidRPr="001A5111">
              <w:rPr>
                <w:rFonts w:ascii="Arial" w:hAnsi="Arial" w:cs="Arial"/>
                <w:sz w:val="22"/>
                <w:szCs w:val="22"/>
              </w:rPr>
              <w:t>Otro:_</w:t>
            </w:r>
            <w:proofErr w:type="gramEnd"/>
            <w:r w:rsidRPr="001A5111">
              <w:rPr>
                <w:rFonts w:ascii="Arial" w:hAnsi="Arial" w:cs="Arial"/>
                <w:sz w:val="22"/>
                <w:szCs w:val="22"/>
              </w:rPr>
              <w:t>__________________</w:t>
            </w:r>
          </w:p>
          <w:p w14:paraId="7C2595BE" w14:textId="77777777" w:rsidR="00406976" w:rsidRPr="001A5111" w:rsidRDefault="00406976" w:rsidP="0031230D">
            <w:pPr>
              <w:rPr>
                <w:rFonts w:ascii="Arial" w:hAnsi="Arial" w:cs="Arial"/>
                <w:sz w:val="22"/>
                <w:szCs w:val="22"/>
              </w:rPr>
            </w:pPr>
          </w:p>
        </w:tc>
        <w:tc>
          <w:tcPr>
            <w:tcW w:w="236" w:type="dxa"/>
            <w:shd w:val="clear" w:color="auto" w:fill="DEEAF6"/>
          </w:tcPr>
          <w:p w14:paraId="48EE9A3A" w14:textId="77777777" w:rsidR="00190F2A" w:rsidRPr="001A5111" w:rsidRDefault="00190F2A" w:rsidP="00190F2A">
            <w:pPr>
              <w:rPr>
                <w:rFonts w:ascii="Arial" w:hAnsi="Arial" w:cs="Arial"/>
                <w:b/>
                <w:sz w:val="22"/>
                <w:szCs w:val="22"/>
              </w:rPr>
            </w:pPr>
            <w:r w:rsidRPr="001A5111">
              <w:rPr>
                <w:rFonts w:ascii="Arial" w:hAnsi="Arial" w:cs="Arial"/>
                <w:b/>
                <w:sz w:val="22"/>
                <w:szCs w:val="22"/>
              </w:rPr>
              <w:t>Versión</w:t>
            </w:r>
          </w:p>
          <w:p w14:paraId="049F74D2" w14:textId="77777777"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p w14:paraId="74515648" w14:textId="77777777"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p w14:paraId="6F67F89F" w14:textId="77777777"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p w14:paraId="02B9DE55" w14:textId="77777777"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p w14:paraId="2F930C04" w14:textId="7289F6BE"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w:t>
            </w:r>
            <w:r w:rsidR="00873833" w:rsidRPr="001A5111">
              <w:rPr>
                <w:rFonts w:ascii="Arial" w:hAnsi="Arial" w:cs="Arial"/>
                <w:b/>
                <w:color w:val="D9D9D9"/>
                <w:sz w:val="22"/>
                <w:szCs w:val="22"/>
              </w:rPr>
              <w:t>2018</w:t>
            </w:r>
            <w:r w:rsidRPr="001A5111">
              <w:rPr>
                <w:rFonts w:ascii="Arial" w:hAnsi="Arial" w:cs="Arial"/>
                <w:b/>
                <w:color w:val="D9D9D9"/>
                <w:sz w:val="22"/>
                <w:szCs w:val="22"/>
              </w:rPr>
              <w:t>__</w:t>
            </w:r>
          </w:p>
          <w:p w14:paraId="3740C495" w14:textId="77777777" w:rsidR="00406976"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p w14:paraId="4AC24B6A" w14:textId="77777777" w:rsidR="00190F2A" w:rsidRPr="001A5111" w:rsidRDefault="00190F2A" w:rsidP="00190F2A">
            <w:pPr>
              <w:rPr>
                <w:rFonts w:ascii="Arial" w:hAnsi="Arial" w:cs="Arial"/>
                <w:b/>
                <w:color w:val="D9D9D9"/>
                <w:sz w:val="22"/>
                <w:szCs w:val="22"/>
              </w:rPr>
            </w:pPr>
            <w:r w:rsidRPr="001A5111">
              <w:rPr>
                <w:rFonts w:ascii="Arial" w:hAnsi="Arial" w:cs="Arial"/>
                <w:b/>
                <w:color w:val="D9D9D9"/>
                <w:sz w:val="22"/>
                <w:szCs w:val="22"/>
              </w:rPr>
              <w:t>_______</w:t>
            </w:r>
          </w:p>
        </w:tc>
      </w:tr>
      <w:tr w:rsidR="001A5111" w:rsidRPr="008C2396" w14:paraId="0E53D81A" w14:textId="77777777" w:rsidTr="001A5111">
        <w:trPr>
          <w:trHeight w:val="182"/>
        </w:trPr>
        <w:tc>
          <w:tcPr>
            <w:tcW w:w="2836" w:type="dxa"/>
            <w:shd w:val="clear" w:color="auto" w:fill="auto"/>
          </w:tcPr>
          <w:p w14:paraId="52050F81" w14:textId="77777777" w:rsidR="00CF1DBE" w:rsidRPr="001A5111" w:rsidRDefault="00F8500A" w:rsidP="000C0F24">
            <w:pPr>
              <w:rPr>
                <w:rFonts w:ascii="Arial" w:hAnsi="Arial" w:cs="Arial"/>
                <w:b/>
                <w:bCs/>
                <w:sz w:val="22"/>
                <w:szCs w:val="22"/>
              </w:rPr>
            </w:pPr>
            <w:r w:rsidRPr="001A5111">
              <w:rPr>
                <w:rFonts w:ascii="Arial" w:hAnsi="Arial" w:cs="Arial"/>
                <w:b/>
                <w:bCs/>
                <w:sz w:val="22"/>
                <w:szCs w:val="22"/>
              </w:rPr>
              <w:t xml:space="preserve">Viabilidad </w:t>
            </w:r>
            <w:r w:rsidR="00E351AD" w:rsidRPr="001A5111">
              <w:rPr>
                <w:rFonts w:ascii="Arial" w:hAnsi="Arial" w:cs="Arial"/>
                <w:b/>
                <w:bCs/>
                <w:sz w:val="22"/>
                <w:szCs w:val="22"/>
              </w:rPr>
              <w:t>Técnica</w:t>
            </w:r>
          </w:p>
        </w:tc>
        <w:tc>
          <w:tcPr>
            <w:tcW w:w="6770" w:type="dxa"/>
            <w:gridSpan w:val="5"/>
            <w:shd w:val="clear" w:color="auto" w:fill="auto"/>
          </w:tcPr>
          <w:p w14:paraId="0FE855AC" w14:textId="77777777" w:rsidR="00873833" w:rsidRPr="001A5111" w:rsidRDefault="006650FC" w:rsidP="00DD4EC2">
            <w:pPr>
              <w:rPr>
                <w:rFonts w:ascii="Arial" w:hAnsi="Arial" w:cs="Arial"/>
                <w:sz w:val="22"/>
                <w:szCs w:val="22"/>
              </w:rPr>
            </w:pPr>
            <w:r w:rsidRPr="001A5111">
              <w:rPr>
                <w:rFonts w:ascii="Arial" w:hAnsi="Arial" w:cs="Arial"/>
                <w:sz w:val="22"/>
                <w:szCs w:val="22"/>
              </w:rPr>
              <w:t xml:space="preserve">Luego de adelantado el análisis de los requisitos </w:t>
            </w:r>
            <w:r w:rsidR="005E40B5" w:rsidRPr="001A5111">
              <w:rPr>
                <w:rFonts w:ascii="Arial" w:hAnsi="Arial" w:cs="Arial"/>
                <w:sz w:val="22"/>
                <w:szCs w:val="22"/>
              </w:rPr>
              <w:t>y</w:t>
            </w:r>
            <w:r w:rsidRPr="001A5111">
              <w:rPr>
                <w:rFonts w:ascii="Arial" w:hAnsi="Arial" w:cs="Arial"/>
                <w:sz w:val="22"/>
                <w:szCs w:val="22"/>
              </w:rPr>
              <w:t xml:space="preserve"> </w:t>
            </w:r>
            <w:r w:rsidR="0087786E" w:rsidRPr="001A5111">
              <w:rPr>
                <w:rFonts w:ascii="Arial" w:hAnsi="Arial" w:cs="Arial"/>
                <w:sz w:val="22"/>
                <w:szCs w:val="22"/>
              </w:rPr>
              <w:t>requerimientos</w:t>
            </w:r>
            <w:r w:rsidRPr="001A5111">
              <w:rPr>
                <w:rFonts w:ascii="Arial" w:hAnsi="Arial" w:cs="Arial"/>
                <w:sz w:val="22"/>
                <w:szCs w:val="22"/>
              </w:rPr>
              <w:t xml:space="preserve"> es viable proponer una solución técnica para esta solicitud: </w:t>
            </w:r>
          </w:p>
          <w:p w14:paraId="2730986A" w14:textId="70BCA3E4" w:rsidR="000C0F24" w:rsidRPr="001A5111" w:rsidRDefault="006650FC" w:rsidP="00DD4EC2">
            <w:pPr>
              <w:rPr>
                <w:rFonts w:ascii="Arial" w:hAnsi="Arial" w:cs="Arial"/>
                <w:sz w:val="22"/>
                <w:szCs w:val="22"/>
              </w:rPr>
            </w:pPr>
            <w:r w:rsidRPr="001A5111">
              <w:rPr>
                <w:rFonts w:ascii="Arial" w:hAnsi="Arial" w:cs="Arial"/>
                <w:sz w:val="22"/>
                <w:szCs w:val="22"/>
              </w:rPr>
              <w:t>SI (</w:t>
            </w:r>
            <w:proofErr w:type="gramStart"/>
            <w:r w:rsidR="00873833" w:rsidRPr="001A5111">
              <w:rPr>
                <w:rFonts w:ascii="Arial" w:hAnsi="Arial" w:cs="Arial"/>
                <w:sz w:val="22"/>
                <w:szCs w:val="22"/>
              </w:rPr>
              <w:t>X</w:t>
            </w:r>
            <w:r w:rsidR="005B1526" w:rsidRPr="001A5111">
              <w:rPr>
                <w:rFonts w:ascii="Arial" w:hAnsi="Arial" w:cs="Arial"/>
                <w:sz w:val="22"/>
                <w:szCs w:val="22"/>
              </w:rPr>
              <w:t xml:space="preserve"> </w:t>
            </w:r>
            <w:r w:rsidRPr="001A5111">
              <w:rPr>
                <w:rFonts w:ascii="Arial" w:hAnsi="Arial" w:cs="Arial"/>
                <w:sz w:val="22"/>
                <w:szCs w:val="22"/>
              </w:rPr>
              <w:t>)</w:t>
            </w:r>
            <w:proofErr w:type="gramEnd"/>
            <w:r w:rsidRPr="001A5111">
              <w:rPr>
                <w:rFonts w:ascii="Arial" w:hAnsi="Arial" w:cs="Arial"/>
                <w:sz w:val="22"/>
                <w:szCs w:val="22"/>
              </w:rPr>
              <w:t xml:space="preserve"> N</w:t>
            </w:r>
            <w:r w:rsidR="00C63992" w:rsidRPr="001A5111">
              <w:rPr>
                <w:rFonts w:ascii="Arial" w:hAnsi="Arial" w:cs="Arial"/>
                <w:sz w:val="22"/>
                <w:szCs w:val="22"/>
              </w:rPr>
              <w:t>O</w:t>
            </w:r>
            <w:r w:rsidRPr="001A5111">
              <w:rPr>
                <w:rFonts w:ascii="Arial" w:hAnsi="Arial" w:cs="Arial"/>
                <w:sz w:val="22"/>
                <w:szCs w:val="22"/>
              </w:rPr>
              <w:t xml:space="preserve"> (</w:t>
            </w:r>
            <w:r w:rsidR="005B1526" w:rsidRPr="001A5111">
              <w:rPr>
                <w:rFonts w:ascii="Arial" w:hAnsi="Arial" w:cs="Arial"/>
                <w:sz w:val="22"/>
                <w:szCs w:val="22"/>
              </w:rPr>
              <w:t xml:space="preserve"> </w:t>
            </w:r>
            <w:r w:rsidRPr="001A5111">
              <w:rPr>
                <w:rFonts w:ascii="Arial" w:hAnsi="Arial" w:cs="Arial"/>
                <w:sz w:val="22"/>
                <w:szCs w:val="22"/>
              </w:rPr>
              <w:t>)</w:t>
            </w:r>
          </w:p>
        </w:tc>
      </w:tr>
    </w:tbl>
    <w:p w14:paraId="41961CC3" w14:textId="77777777" w:rsidR="000A71D8" w:rsidRPr="008C2396" w:rsidRDefault="000A71D8" w:rsidP="003D4A48">
      <w:pPr>
        <w:rPr>
          <w:rFonts w:ascii="Arial" w:hAnsi="Arial" w:cs="Arial"/>
          <w:b/>
          <w:sz w:val="28"/>
          <w:szCs w:val="28"/>
          <w:lang w:val="es-CO"/>
        </w:rPr>
      </w:pPr>
    </w:p>
    <w:p w14:paraId="36DA2AF9"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8C2396" w14:paraId="52A507B2" w14:textId="77777777" w:rsidTr="001F27E7">
        <w:tc>
          <w:tcPr>
            <w:tcW w:w="4112" w:type="dxa"/>
            <w:shd w:val="clear" w:color="auto" w:fill="A6A6A6"/>
          </w:tcPr>
          <w:p w14:paraId="6AAF6CE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51" w:type="dxa"/>
            <w:shd w:val="clear" w:color="auto" w:fill="A6A6A6"/>
          </w:tcPr>
          <w:p w14:paraId="66F1703F"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576BFFAB"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511" w:type="dxa"/>
            <w:shd w:val="clear" w:color="auto" w:fill="A6A6A6"/>
          </w:tcPr>
          <w:p w14:paraId="653C3AB4"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5935B996" w14:textId="77777777" w:rsidTr="001F27E7">
        <w:tc>
          <w:tcPr>
            <w:tcW w:w="4112" w:type="dxa"/>
            <w:shd w:val="clear" w:color="auto" w:fill="auto"/>
          </w:tcPr>
          <w:p w14:paraId="20251E9E" w14:textId="3D511B84"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Cliente 1</w:t>
            </w:r>
          </w:p>
        </w:tc>
        <w:tc>
          <w:tcPr>
            <w:tcW w:w="2551" w:type="dxa"/>
            <w:shd w:val="clear" w:color="auto" w:fill="auto"/>
          </w:tcPr>
          <w:p w14:paraId="4B145CE7" w14:textId="218FDC53"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Despacho Privado</w:t>
            </w:r>
          </w:p>
        </w:tc>
        <w:tc>
          <w:tcPr>
            <w:tcW w:w="1316" w:type="dxa"/>
            <w:shd w:val="clear" w:color="auto" w:fill="auto"/>
          </w:tcPr>
          <w:p w14:paraId="673CEB06" w14:textId="47C7BC12"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XXX </w:t>
            </w:r>
            <w:proofErr w:type="spellStart"/>
            <w:r>
              <w:rPr>
                <w:rFonts w:ascii="Arial" w:hAnsi="Arial" w:cs="Arial"/>
                <w:b/>
                <w:bCs/>
                <w:sz w:val="22"/>
                <w:szCs w:val="22"/>
              </w:rPr>
              <w:t>XXX</w:t>
            </w:r>
            <w:proofErr w:type="spellEnd"/>
            <w:r>
              <w:rPr>
                <w:rFonts w:ascii="Arial" w:hAnsi="Arial" w:cs="Arial"/>
                <w:b/>
                <w:bCs/>
                <w:sz w:val="22"/>
                <w:szCs w:val="22"/>
              </w:rPr>
              <w:t xml:space="preserve"> XXXX</w:t>
            </w:r>
          </w:p>
        </w:tc>
        <w:tc>
          <w:tcPr>
            <w:tcW w:w="2511" w:type="dxa"/>
            <w:shd w:val="clear" w:color="auto" w:fill="auto"/>
          </w:tcPr>
          <w:p w14:paraId="27112E9B"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8B73D8" w:rsidRPr="008C2396" w14:paraId="002B1FBC" w14:textId="77777777" w:rsidTr="001F27E7">
        <w:tc>
          <w:tcPr>
            <w:tcW w:w="4112" w:type="dxa"/>
            <w:shd w:val="clear" w:color="auto" w:fill="auto"/>
          </w:tcPr>
          <w:p w14:paraId="7D1DA20E" w14:textId="172D1999"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Enrique Ramos (Encargado y desarrollador del proyecto)</w:t>
            </w:r>
          </w:p>
        </w:tc>
        <w:tc>
          <w:tcPr>
            <w:tcW w:w="2551" w:type="dxa"/>
            <w:shd w:val="clear" w:color="auto" w:fill="auto"/>
          </w:tcPr>
          <w:p w14:paraId="74DEE8DF" w14:textId="4564A0C6"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proofErr w:type="spellStart"/>
            <w:r>
              <w:rPr>
                <w:rFonts w:ascii="Arial" w:hAnsi="Arial" w:cs="Arial"/>
                <w:b/>
                <w:bCs/>
                <w:sz w:val="22"/>
                <w:szCs w:val="22"/>
              </w:rPr>
              <w:t>Launch</w:t>
            </w:r>
            <w:proofErr w:type="spellEnd"/>
            <w:r>
              <w:rPr>
                <w:rFonts w:ascii="Arial" w:hAnsi="Arial" w:cs="Arial"/>
                <w:b/>
                <w:bCs/>
                <w:sz w:val="22"/>
                <w:szCs w:val="22"/>
              </w:rPr>
              <w:t xml:space="preserve"> X Front </w:t>
            </w:r>
            <w:proofErr w:type="spellStart"/>
            <w:r>
              <w:rPr>
                <w:rFonts w:ascii="Arial" w:hAnsi="Arial" w:cs="Arial"/>
                <w:b/>
                <w:bCs/>
                <w:sz w:val="22"/>
                <w:szCs w:val="22"/>
              </w:rPr>
              <w:t>end</w:t>
            </w:r>
            <w:proofErr w:type="spellEnd"/>
          </w:p>
        </w:tc>
        <w:tc>
          <w:tcPr>
            <w:tcW w:w="1316" w:type="dxa"/>
            <w:shd w:val="clear" w:color="auto" w:fill="auto"/>
          </w:tcPr>
          <w:p w14:paraId="2698A188" w14:textId="3C373D6D" w:rsidR="008B73D8" w:rsidRPr="008C2396" w:rsidRDefault="001F27E7"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 xml:space="preserve">XXX </w:t>
            </w:r>
            <w:proofErr w:type="spellStart"/>
            <w:r>
              <w:rPr>
                <w:rFonts w:ascii="Arial" w:hAnsi="Arial" w:cs="Arial"/>
                <w:b/>
                <w:bCs/>
                <w:sz w:val="22"/>
                <w:szCs w:val="22"/>
              </w:rPr>
              <w:t>XXX</w:t>
            </w:r>
            <w:proofErr w:type="spellEnd"/>
            <w:r>
              <w:rPr>
                <w:rFonts w:ascii="Arial" w:hAnsi="Arial" w:cs="Arial"/>
                <w:b/>
                <w:bCs/>
                <w:sz w:val="22"/>
                <w:szCs w:val="22"/>
              </w:rPr>
              <w:t xml:space="preserve"> XXXX</w:t>
            </w:r>
          </w:p>
        </w:tc>
        <w:tc>
          <w:tcPr>
            <w:tcW w:w="2511" w:type="dxa"/>
            <w:shd w:val="clear" w:color="auto" w:fill="auto"/>
          </w:tcPr>
          <w:p w14:paraId="4879B53F" w14:textId="77777777" w:rsidR="008B73D8" w:rsidRPr="008C2396" w:rsidRDefault="008B73D8" w:rsidP="0031230D">
            <w:pPr>
              <w:pStyle w:val="Piedepgina"/>
              <w:tabs>
                <w:tab w:val="clear" w:pos="4252"/>
                <w:tab w:val="clear" w:pos="8504"/>
              </w:tabs>
              <w:spacing w:line="360" w:lineRule="auto"/>
              <w:jc w:val="both"/>
              <w:rPr>
                <w:rFonts w:ascii="Arial" w:hAnsi="Arial" w:cs="Arial"/>
                <w:b/>
                <w:bCs/>
                <w:sz w:val="22"/>
                <w:szCs w:val="22"/>
              </w:rPr>
            </w:pPr>
          </w:p>
        </w:tc>
      </w:tr>
      <w:tr w:rsidR="001F27E7" w:rsidRPr="008C2396" w14:paraId="7024B8B8" w14:textId="77777777" w:rsidTr="001F27E7">
        <w:tc>
          <w:tcPr>
            <w:tcW w:w="4112" w:type="dxa"/>
            <w:shd w:val="clear" w:color="auto" w:fill="auto"/>
          </w:tcPr>
          <w:p w14:paraId="116D2DB7" w14:textId="77777777" w:rsidR="001F27E7" w:rsidRPr="008C2396" w:rsidRDefault="001F27E7"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47F84B9" w14:textId="77777777" w:rsidR="001F27E7" w:rsidRPr="008C2396" w:rsidRDefault="001F27E7"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B137ABD" w14:textId="77777777" w:rsidR="001F27E7" w:rsidRPr="008C2396" w:rsidRDefault="001F27E7" w:rsidP="0031230D">
            <w:pPr>
              <w:pStyle w:val="Piedepgina"/>
              <w:tabs>
                <w:tab w:val="clear" w:pos="4252"/>
                <w:tab w:val="clear" w:pos="8504"/>
              </w:tabs>
              <w:spacing w:line="360" w:lineRule="auto"/>
              <w:jc w:val="both"/>
              <w:rPr>
                <w:rFonts w:ascii="Arial" w:hAnsi="Arial" w:cs="Arial"/>
                <w:b/>
                <w:bCs/>
                <w:sz w:val="22"/>
                <w:szCs w:val="22"/>
              </w:rPr>
            </w:pPr>
          </w:p>
        </w:tc>
        <w:tc>
          <w:tcPr>
            <w:tcW w:w="2511" w:type="dxa"/>
            <w:shd w:val="clear" w:color="auto" w:fill="auto"/>
          </w:tcPr>
          <w:p w14:paraId="4558864B" w14:textId="77777777" w:rsidR="001F27E7" w:rsidRPr="008C2396" w:rsidRDefault="001F27E7" w:rsidP="0031230D">
            <w:pPr>
              <w:pStyle w:val="Piedepgina"/>
              <w:tabs>
                <w:tab w:val="clear" w:pos="4252"/>
                <w:tab w:val="clear" w:pos="8504"/>
              </w:tabs>
              <w:spacing w:line="360" w:lineRule="auto"/>
              <w:jc w:val="both"/>
              <w:rPr>
                <w:rFonts w:ascii="Arial" w:hAnsi="Arial" w:cs="Arial"/>
                <w:b/>
                <w:bCs/>
                <w:sz w:val="22"/>
                <w:szCs w:val="22"/>
              </w:rPr>
            </w:pPr>
          </w:p>
        </w:tc>
      </w:tr>
    </w:tbl>
    <w:p w14:paraId="151893D2"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p w14:paraId="6AEBAA11" w14:textId="77777777" w:rsidR="006844B1" w:rsidRPr="008C2396" w:rsidRDefault="006844B1" w:rsidP="00E15918">
      <w:pPr>
        <w:jc w:val="center"/>
        <w:rPr>
          <w:rFonts w:ascii="Arial" w:hAnsi="Arial" w:cs="Arial"/>
          <w:b/>
          <w:sz w:val="28"/>
          <w:szCs w:val="28"/>
        </w:rPr>
      </w:pPr>
    </w:p>
    <w:tbl>
      <w:tblPr>
        <w:tblW w:w="807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3"/>
        <w:gridCol w:w="1761"/>
        <w:gridCol w:w="387"/>
        <w:gridCol w:w="1152"/>
        <w:gridCol w:w="1460"/>
        <w:gridCol w:w="126"/>
        <w:gridCol w:w="1028"/>
        <w:gridCol w:w="992"/>
        <w:gridCol w:w="891"/>
        <w:gridCol w:w="670"/>
      </w:tblGrid>
      <w:tr w:rsidR="001A5111" w:rsidRPr="008C2396" w14:paraId="4443A653" w14:textId="77777777" w:rsidTr="001A5111">
        <w:trPr>
          <w:trHeight w:val="182"/>
        </w:trPr>
        <w:tc>
          <w:tcPr>
            <w:tcW w:w="2613" w:type="dxa"/>
            <w:gridSpan w:val="3"/>
            <w:tcBorders>
              <w:top w:val="single" w:sz="4" w:space="0" w:color="4472C4"/>
              <w:left w:val="single" w:sz="4" w:space="0" w:color="4472C4"/>
              <w:bottom w:val="single" w:sz="4" w:space="0" w:color="4472C4"/>
              <w:right w:val="nil"/>
            </w:tcBorders>
            <w:shd w:val="clear" w:color="auto" w:fill="4472C4"/>
          </w:tcPr>
          <w:p w14:paraId="6DE832A7" w14:textId="77777777" w:rsidR="000E42E9" w:rsidRPr="001A5111" w:rsidRDefault="00EE57A9" w:rsidP="001A5111">
            <w:pPr>
              <w:jc w:val="center"/>
              <w:rPr>
                <w:rFonts w:ascii="Arial" w:hAnsi="Arial" w:cs="Arial"/>
                <w:b/>
                <w:bCs/>
                <w:color w:val="FFFFFF"/>
                <w:sz w:val="22"/>
                <w:szCs w:val="22"/>
              </w:rPr>
            </w:pPr>
            <w:r w:rsidRPr="001A5111">
              <w:rPr>
                <w:rFonts w:ascii="Arial" w:hAnsi="Arial" w:cs="Arial"/>
                <w:b/>
                <w:bCs/>
                <w:color w:val="FFFFFF"/>
                <w:sz w:val="22"/>
                <w:szCs w:val="22"/>
              </w:rPr>
              <w:t xml:space="preserve">Responsable </w:t>
            </w:r>
          </w:p>
        </w:tc>
        <w:tc>
          <w:tcPr>
            <w:tcW w:w="2613" w:type="dxa"/>
            <w:gridSpan w:val="2"/>
            <w:tcBorders>
              <w:top w:val="single" w:sz="4" w:space="0" w:color="4472C4"/>
              <w:left w:val="nil"/>
              <w:bottom w:val="single" w:sz="4" w:space="0" w:color="4472C4"/>
              <w:right w:val="nil"/>
            </w:tcBorders>
            <w:shd w:val="clear" w:color="auto" w:fill="4472C4"/>
          </w:tcPr>
          <w:p w14:paraId="7FEC20D5" w14:textId="77777777" w:rsidR="000E42E9" w:rsidRPr="001A5111" w:rsidRDefault="000E42E9" w:rsidP="001A5111">
            <w:pPr>
              <w:jc w:val="center"/>
              <w:rPr>
                <w:rFonts w:ascii="Arial" w:hAnsi="Arial" w:cs="Arial"/>
                <w:b/>
                <w:bCs/>
                <w:color w:val="FFFFFF"/>
                <w:sz w:val="22"/>
                <w:szCs w:val="22"/>
              </w:rPr>
            </w:pPr>
          </w:p>
        </w:tc>
        <w:tc>
          <w:tcPr>
            <w:tcW w:w="2613" w:type="dxa"/>
            <w:gridSpan w:val="4"/>
            <w:tcBorders>
              <w:top w:val="single" w:sz="4" w:space="0" w:color="4472C4"/>
              <w:left w:val="nil"/>
              <w:bottom w:val="single" w:sz="4" w:space="0" w:color="4472C4"/>
              <w:right w:val="nil"/>
            </w:tcBorders>
            <w:shd w:val="clear" w:color="auto" w:fill="4472C4"/>
          </w:tcPr>
          <w:p w14:paraId="20B48870" w14:textId="77777777" w:rsidR="000E42E9" w:rsidRPr="001A5111" w:rsidRDefault="00EE57A9" w:rsidP="001A5111">
            <w:pPr>
              <w:jc w:val="center"/>
              <w:rPr>
                <w:rFonts w:ascii="Arial" w:hAnsi="Arial" w:cs="Arial"/>
                <w:b/>
                <w:bCs/>
                <w:color w:val="FFFFFF"/>
                <w:sz w:val="22"/>
                <w:szCs w:val="22"/>
              </w:rPr>
            </w:pPr>
            <w:r w:rsidRPr="001A5111">
              <w:rPr>
                <w:rFonts w:ascii="Arial" w:hAnsi="Arial" w:cs="Arial"/>
                <w:b/>
                <w:bCs/>
                <w:color w:val="FFFFFF"/>
                <w:sz w:val="22"/>
                <w:szCs w:val="22"/>
              </w:rPr>
              <w:t>Fecha</w:t>
            </w:r>
          </w:p>
        </w:tc>
        <w:tc>
          <w:tcPr>
            <w:tcW w:w="236" w:type="dxa"/>
            <w:tcBorders>
              <w:top w:val="single" w:sz="4" w:space="0" w:color="4472C4"/>
              <w:left w:val="nil"/>
              <w:bottom w:val="single" w:sz="4" w:space="0" w:color="4472C4"/>
              <w:right w:val="single" w:sz="4" w:space="0" w:color="4472C4"/>
            </w:tcBorders>
            <w:shd w:val="clear" w:color="auto" w:fill="4472C4"/>
          </w:tcPr>
          <w:p w14:paraId="48E2EA4F" w14:textId="77777777" w:rsidR="000E42E9" w:rsidRPr="001A5111" w:rsidRDefault="000E42E9" w:rsidP="001A5111">
            <w:pPr>
              <w:jc w:val="center"/>
              <w:rPr>
                <w:rFonts w:ascii="Arial" w:hAnsi="Arial" w:cs="Arial"/>
                <w:b/>
                <w:bCs/>
                <w:color w:val="FFFFFF"/>
                <w:sz w:val="22"/>
                <w:szCs w:val="22"/>
              </w:rPr>
            </w:pPr>
          </w:p>
        </w:tc>
      </w:tr>
      <w:tr w:rsidR="00BB0598" w:rsidRPr="008C2396" w14:paraId="19EC310D" w14:textId="77777777" w:rsidTr="001A5111">
        <w:trPr>
          <w:trHeight w:val="182"/>
        </w:trPr>
        <w:tc>
          <w:tcPr>
            <w:tcW w:w="8070" w:type="dxa"/>
            <w:gridSpan w:val="10"/>
            <w:shd w:val="clear" w:color="auto" w:fill="D9E2F3"/>
          </w:tcPr>
          <w:p w14:paraId="72509EE2" w14:textId="77777777" w:rsidR="00BB0598" w:rsidRPr="001A5111" w:rsidRDefault="00E75F93" w:rsidP="001A5111">
            <w:pPr>
              <w:jc w:val="center"/>
              <w:rPr>
                <w:rFonts w:ascii="Arial" w:hAnsi="Arial" w:cs="Arial"/>
                <w:b/>
                <w:bCs/>
                <w:sz w:val="22"/>
                <w:szCs w:val="22"/>
              </w:rPr>
            </w:pPr>
            <w:r w:rsidRPr="001A5111">
              <w:rPr>
                <w:rFonts w:ascii="Arial" w:hAnsi="Arial" w:cs="Arial"/>
                <w:b/>
                <w:bCs/>
                <w:sz w:val="22"/>
                <w:szCs w:val="22"/>
              </w:rPr>
              <w:t>Plan estratégico de fases del proyecto</w:t>
            </w:r>
          </w:p>
        </w:tc>
      </w:tr>
      <w:tr w:rsidR="001A5111" w:rsidRPr="008C2396" w14:paraId="6743F106" w14:textId="77777777" w:rsidTr="001A5111">
        <w:trPr>
          <w:trHeight w:val="226"/>
        </w:trPr>
        <w:tc>
          <w:tcPr>
            <w:tcW w:w="463" w:type="dxa"/>
            <w:shd w:val="clear" w:color="auto" w:fill="auto"/>
          </w:tcPr>
          <w:p w14:paraId="15227766" w14:textId="77777777" w:rsidR="001E1737" w:rsidRPr="001A5111" w:rsidRDefault="001E1737" w:rsidP="001E1737">
            <w:pPr>
              <w:rPr>
                <w:rFonts w:ascii="Arial" w:hAnsi="Arial" w:cs="Arial"/>
                <w:b/>
                <w:bCs/>
                <w:sz w:val="22"/>
                <w:szCs w:val="22"/>
                <w:lang w:val="es-CO"/>
              </w:rPr>
            </w:pPr>
            <w:proofErr w:type="spellStart"/>
            <w:r w:rsidRPr="001A5111">
              <w:rPr>
                <w:rFonts w:ascii="Arial" w:hAnsi="Arial" w:cs="Arial"/>
                <w:b/>
                <w:bCs/>
                <w:sz w:val="22"/>
                <w:szCs w:val="22"/>
                <w:lang w:val="es-CO"/>
              </w:rPr>
              <w:t>N°</w:t>
            </w:r>
            <w:proofErr w:type="spellEnd"/>
          </w:p>
        </w:tc>
        <w:tc>
          <w:tcPr>
            <w:tcW w:w="1763" w:type="dxa"/>
            <w:shd w:val="clear" w:color="auto" w:fill="auto"/>
          </w:tcPr>
          <w:p w14:paraId="664B35F4" w14:textId="77777777" w:rsidR="001E1737" w:rsidRPr="001A5111" w:rsidRDefault="001E1737" w:rsidP="001E1737">
            <w:pPr>
              <w:rPr>
                <w:rFonts w:ascii="Arial" w:hAnsi="Arial" w:cs="Arial"/>
                <w:b/>
                <w:sz w:val="22"/>
                <w:szCs w:val="22"/>
                <w:lang w:val="es-CO"/>
              </w:rPr>
            </w:pPr>
            <w:r w:rsidRPr="001A5111">
              <w:rPr>
                <w:rFonts w:ascii="Arial" w:hAnsi="Arial" w:cs="Arial"/>
                <w:b/>
                <w:sz w:val="22"/>
                <w:szCs w:val="22"/>
                <w:lang w:val="es-CO"/>
              </w:rPr>
              <w:t>Nombre Etapa</w:t>
            </w:r>
          </w:p>
        </w:tc>
        <w:tc>
          <w:tcPr>
            <w:tcW w:w="1540" w:type="dxa"/>
            <w:gridSpan w:val="2"/>
            <w:shd w:val="clear" w:color="auto" w:fill="auto"/>
          </w:tcPr>
          <w:p w14:paraId="6E61D0CB" w14:textId="77777777" w:rsidR="001E1737" w:rsidRPr="001A5111" w:rsidRDefault="001E1737" w:rsidP="001E1737">
            <w:pPr>
              <w:rPr>
                <w:rFonts w:ascii="Arial" w:hAnsi="Arial" w:cs="Arial"/>
                <w:b/>
                <w:sz w:val="22"/>
                <w:szCs w:val="22"/>
                <w:lang w:val="es-CO"/>
              </w:rPr>
            </w:pPr>
            <w:r w:rsidRPr="001A5111">
              <w:rPr>
                <w:rFonts w:ascii="Arial" w:hAnsi="Arial" w:cs="Arial"/>
                <w:b/>
                <w:sz w:val="22"/>
                <w:szCs w:val="22"/>
                <w:lang w:val="es-CO"/>
              </w:rPr>
              <w:t xml:space="preserve">Actividad </w:t>
            </w:r>
          </w:p>
        </w:tc>
        <w:tc>
          <w:tcPr>
            <w:tcW w:w="1586" w:type="dxa"/>
            <w:gridSpan w:val="2"/>
            <w:shd w:val="clear" w:color="auto" w:fill="auto"/>
          </w:tcPr>
          <w:p w14:paraId="3993DEF4" w14:textId="77777777" w:rsidR="001E1737" w:rsidRPr="001A5111" w:rsidRDefault="00BC1DA8" w:rsidP="001E1737">
            <w:pPr>
              <w:rPr>
                <w:rFonts w:ascii="Arial" w:hAnsi="Arial" w:cs="Arial"/>
                <w:b/>
                <w:sz w:val="22"/>
                <w:szCs w:val="22"/>
                <w:lang w:val="es-CO"/>
              </w:rPr>
            </w:pPr>
            <w:r w:rsidRPr="001A5111">
              <w:rPr>
                <w:rFonts w:ascii="Arial" w:hAnsi="Arial" w:cs="Arial"/>
                <w:b/>
                <w:sz w:val="22"/>
                <w:szCs w:val="22"/>
                <w:lang w:val="es-CO"/>
              </w:rPr>
              <w:t xml:space="preserve">Rol </w:t>
            </w:r>
            <w:r w:rsidR="001E1737" w:rsidRPr="001A5111">
              <w:rPr>
                <w:rFonts w:ascii="Arial" w:hAnsi="Arial" w:cs="Arial"/>
                <w:b/>
                <w:sz w:val="22"/>
                <w:szCs w:val="22"/>
                <w:lang w:val="es-CO"/>
              </w:rPr>
              <w:t>Responsable</w:t>
            </w:r>
          </w:p>
        </w:tc>
        <w:tc>
          <w:tcPr>
            <w:tcW w:w="1028" w:type="dxa"/>
            <w:shd w:val="clear" w:color="auto" w:fill="auto"/>
          </w:tcPr>
          <w:p w14:paraId="78DCFCFF" w14:textId="77777777" w:rsidR="001E1737" w:rsidRPr="001A5111" w:rsidRDefault="001E1737" w:rsidP="001E1737">
            <w:pPr>
              <w:rPr>
                <w:rFonts w:ascii="Arial" w:hAnsi="Arial" w:cs="Arial"/>
                <w:b/>
                <w:sz w:val="22"/>
                <w:szCs w:val="22"/>
                <w:lang w:val="es-CO"/>
              </w:rPr>
            </w:pPr>
            <w:r w:rsidRPr="001A5111">
              <w:rPr>
                <w:rFonts w:ascii="Arial" w:hAnsi="Arial" w:cs="Arial"/>
                <w:b/>
                <w:sz w:val="22"/>
                <w:szCs w:val="22"/>
                <w:lang w:val="es-CO"/>
              </w:rPr>
              <w:t>Fecha Inicio</w:t>
            </w:r>
          </w:p>
        </w:tc>
        <w:tc>
          <w:tcPr>
            <w:tcW w:w="992" w:type="dxa"/>
            <w:shd w:val="clear" w:color="auto" w:fill="auto"/>
          </w:tcPr>
          <w:p w14:paraId="50E2B1FB" w14:textId="77777777" w:rsidR="001E1737" w:rsidRPr="001A5111" w:rsidRDefault="001E1737" w:rsidP="001E1737">
            <w:pPr>
              <w:rPr>
                <w:rFonts w:ascii="Arial" w:hAnsi="Arial" w:cs="Arial"/>
                <w:b/>
                <w:sz w:val="22"/>
                <w:szCs w:val="22"/>
                <w:lang w:val="es-CO"/>
              </w:rPr>
            </w:pPr>
            <w:r w:rsidRPr="001A5111">
              <w:rPr>
                <w:rFonts w:ascii="Arial" w:hAnsi="Arial" w:cs="Arial"/>
                <w:b/>
                <w:sz w:val="22"/>
                <w:szCs w:val="22"/>
                <w:lang w:val="es-CO"/>
              </w:rPr>
              <w:t>Fecha Fin</w:t>
            </w:r>
          </w:p>
        </w:tc>
        <w:tc>
          <w:tcPr>
            <w:tcW w:w="698" w:type="dxa"/>
            <w:gridSpan w:val="2"/>
            <w:shd w:val="clear" w:color="auto" w:fill="auto"/>
          </w:tcPr>
          <w:p w14:paraId="23D2C107" w14:textId="77777777" w:rsidR="001E1737" w:rsidRPr="001A5111" w:rsidRDefault="001E1737" w:rsidP="001E1737">
            <w:pPr>
              <w:rPr>
                <w:rFonts w:ascii="Arial" w:hAnsi="Arial" w:cs="Arial"/>
                <w:b/>
                <w:sz w:val="22"/>
                <w:szCs w:val="22"/>
                <w:lang w:val="es-CO"/>
              </w:rPr>
            </w:pPr>
            <w:r w:rsidRPr="001A5111">
              <w:rPr>
                <w:rFonts w:ascii="Arial" w:hAnsi="Arial" w:cs="Arial"/>
                <w:b/>
                <w:sz w:val="22"/>
                <w:szCs w:val="22"/>
                <w:lang w:val="es-CO"/>
              </w:rPr>
              <w:t>Comentarios</w:t>
            </w:r>
          </w:p>
        </w:tc>
      </w:tr>
      <w:tr w:rsidR="001A5111" w:rsidRPr="008C2396" w14:paraId="7CD5A896" w14:textId="77777777" w:rsidTr="001A5111">
        <w:trPr>
          <w:trHeight w:val="567"/>
        </w:trPr>
        <w:tc>
          <w:tcPr>
            <w:tcW w:w="463" w:type="dxa"/>
            <w:shd w:val="clear" w:color="auto" w:fill="D9E2F3"/>
          </w:tcPr>
          <w:p w14:paraId="348257F6"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D9E2F3"/>
          </w:tcPr>
          <w:p w14:paraId="0775379C"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D9E2F3"/>
          </w:tcPr>
          <w:p w14:paraId="36E31AD6"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D9E2F3"/>
          </w:tcPr>
          <w:p w14:paraId="4189624D" w14:textId="77777777" w:rsidR="001E1737" w:rsidRPr="001A5111" w:rsidRDefault="001E1737" w:rsidP="00D76FAB">
            <w:pPr>
              <w:rPr>
                <w:rFonts w:ascii="Arial" w:hAnsi="Arial" w:cs="Arial"/>
                <w:b/>
                <w:color w:val="D9D9D9"/>
                <w:sz w:val="22"/>
                <w:szCs w:val="22"/>
                <w:lang w:val="es-CO"/>
              </w:rPr>
            </w:pPr>
          </w:p>
        </w:tc>
        <w:tc>
          <w:tcPr>
            <w:tcW w:w="1028" w:type="dxa"/>
            <w:shd w:val="clear" w:color="auto" w:fill="D9E2F3"/>
          </w:tcPr>
          <w:p w14:paraId="4E8D06A7" w14:textId="77777777" w:rsidR="001E1737" w:rsidRPr="001A5111" w:rsidRDefault="001E1737" w:rsidP="00D76FAB">
            <w:pPr>
              <w:rPr>
                <w:rFonts w:ascii="Arial" w:hAnsi="Arial" w:cs="Arial"/>
                <w:b/>
                <w:color w:val="D9D9D9"/>
                <w:sz w:val="22"/>
                <w:szCs w:val="22"/>
                <w:lang w:val="es-CO"/>
              </w:rPr>
            </w:pPr>
          </w:p>
        </w:tc>
        <w:tc>
          <w:tcPr>
            <w:tcW w:w="992" w:type="dxa"/>
            <w:shd w:val="clear" w:color="auto" w:fill="D9E2F3"/>
          </w:tcPr>
          <w:p w14:paraId="134516FA"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D9E2F3"/>
          </w:tcPr>
          <w:p w14:paraId="5C8F3448" w14:textId="77777777" w:rsidR="001E1737" w:rsidRPr="001A5111" w:rsidRDefault="001E1737" w:rsidP="00D76FAB">
            <w:pPr>
              <w:rPr>
                <w:rFonts w:ascii="Arial" w:hAnsi="Arial" w:cs="Arial"/>
                <w:b/>
                <w:color w:val="D9D9D9"/>
                <w:sz w:val="22"/>
                <w:szCs w:val="22"/>
                <w:lang w:val="es-CO"/>
              </w:rPr>
            </w:pPr>
          </w:p>
        </w:tc>
      </w:tr>
      <w:tr w:rsidR="001A5111" w:rsidRPr="008C2396" w14:paraId="24AD8DE1" w14:textId="77777777" w:rsidTr="001A5111">
        <w:trPr>
          <w:trHeight w:val="567"/>
        </w:trPr>
        <w:tc>
          <w:tcPr>
            <w:tcW w:w="463" w:type="dxa"/>
            <w:shd w:val="clear" w:color="auto" w:fill="auto"/>
          </w:tcPr>
          <w:p w14:paraId="2BB17B0E"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auto"/>
          </w:tcPr>
          <w:p w14:paraId="52CA859A"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auto"/>
          </w:tcPr>
          <w:p w14:paraId="3E7443A8"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auto"/>
          </w:tcPr>
          <w:p w14:paraId="0D544E4A" w14:textId="77777777" w:rsidR="001E1737" w:rsidRPr="001A5111" w:rsidRDefault="001E1737" w:rsidP="00D76FAB">
            <w:pPr>
              <w:rPr>
                <w:rFonts w:ascii="Arial" w:hAnsi="Arial" w:cs="Arial"/>
                <w:b/>
                <w:color w:val="D9D9D9"/>
                <w:sz w:val="22"/>
                <w:szCs w:val="22"/>
                <w:lang w:val="es-CO"/>
              </w:rPr>
            </w:pPr>
          </w:p>
        </w:tc>
        <w:tc>
          <w:tcPr>
            <w:tcW w:w="1028" w:type="dxa"/>
            <w:shd w:val="clear" w:color="auto" w:fill="auto"/>
          </w:tcPr>
          <w:p w14:paraId="764C2095" w14:textId="77777777" w:rsidR="001E1737" w:rsidRPr="001A5111" w:rsidRDefault="001E1737" w:rsidP="00D76FAB">
            <w:pPr>
              <w:rPr>
                <w:rFonts w:ascii="Arial" w:hAnsi="Arial" w:cs="Arial"/>
                <w:b/>
                <w:color w:val="D9D9D9"/>
                <w:sz w:val="22"/>
                <w:szCs w:val="22"/>
                <w:lang w:val="es-CO"/>
              </w:rPr>
            </w:pPr>
          </w:p>
        </w:tc>
        <w:tc>
          <w:tcPr>
            <w:tcW w:w="992" w:type="dxa"/>
            <w:shd w:val="clear" w:color="auto" w:fill="auto"/>
          </w:tcPr>
          <w:p w14:paraId="618ADAB4"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auto"/>
          </w:tcPr>
          <w:p w14:paraId="26F51EDB" w14:textId="77777777" w:rsidR="001E1737" w:rsidRPr="001A5111" w:rsidRDefault="001E1737" w:rsidP="00D76FAB">
            <w:pPr>
              <w:rPr>
                <w:rFonts w:ascii="Arial" w:hAnsi="Arial" w:cs="Arial"/>
                <w:b/>
                <w:color w:val="D9D9D9"/>
                <w:sz w:val="22"/>
                <w:szCs w:val="22"/>
                <w:lang w:val="es-CO"/>
              </w:rPr>
            </w:pPr>
          </w:p>
        </w:tc>
      </w:tr>
      <w:tr w:rsidR="001A5111" w:rsidRPr="008C2396" w14:paraId="1989BC45" w14:textId="77777777" w:rsidTr="001A5111">
        <w:trPr>
          <w:trHeight w:val="567"/>
        </w:trPr>
        <w:tc>
          <w:tcPr>
            <w:tcW w:w="463" w:type="dxa"/>
            <w:shd w:val="clear" w:color="auto" w:fill="D9E2F3"/>
          </w:tcPr>
          <w:p w14:paraId="3128ADCE"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D9E2F3"/>
          </w:tcPr>
          <w:p w14:paraId="00A0931A"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D9E2F3"/>
          </w:tcPr>
          <w:p w14:paraId="2B380910"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D9E2F3"/>
          </w:tcPr>
          <w:p w14:paraId="1FC082A2" w14:textId="77777777" w:rsidR="001E1737" w:rsidRPr="001A5111" w:rsidRDefault="001E1737" w:rsidP="00D76FAB">
            <w:pPr>
              <w:rPr>
                <w:rFonts w:ascii="Arial" w:hAnsi="Arial" w:cs="Arial"/>
                <w:b/>
                <w:color w:val="D9D9D9"/>
                <w:sz w:val="22"/>
                <w:szCs w:val="22"/>
                <w:lang w:val="es-CO"/>
              </w:rPr>
            </w:pPr>
          </w:p>
        </w:tc>
        <w:tc>
          <w:tcPr>
            <w:tcW w:w="1028" w:type="dxa"/>
            <w:shd w:val="clear" w:color="auto" w:fill="D9E2F3"/>
          </w:tcPr>
          <w:p w14:paraId="37603B55" w14:textId="77777777" w:rsidR="001E1737" w:rsidRPr="001A5111" w:rsidRDefault="001E1737" w:rsidP="00D76FAB">
            <w:pPr>
              <w:rPr>
                <w:rFonts w:ascii="Arial" w:hAnsi="Arial" w:cs="Arial"/>
                <w:b/>
                <w:color w:val="D9D9D9"/>
                <w:sz w:val="22"/>
                <w:szCs w:val="22"/>
                <w:lang w:val="es-CO"/>
              </w:rPr>
            </w:pPr>
          </w:p>
        </w:tc>
        <w:tc>
          <w:tcPr>
            <w:tcW w:w="992" w:type="dxa"/>
            <w:shd w:val="clear" w:color="auto" w:fill="D9E2F3"/>
          </w:tcPr>
          <w:p w14:paraId="01D1101A"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D9E2F3"/>
          </w:tcPr>
          <w:p w14:paraId="4C635391" w14:textId="77777777" w:rsidR="001E1737" w:rsidRPr="001A5111" w:rsidRDefault="001E1737" w:rsidP="00D76FAB">
            <w:pPr>
              <w:rPr>
                <w:rFonts w:ascii="Arial" w:hAnsi="Arial" w:cs="Arial"/>
                <w:b/>
                <w:color w:val="D9D9D9"/>
                <w:sz w:val="22"/>
                <w:szCs w:val="22"/>
                <w:lang w:val="es-CO"/>
              </w:rPr>
            </w:pPr>
          </w:p>
        </w:tc>
      </w:tr>
      <w:tr w:rsidR="001A5111" w:rsidRPr="008C2396" w14:paraId="58326BCF" w14:textId="77777777" w:rsidTr="001A5111">
        <w:trPr>
          <w:trHeight w:val="567"/>
        </w:trPr>
        <w:tc>
          <w:tcPr>
            <w:tcW w:w="463" w:type="dxa"/>
            <w:shd w:val="clear" w:color="auto" w:fill="auto"/>
          </w:tcPr>
          <w:p w14:paraId="54085E55"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auto"/>
          </w:tcPr>
          <w:p w14:paraId="6017D6B7"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auto"/>
          </w:tcPr>
          <w:p w14:paraId="0D9523A5"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auto"/>
          </w:tcPr>
          <w:p w14:paraId="2D851967" w14:textId="77777777" w:rsidR="001E1737" w:rsidRPr="001A5111" w:rsidRDefault="001E1737" w:rsidP="00D76FAB">
            <w:pPr>
              <w:rPr>
                <w:rFonts w:ascii="Arial" w:hAnsi="Arial" w:cs="Arial"/>
                <w:b/>
                <w:color w:val="D9D9D9"/>
                <w:sz w:val="22"/>
                <w:szCs w:val="22"/>
                <w:lang w:val="es-CO"/>
              </w:rPr>
            </w:pPr>
          </w:p>
        </w:tc>
        <w:tc>
          <w:tcPr>
            <w:tcW w:w="1028" w:type="dxa"/>
            <w:shd w:val="clear" w:color="auto" w:fill="auto"/>
          </w:tcPr>
          <w:p w14:paraId="662C618D" w14:textId="77777777" w:rsidR="001E1737" w:rsidRPr="001A5111" w:rsidRDefault="001E1737" w:rsidP="00D76FAB">
            <w:pPr>
              <w:rPr>
                <w:rFonts w:ascii="Arial" w:hAnsi="Arial" w:cs="Arial"/>
                <w:b/>
                <w:color w:val="D9D9D9"/>
                <w:sz w:val="22"/>
                <w:szCs w:val="22"/>
                <w:lang w:val="es-CO"/>
              </w:rPr>
            </w:pPr>
          </w:p>
        </w:tc>
        <w:tc>
          <w:tcPr>
            <w:tcW w:w="992" w:type="dxa"/>
            <w:shd w:val="clear" w:color="auto" w:fill="auto"/>
          </w:tcPr>
          <w:p w14:paraId="4FA755F5"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auto"/>
          </w:tcPr>
          <w:p w14:paraId="61997BE2" w14:textId="77777777" w:rsidR="001E1737" w:rsidRPr="001A5111" w:rsidRDefault="001E1737" w:rsidP="00D76FAB">
            <w:pPr>
              <w:rPr>
                <w:rFonts w:ascii="Arial" w:hAnsi="Arial" w:cs="Arial"/>
                <w:b/>
                <w:color w:val="D9D9D9"/>
                <w:sz w:val="22"/>
                <w:szCs w:val="22"/>
                <w:lang w:val="es-CO"/>
              </w:rPr>
            </w:pPr>
          </w:p>
        </w:tc>
      </w:tr>
      <w:tr w:rsidR="001A5111" w:rsidRPr="008C2396" w14:paraId="14F832DA" w14:textId="77777777" w:rsidTr="001A5111">
        <w:trPr>
          <w:trHeight w:val="567"/>
        </w:trPr>
        <w:tc>
          <w:tcPr>
            <w:tcW w:w="463" w:type="dxa"/>
            <w:shd w:val="clear" w:color="auto" w:fill="D9E2F3"/>
          </w:tcPr>
          <w:p w14:paraId="215ED4D2"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D9E2F3"/>
          </w:tcPr>
          <w:p w14:paraId="4E172FFD"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D9E2F3"/>
          </w:tcPr>
          <w:p w14:paraId="6A98E37C"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D9E2F3"/>
          </w:tcPr>
          <w:p w14:paraId="065BFF71" w14:textId="77777777" w:rsidR="001E1737" w:rsidRPr="001A5111" w:rsidRDefault="001E1737" w:rsidP="00D76FAB">
            <w:pPr>
              <w:rPr>
                <w:rFonts w:ascii="Arial" w:hAnsi="Arial" w:cs="Arial"/>
                <w:b/>
                <w:color w:val="D9D9D9"/>
                <w:sz w:val="22"/>
                <w:szCs w:val="22"/>
                <w:lang w:val="es-CO"/>
              </w:rPr>
            </w:pPr>
          </w:p>
        </w:tc>
        <w:tc>
          <w:tcPr>
            <w:tcW w:w="1028" w:type="dxa"/>
            <w:shd w:val="clear" w:color="auto" w:fill="D9E2F3"/>
          </w:tcPr>
          <w:p w14:paraId="12633B0A" w14:textId="77777777" w:rsidR="001E1737" w:rsidRPr="001A5111" w:rsidRDefault="001E1737" w:rsidP="00D76FAB">
            <w:pPr>
              <w:rPr>
                <w:rFonts w:ascii="Arial" w:hAnsi="Arial" w:cs="Arial"/>
                <w:b/>
                <w:color w:val="D9D9D9"/>
                <w:sz w:val="22"/>
                <w:szCs w:val="22"/>
                <w:lang w:val="es-CO"/>
              </w:rPr>
            </w:pPr>
          </w:p>
        </w:tc>
        <w:tc>
          <w:tcPr>
            <w:tcW w:w="992" w:type="dxa"/>
            <w:shd w:val="clear" w:color="auto" w:fill="D9E2F3"/>
          </w:tcPr>
          <w:p w14:paraId="03DCAFD3"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D9E2F3"/>
          </w:tcPr>
          <w:p w14:paraId="4451E62D" w14:textId="77777777" w:rsidR="001E1737" w:rsidRPr="001A5111" w:rsidRDefault="001E1737" w:rsidP="00D76FAB">
            <w:pPr>
              <w:rPr>
                <w:rFonts w:ascii="Arial" w:hAnsi="Arial" w:cs="Arial"/>
                <w:b/>
                <w:color w:val="D9D9D9"/>
                <w:sz w:val="22"/>
                <w:szCs w:val="22"/>
                <w:lang w:val="es-CO"/>
              </w:rPr>
            </w:pPr>
          </w:p>
        </w:tc>
      </w:tr>
      <w:tr w:rsidR="001A5111" w:rsidRPr="008C2396" w14:paraId="2A5CBC30" w14:textId="77777777" w:rsidTr="001A5111">
        <w:trPr>
          <w:trHeight w:val="567"/>
        </w:trPr>
        <w:tc>
          <w:tcPr>
            <w:tcW w:w="463" w:type="dxa"/>
            <w:shd w:val="clear" w:color="auto" w:fill="auto"/>
          </w:tcPr>
          <w:p w14:paraId="10C39B42"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auto"/>
          </w:tcPr>
          <w:p w14:paraId="3B27E016"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auto"/>
          </w:tcPr>
          <w:p w14:paraId="03CC6CCF"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auto"/>
          </w:tcPr>
          <w:p w14:paraId="5476F93F" w14:textId="77777777" w:rsidR="001E1737" w:rsidRPr="001A5111" w:rsidRDefault="001E1737" w:rsidP="00D76FAB">
            <w:pPr>
              <w:rPr>
                <w:rFonts w:ascii="Arial" w:hAnsi="Arial" w:cs="Arial"/>
                <w:b/>
                <w:color w:val="D9D9D9"/>
                <w:sz w:val="22"/>
                <w:szCs w:val="22"/>
                <w:lang w:val="es-CO"/>
              </w:rPr>
            </w:pPr>
          </w:p>
        </w:tc>
        <w:tc>
          <w:tcPr>
            <w:tcW w:w="1028" w:type="dxa"/>
            <w:shd w:val="clear" w:color="auto" w:fill="auto"/>
          </w:tcPr>
          <w:p w14:paraId="7344BAA1" w14:textId="77777777" w:rsidR="001E1737" w:rsidRPr="001A5111" w:rsidRDefault="001E1737" w:rsidP="00D76FAB">
            <w:pPr>
              <w:rPr>
                <w:rFonts w:ascii="Arial" w:hAnsi="Arial" w:cs="Arial"/>
                <w:b/>
                <w:color w:val="D9D9D9"/>
                <w:sz w:val="22"/>
                <w:szCs w:val="22"/>
                <w:lang w:val="es-CO"/>
              </w:rPr>
            </w:pPr>
          </w:p>
        </w:tc>
        <w:tc>
          <w:tcPr>
            <w:tcW w:w="992" w:type="dxa"/>
            <w:shd w:val="clear" w:color="auto" w:fill="auto"/>
          </w:tcPr>
          <w:p w14:paraId="2EB89D0A"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auto"/>
          </w:tcPr>
          <w:p w14:paraId="7B6D477F" w14:textId="77777777" w:rsidR="001E1737" w:rsidRPr="001A5111" w:rsidRDefault="001E1737" w:rsidP="00D76FAB">
            <w:pPr>
              <w:rPr>
                <w:rFonts w:ascii="Arial" w:hAnsi="Arial" w:cs="Arial"/>
                <w:b/>
                <w:color w:val="D9D9D9"/>
                <w:sz w:val="22"/>
                <w:szCs w:val="22"/>
                <w:lang w:val="es-CO"/>
              </w:rPr>
            </w:pPr>
          </w:p>
        </w:tc>
      </w:tr>
      <w:tr w:rsidR="001A5111" w:rsidRPr="008C2396" w14:paraId="14FA1076" w14:textId="77777777" w:rsidTr="001A5111">
        <w:trPr>
          <w:trHeight w:val="567"/>
        </w:trPr>
        <w:tc>
          <w:tcPr>
            <w:tcW w:w="463" w:type="dxa"/>
            <w:shd w:val="clear" w:color="auto" w:fill="D9E2F3"/>
          </w:tcPr>
          <w:p w14:paraId="42AC4A64" w14:textId="77777777" w:rsidR="001E1737" w:rsidRPr="001A5111" w:rsidRDefault="001E1737" w:rsidP="00D76FAB">
            <w:pPr>
              <w:rPr>
                <w:rFonts w:ascii="Arial" w:hAnsi="Arial" w:cs="Arial"/>
                <w:b/>
                <w:bCs/>
                <w:color w:val="D9D9D9"/>
                <w:sz w:val="22"/>
                <w:szCs w:val="22"/>
                <w:lang w:val="es-CO"/>
              </w:rPr>
            </w:pPr>
          </w:p>
        </w:tc>
        <w:tc>
          <w:tcPr>
            <w:tcW w:w="1763" w:type="dxa"/>
            <w:shd w:val="clear" w:color="auto" w:fill="D9E2F3"/>
          </w:tcPr>
          <w:p w14:paraId="66AEA6B5" w14:textId="77777777" w:rsidR="001E1737" w:rsidRPr="001A5111" w:rsidRDefault="001E1737" w:rsidP="00D76FAB">
            <w:pPr>
              <w:rPr>
                <w:rFonts w:ascii="Arial" w:hAnsi="Arial" w:cs="Arial"/>
                <w:b/>
                <w:color w:val="D9D9D9"/>
                <w:sz w:val="22"/>
                <w:szCs w:val="22"/>
                <w:lang w:val="es-CO"/>
              </w:rPr>
            </w:pPr>
          </w:p>
        </w:tc>
        <w:tc>
          <w:tcPr>
            <w:tcW w:w="1540" w:type="dxa"/>
            <w:gridSpan w:val="2"/>
            <w:shd w:val="clear" w:color="auto" w:fill="D9E2F3"/>
          </w:tcPr>
          <w:p w14:paraId="553E596D" w14:textId="77777777" w:rsidR="001E1737" w:rsidRPr="001A5111" w:rsidRDefault="001E1737" w:rsidP="00D76FAB">
            <w:pPr>
              <w:rPr>
                <w:rFonts w:ascii="Arial" w:hAnsi="Arial" w:cs="Arial"/>
                <w:b/>
                <w:color w:val="D9D9D9"/>
                <w:sz w:val="22"/>
                <w:szCs w:val="22"/>
                <w:lang w:val="es-CO"/>
              </w:rPr>
            </w:pPr>
          </w:p>
        </w:tc>
        <w:tc>
          <w:tcPr>
            <w:tcW w:w="1586" w:type="dxa"/>
            <w:gridSpan w:val="2"/>
            <w:shd w:val="clear" w:color="auto" w:fill="D9E2F3"/>
          </w:tcPr>
          <w:p w14:paraId="53F9851C" w14:textId="77777777" w:rsidR="001E1737" w:rsidRPr="001A5111" w:rsidRDefault="001E1737" w:rsidP="00D76FAB">
            <w:pPr>
              <w:rPr>
                <w:rFonts w:ascii="Arial" w:hAnsi="Arial" w:cs="Arial"/>
                <w:b/>
                <w:color w:val="D9D9D9"/>
                <w:sz w:val="22"/>
                <w:szCs w:val="22"/>
                <w:lang w:val="es-CO"/>
              </w:rPr>
            </w:pPr>
          </w:p>
        </w:tc>
        <w:tc>
          <w:tcPr>
            <w:tcW w:w="1028" w:type="dxa"/>
            <w:shd w:val="clear" w:color="auto" w:fill="D9E2F3"/>
          </w:tcPr>
          <w:p w14:paraId="26746D33" w14:textId="77777777" w:rsidR="001E1737" w:rsidRPr="001A5111" w:rsidRDefault="001E1737" w:rsidP="00D76FAB">
            <w:pPr>
              <w:rPr>
                <w:rFonts w:ascii="Arial" w:hAnsi="Arial" w:cs="Arial"/>
                <w:b/>
                <w:color w:val="D9D9D9"/>
                <w:sz w:val="22"/>
                <w:szCs w:val="22"/>
                <w:lang w:val="es-CO"/>
              </w:rPr>
            </w:pPr>
          </w:p>
        </w:tc>
        <w:tc>
          <w:tcPr>
            <w:tcW w:w="992" w:type="dxa"/>
            <w:shd w:val="clear" w:color="auto" w:fill="D9E2F3"/>
          </w:tcPr>
          <w:p w14:paraId="5B8DF1D3" w14:textId="77777777" w:rsidR="001E1737" w:rsidRPr="001A5111" w:rsidRDefault="001E1737" w:rsidP="00D76FAB">
            <w:pPr>
              <w:rPr>
                <w:rFonts w:ascii="Arial" w:hAnsi="Arial" w:cs="Arial"/>
                <w:b/>
                <w:color w:val="D9D9D9"/>
                <w:sz w:val="22"/>
                <w:szCs w:val="22"/>
                <w:lang w:val="es-CO"/>
              </w:rPr>
            </w:pPr>
          </w:p>
        </w:tc>
        <w:tc>
          <w:tcPr>
            <w:tcW w:w="698" w:type="dxa"/>
            <w:gridSpan w:val="2"/>
            <w:shd w:val="clear" w:color="auto" w:fill="D9E2F3"/>
          </w:tcPr>
          <w:p w14:paraId="6F83239C" w14:textId="77777777" w:rsidR="001E1737" w:rsidRPr="001A5111" w:rsidRDefault="001E1737" w:rsidP="00D76FAB">
            <w:pPr>
              <w:rPr>
                <w:rFonts w:ascii="Arial" w:hAnsi="Arial" w:cs="Arial"/>
                <w:b/>
                <w:color w:val="D9D9D9"/>
                <w:sz w:val="22"/>
                <w:szCs w:val="22"/>
                <w:lang w:val="es-CO"/>
              </w:rPr>
            </w:pPr>
          </w:p>
        </w:tc>
      </w:tr>
      <w:tr w:rsidR="00000745" w:rsidRPr="008C2396" w14:paraId="7CB6B892" w14:textId="77777777" w:rsidTr="001A5111">
        <w:trPr>
          <w:trHeight w:val="182"/>
        </w:trPr>
        <w:tc>
          <w:tcPr>
            <w:tcW w:w="8070" w:type="dxa"/>
            <w:gridSpan w:val="10"/>
            <w:shd w:val="clear" w:color="auto" w:fill="auto"/>
          </w:tcPr>
          <w:p w14:paraId="58562AD9" w14:textId="77777777" w:rsidR="00000745" w:rsidRPr="001A5111" w:rsidRDefault="00000745" w:rsidP="001A5111">
            <w:pPr>
              <w:jc w:val="center"/>
              <w:rPr>
                <w:rFonts w:ascii="Arial" w:hAnsi="Arial" w:cs="Arial"/>
                <w:b/>
                <w:bCs/>
                <w:sz w:val="22"/>
                <w:szCs w:val="22"/>
              </w:rPr>
            </w:pPr>
            <w:r w:rsidRPr="001A5111">
              <w:rPr>
                <w:rFonts w:ascii="Arial" w:hAnsi="Arial" w:cs="Arial"/>
                <w:b/>
                <w:bCs/>
                <w:sz w:val="22"/>
                <w:szCs w:val="22"/>
              </w:rPr>
              <w:t xml:space="preserve">Diagrama de </w:t>
            </w:r>
            <w:r w:rsidR="0081155D" w:rsidRPr="001A5111">
              <w:rPr>
                <w:rFonts w:ascii="Arial" w:hAnsi="Arial" w:cs="Arial"/>
                <w:b/>
                <w:bCs/>
                <w:sz w:val="22"/>
                <w:szCs w:val="22"/>
              </w:rPr>
              <w:t>planeación</w:t>
            </w:r>
          </w:p>
        </w:tc>
      </w:tr>
      <w:tr w:rsidR="00B66554" w:rsidRPr="008C2396" w14:paraId="284577B9" w14:textId="77777777" w:rsidTr="001A5111">
        <w:trPr>
          <w:trHeight w:val="2260"/>
        </w:trPr>
        <w:tc>
          <w:tcPr>
            <w:tcW w:w="8070" w:type="dxa"/>
            <w:gridSpan w:val="10"/>
            <w:shd w:val="clear" w:color="auto" w:fill="D9E2F3"/>
          </w:tcPr>
          <w:p w14:paraId="08D3AEE8" w14:textId="1FC0913E" w:rsidR="00B66554" w:rsidRPr="001A5111" w:rsidRDefault="00C137A8" w:rsidP="00D76FAB">
            <w:pPr>
              <w:rPr>
                <w:rFonts w:ascii="Arial" w:hAnsi="Arial" w:cs="Arial"/>
                <w:b/>
                <w:bCs/>
                <w:noProof/>
              </w:rPr>
            </w:pPr>
            <w:r w:rsidRPr="001A5111">
              <w:rPr>
                <w:rFonts w:ascii="Arial" w:hAnsi="Arial" w:cs="Arial"/>
                <w:b/>
                <w:bCs/>
                <w:noProof/>
              </w:rPr>
              <w:pict w14:anchorId="0AF22621">
                <v:shape id="_x0000_i1186" type="#_x0000_t75" style="width:435.75pt;height:202.25pt;visibility:visible">
                  <v:imagedata r:id="rId9" o:title="" grayscale="t"/>
                </v:shape>
              </w:pict>
            </w:r>
          </w:p>
          <w:p w14:paraId="3BE9A31E" w14:textId="77777777" w:rsidR="00C82ABF" w:rsidRPr="001A5111" w:rsidRDefault="00C82ABF" w:rsidP="00D76FAB">
            <w:pPr>
              <w:rPr>
                <w:rFonts w:ascii="Arial" w:hAnsi="Arial" w:cs="Arial"/>
                <w:b/>
                <w:bCs/>
                <w:noProof/>
              </w:rPr>
            </w:pPr>
          </w:p>
          <w:p w14:paraId="0D238F84" w14:textId="77777777" w:rsidR="00C82ABF" w:rsidRPr="001A5111" w:rsidRDefault="00C82ABF" w:rsidP="00D76FAB">
            <w:pPr>
              <w:rPr>
                <w:rFonts w:ascii="Arial" w:hAnsi="Arial" w:cs="Arial"/>
                <w:b/>
                <w:bCs/>
                <w:sz w:val="22"/>
                <w:szCs w:val="22"/>
              </w:rPr>
            </w:pPr>
          </w:p>
        </w:tc>
      </w:tr>
    </w:tbl>
    <w:p w14:paraId="0C0EB39A" w14:textId="77777777" w:rsidR="00EE35D9" w:rsidRPr="008C2396" w:rsidRDefault="00EE35D9" w:rsidP="00CF1DBE">
      <w:pPr>
        <w:jc w:val="both"/>
        <w:rPr>
          <w:rFonts w:ascii="Arial" w:hAnsi="Arial" w:cs="Arial"/>
          <w:b/>
          <w:sz w:val="22"/>
        </w:rPr>
      </w:pPr>
    </w:p>
    <w:p w14:paraId="2B0CC1A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236F2CE5" w14:textId="77777777" w:rsidR="000C0F24" w:rsidRPr="008C2396" w:rsidRDefault="000C0F24" w:rsidP="00CF1DBE">
      <w:pPr>
        <w:jc w:val="both"/>
        <w:rPr>
          <w:rFonts w:ascii="Arial" w:hAnsi="Arial" w:cs="Arial"/>
        </w:rPr>
      </w:pPr>
    </w:p>
    <w:p w14:paraId="7B1A0A41"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878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7"/>
        <w:gridCol w:w="2550"/>
        <w:gridCol w:w="1316"/>
        <w:gridCol w:w="816"/>
      </w:tblGrid>
      <w:tr w:rsidR="0017645A" w:rsidRPr="008C2396" w14:paraId="05E03BBF" w14:textId="77777777" w:rsidTr="00C03623">
        <w:tc>
          <w:tcPr>
            <w:tcW w:w="4112" w:type="dxa"/>
            <w:shd w:val="clear" w:color="auto" w:fill="A6A6A6"/>
          </w:tcPr>
          <w:p w14:paraId="3108613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lastRenderedPageBreak/>
              <w:t>Nombre</w:t>
            </w:r>
          </w:p>
        </w:tc>
        <w:tc>
          <w:tcPr>
            <w:tcW w:w="2551" w:type="dxa"/>
            <w:shd w:val="clear" w:color="auto" w:fill="A6A6A6"/>
          </w:tcPr>
          <w:p w14:paraId="2987444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316" w:type="dxa"/>
            <w:shd w:val="clear" w:color="auto" w:fill="A6A6A6"/>
          </w:tcPr>
          <w:p w14:paraId="4553B0A3"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810" w:type="dxa"/>
            <w:shd w:val="clear" w:color="auto" w:fill="A6A6A6"/>
          </w:tcPr>
          <w:p w14:paraId="36AC2A51"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75DE2E5A" w14:textId="77777777" w:rsidTr="00C03623">
        <w:tc>
          <w:tcPr>
            <w:tcW w:w="4112" w:type="dxa"/>
            <w:shd w:val="clear" w:color="auto" w:fill="auto"/>
          </w:tcPr>
          <w:p w14:paraId="0660CB7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A69FC6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F04DE6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58D4C6D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23612D9" w14:textId="77777777" w:rsidTr="00C03623">
        <w:tc>
          <w:tcPr>
            <w:tcW w:w="4112" w:type="dxa"/>
            <w:shd w:val="clear" w:color="auto" w:fill="auto"/>
          </w:tcPr>
          <w:p w14:paraId="67A52EA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46FA9AB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70F7D7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484BE25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72C037B" w14:textId="77777777" w:rsidTr="00C03623">
        <w:tc>
          <w:tcPr>
            <w:tcW w:w="4112" w:type="dxa"/>
            <w:shd w:val="clear" w:color="auto" w:fill="auto"/>
          </w:tcPr>
          <w:p w14:paraId="0F7DC50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66FB9DB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5DDE53F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35480672"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2072DE5E" w14:textId="77777777" w:rsidTr="00C03623">
        <w:tc>
          <w:tcPr>
            <w:tcW w:w="4112" w:type="dxa"/>
            <w:shd w:val="clear" w:color="auto" w:fill="auto"/>
          </w:tcPr>
          <w:p w14:paraId="5E8E44C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12F13786"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AEBD01E"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539BF0D4"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76186362" w14:textId="77777777" w:rsidTr="00C03623">
        <w:tc>
          <w:tcPr>
            <w:tcW w:w="4112" w:type="dxa"/>
            <w:shd w:val="clear" w:color="auto" w:fill="auto"/>
          </w:tcPr>
          <w:p w14:paraId="71C97E75"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5A054530"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173C37DA"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7C3771D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r w:rsidR="0017645A" w:rsidRPr="008C2396" w14:paraId="418E2381" w14:textId="77777777" w:rsidTr="00C03623">
        <w:tc>
          <w:tcPr>
            <w:tcW w:w="4112" w:type="dxa"/>
            <w:shd w:val="clear" w:color="auto" w:fill="auto"/>
          </w:tcPr>
          <w:p w14:paraId="20A98BAF"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2551" w:type="dxa"/>
            <w:shd w:val="clear" w:color="auto" w:fill="auto"/>
          </w:tcPr>
          <w:p w14:paraId="23606D67"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1316" w:type="dxa"/>
            <w:shd w:val="clear" w:color="auto" w:fill="auto"/>
          </w:tcPr>
          <w:p w14:paraId="4551BE11"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c>
          <w:tcPr>
            <w:tcW w:w="810" w:type="dxa"/>
            <w:shd w:val="clear" w:color="auto" w:fill="auto"/>
          </w:tcPr>
          <w:p w14:paraId="6BF56E1C" w14:textId="77777777" w:rsidR="0017645A" w:rsidRPr="008C2396" w:rsidRDefault="0017645A" w:rsidP="0031230D">
            <w:pPr>
              <w:pStyle w:val="Piedepgina"/>
              <w:tabs>
                <w:tab w:val="clear" w:pos="4252"/>
                <w:tab w:val="clear" w:pos="8504"/>
              </w:tabs>
              <w:spacing w:line="360" w:lineRule="auto"/>
              <w:jc w:val="both"/>
              <w:rPr>
                <w:rFonts w:ascii="Arial" w:hAnsi="Arial" w:cs="Arial"/>
                <w:b/>
                <w:bCs/>
                <w:sz w:val="22"/>
                <w:szCs w:val="22"/>
              </w:rPr>
            </w:pPr>
          </w:p>
        </w:tc>
      </w:tr>
    </w:tbl>
    <w:p w14:paraId="04F4E51B" w14:textId="77777777" w:rsidR="00F86C39" w:rsidRPr="008C2396" w:rsidRDefault="00F86C39" w:rsidP="00F86C39">
      <w:pPr>
        <w:ind w:left="720"/>
        <w:rPr>
          <w:rFonts w:ascii="Arial" w:hAnsi="Arial" w:cs="Arial"/>
          <w:b/>
          <w:sz w:val="28"/>
          <w:szCs w:val="28"/>
        </w:rPr>
      </w:pPr>
    </w:p>
    <w:p w14:paraId="4205FD19" w14:textId="77777777" w:rsidR="00F86C39" w:rsidRPr="008C2396" w:rsidRDefault="00F86C39" w:rsidP="00F86C39">
      <w:pPr>
        <w:ind w:left="720"/>
        <w:rPr>
          <w:rFonts w:ascii="Arial" w:hAnsi="Arial" w:cs="Arial"/>
          <w:b/>
          <w:sz w:val="28"/>
          <w:szCs w:val="28"/>
        </w:rPr>
      </w:pPr>
    </w:p>
    <w:p w14:paraId="7ACB7C13" w14:textId="77777777" w:rsidR="00503D08" w:rsidRPr="008C2396" w:rsidRDefault="00503D08" w:rsidP="00F86C39">
      <w:pPr>
        <w:ind w:left="720"/>
        <w:rPr>
          <w:rFonts w:ascii="Arial" w:hAnsi="Arial" w:cs="Arial"/>
          <w:b/>
          <w:sz w:val="28"/>
          <w:szCs w:val="28"/>
        </w:rPr>
      </w:pPr>
    </w:p>
    <w:p w14:paraId="6B63D67E" w14:textId="77777777" w:rsidR="00503D08" w:rsidRPr="008C2396" w:rsidRDefault="00503D08" w:rsidP="00F86C39">
      <w:pPr>
        <w:ind w:left="720"/>
        <w:rPr>
          <w:rFonts w:ascii="Arial" w:hAnsi="Arial" w:cs="Arial"/>
          <w:b/>
          <w:sz w:val="28"/>
          <w:szCs w:val="28"/>
        </w:rPr>
      </w:pPr>
    </w:p>
    <w:p w14:paraId="702887B2" w14:textId="77777777" w:rsidR="00503D08" w:rsidRPr="008C2396" w:rsidRDefault="00503D08" w:rsidP="00F86C39">
      <w:pPr>
        <w:ind w:left="720"/>
        <w:rPr>
          <w:rFonts w:ascii="Arial" w:hAnsi="Arial" w:cs="Arial"/>
          <w:b/>
          <w:sz w:val="28"/>
          <w:szCs w:val="28"/>
        </w:rPr>
      </w:pPr>
    </w:p>
    <w:p w14:paraId="5DEAB578" w14:textId="77777777" w:rsidR="001A2265" w:rsidRPr="008C2396" w:rsidRDefault="001A2265" w:rsidP="00F86C39">
      <w:pPr>
        <w:ind w:left="720"/>
        <w:rPr>
          <w:rFonts w:ascii="Arial" w:hAnsi="Arial" w:cs="Arial"/>
          <w:b/>
          <w:sz w:val="28"/>
          <w:szCs w:val="28"/>
        </w:rPr>
      </w:pPr>
    </w:p>
    <w:p w14:paraId="10409589" w14:textId="77777777" w:rsidR="001A2265" w:rsidRPr="008C2396" w:rsidRDefault="001A2265" w:rsidP="00F86C39">
      <w:pPr>
        <w:ind w:left="720"/>
        <w:rPr>
          <w:rFonts w:ascii="Arial" w:hAnsi="Arial" w:cs="Arial"/>
          <w:b/>
          <w:sz w:val="28"/>
          <w:szCs w:val="28"/>
        </w:rPr>
      </w:pPr>
    </w:p>
    <w:p w14:paraId="18B5738D" w14:textId="77777777" w:rsidR="001A2265" w:rsidRPr="008C2396" w:rsidRDefault="001A2265" w:rsidP="00F86C39">
      <w:pPr>
        <w:ind w:left="720"/>
        <w:rPr>
          <w:rFonts w:ascii="Arial" w:hAnsi="Arial" w:cs="Arial"/>
          <w:b/>
          <w:sz w:val="28"/>
          <w:szCs w:val="28"/>
        </w:rPr>
      </w:pPr>
    </w:p>
    <w:p w14:paraId="041EA658" w14:textId="77777777" w:rsidR="001A2265" w:rsidRPr="008C2396" w:rsidRDefault="001A2265" w:rsidP="00F86C39">
      <w:pPr>
        <w:ind w:left="720"/>
        <w:rPr>
          <w:rFonts w:ascii="Arial" w:hAnsi="Arial" w:cs="Arial"/>
          <w:b/>
          <w:sz w:val="28"/>
          <w:szCs w:val="28"/>
        </w:rPr>
      </w:pPr>
    </w:p>
    <w:p w14:paraId="26E02156" w14:textId="77777777" w:rsidR="001A2265" w:rsidRPr="008C2396" w:rsidRDefault="001A2265" w:rsidP="00F86C39">
      <w:pPr>
        <w:ind w:left="720"/>
        <w:rPr>
          <w:rFonts w:ascii="Arial" w:hAnsi="Arial" w:cs="Arial"/>
          <w:b/>
          <w:sz w:val="28"/>
          <w:szCs w:val="28"/>
        </w:rPr>
      </w:pPr>
    </w:p>
    <w:p w14:paraId="7F6BAFE3" w14:textId="77777777" w:rsidR="001A2265" w:rsidRPr="008C2396" w:rsidRDefault="001A2265" w:rsidP="00F86C39">
      <w:pPr>
        <w:ind w:left="720"/>
        <w:rPr>
          <w:rFonts w:ascii="Arial" w:hAnsi="Arial" w:cs="Arial"/>
          <w:b/>
          <w:sz w:val="28"/>
          <w:szCs w:val="28"/>
        </w:rPr>
      </w:pPr>
    </w:p>
    <w:p w14:paraId="61479AE3" w14:textId="77777777" w:rsidR="001A2265" w:rsidRPr="008C2396" w:rsidRDefault="001A2265" w:rsidP="00F86C39">
      <w:pPr>
        <w:ind w:left="720"/>
        <w:rPr>
          <w:rFonts w:ascii="Arial" w:hAnsi="Arial" w:cs="Arial"/>
          <w:b/>
          <w:sz w:val="28"/>
          <w:szCs w:val="28"/>
        </w:rPr>
      </w:pPr>
    </w:p>
    <w:p w14:paraId="130DE763" w14:textId="77777777" w:rsidR="001A2265" w:rsidRPr="008C2396" w:rsidRDefault="001A2265" w:rsidP="00F86C39">
      <w:pPr>
        <w:ind w:left="720"/>
        <w:rPr>
          <w:rFonts w:ascii="Arial" w:hAnsi="Arial" w:cs="Arial"/>
          <w:b/>
          <w:sz w:val="28"/>
          <w:szCs w:val="28"/>
        </w:rPr>
      </w:pPr>
    </w:p>
    <w:p w14:paraId="17726A2E" w14:textId="77777777" w:rsidR="001A2265" w:rsidRPr="008C2396" w:rsidRDefault="001A2265" w:rsidP="00F86C39">
      <w:pPr>
        <w:ind w:left="720"/>
        <w:rPr>
          <w:rFonts w:ascii="Arial" w:hAnsi="Arial" w:cs="Arial"/>
          <w:b/>
          <w:sz w:val="28"/>
          <w:szCs w:val="28"/>
        </w:rPr>
      </w:pPr>
    </w:p>
    <w:p w14:paraId="1B601671" w14:textId="77777777" w:rsidR="001A2265" w:rsidRPr="008C2396" w:rsidRDefault="001A2265" w:rsidP="00F86C39">
      <w:pPr>
        <w:ind w:left="720"/>
        <w:rPr>
          <w:rFonts w:ascii="Arial" w:hAnsi="Arial" w:cs="Arial"/>
          <w:b/>
          <w:sz w:val="28"/>
          <w:szCs w:val="28"/>
        </w:rPr>
      </w:pPr>
    </w:p>
    <w:p w14:paraId="5049BB93" w14:textId="77777777" w:rsidR="001A2265" w:rsidRPr="008C2396" w:rsidRDefault="001A2265" w:rsidP="00F86C39">
      <w:pPr>
        <w:ind w:left="720"/>
        <w:rPr>
          <w:rFonts w:ascii="Arial" w:hAnsi="Arial" w:cs="Arial"/>
          <w:b/>
          <w:sz w:val="28"/>
          <w:szCs w:val="28"/>
        </w:rPr>
      </w:pPr>
    </w:p>
    <w:p w14:paraId="37ADDE07" w14:textId="77777777" w:rsidR="001A2265" w:rsidRPr="008C2396" w:rsidRDefault="001A2265" w:rsidP="00F86C39">
      <w:pPr>
        <w:ind w:left="720"/>
        <w:rPr>
          <w:rFonts w:ascii="Arial" w:hAnsi="Arial" w:cs="Arial"/>
          <w:b/>
          <w:sz w:val="28"/>
          <w:szCs w:val="28"/>
        </w:rPr>
      </w:pPr>
    </w:p>
    <w:p w14:paraId="242B9467" w14:textId="77777777" w:rsidR="001A2265" w:rsidRPr="008C2396" w:rsidRDefault="001A2265" w:rsidP="00F86C39">
      <w:pPr>
        <w:ind w:left="720"/>
        <w:rPr>
          <w:rFonts w:ascii="Arial" w:hAnsi="Arial" w:cs="Arial"/>
          <w:b/>
          <w:sz w:val="28"/>
          <w:szCs w:val="28"/>
        </w:rPr>
      </w:pPr>
    </w:p>
    <w:p w14:paraId="36E8EF70" w14:textId="77777777" w:rsidR="001A2265" w:rsidRPr="008C2396" w:rsidRDefault="001A2265" w:rsidP="00F86C39">
      <w:pPr>
        <w:ind w:left="720"/>
        <w:rPr>
          <w:rFonts w:ascii="Arial" w:hAnsi="Arial" w:cs="Arial"/>
          <w:b/>
          <w:sz w:val="28"/>
          <w:szCs w:val="28"/>
        </w:rPr>
      </w:pPr>
    </w:p>
    <w:p w14:paraId="2136621F" w14:textId="77777777" w:rsidR="001A2265" w:rsidRPr="008C2396" w:rsidRDefault="001A2265" w:rsidP="00F86C39">
      <w:pPr>
        <w:ind w:left="720"/>
        <w:rPr>
          <w:rFonts w:ascii="Arial" w:hAnsi="Arial" w:cs="Arial"/>
          <w:b/>
          <w:sz w:val="28"/>
          <w:szCs w:val="28"/>
        </w:rPr>
      </w:pPr>
    </w:p>
    <w:p w14:paraId="3E5F0F36" w14:textId="77777777" w:rsidR="001A2265" w:rsidRPr="008C2396" w:rsidRDefault="001A2265" w:rsidP="00F86C39">
      <w:pPr>
        <w:ind w:left="720"/>
        <w:rPr>
          <w:rFonts w:ascii="Arial" w:hAnsi="Arial" w:cs="Arial"/>
          <w:b/>
          <w:sz w:val="28"/>
          <w:szCs w:val="28"/>
        </w:rPr>
      </w:pPr>
    </w:p>
    <w:p w14:paraId="5FD75D30" w14:textId="77777777" w:rsidR="001A2265" w:rsidRPr="008C2396" w:rsidRDefault="001A2265" w:rsidP="00F86C39">
      <w:pPr>
        <w:ind w:left="720"/>
        <w:rPr>
          <w:rFonts w:ascii="Arial" w:hAnsi="Arial" w:cs="Arial"/>
          <w:b/>
          <w:sz w:val="28"/>
          <w:szCs w:val="28"/>
        </w:rPr>
      </w:pPr>
    </w:p>
    <w:p w14:paraId="641EDAB8" w14:textId="77777777" w:rsidR="001A2265" w:rsidRPr="008C2396" w:rsidRDefault="001A2265" w:rsidP="00F86C39">
      <w:pPr>
        <w:ind w:left="720"/>
        <w:rPr>
          <w:rFonts w:ascii="Arial" w:hAnsi="Arial" w:cs="Arial"/>
          <w:b/>
          <w:sz w:val="28"/>
          <w:szCs w:val="28"/>
        </w:rPr>
      </w:pPr>
    </w:p>
    <w:p w14:paraId="0EB9AE59" w14:textId="77777777" w:rsidR="00503D08" w:rsidRPr="008C2396" w:rsidRDefault="00503D08" w:rsidP="00F86C39">
      <w:pPr>
        <w:ind w:left="720"/>
        <w:rPr>
          <w:rFonts w:ascii="Arial" w:hAnsi="Arial" w:cs="Arial"/>
          <w:b/>
          <w:sz w:val="28"/>
          <w:szCs w:val="28"/>
        </w:rPr>
      </w:pPr>
    </w:p>
    <w:p w14:paraId="04623639" w14:textId="53E4DC5C" w:rsidR="00503D08" w:rsidRDefault="00503D08" w:rsidP="00F86C39">
      <w:pPr>
        <w:ind w:left="720"/>
        <w:rPr>
          <w:rFonts w:ascii="Arial" w:hAnsi="Arial" w:cs="Arial"/>
          <w:b/>
          <w:sz w:val="28"/>
          <w:szCs w:val="28"/>
        </w:rPr>
      </w:pPr>
    </w:p>
    <w:p w14:paraId="0DE68C0B" w14:textId="60973492" w:rsidR="00C03623" w:rsidRDefault="00C03623" w:rsidP="00F86C39">
      <w:pPr>
        <w:ind w:left="720"/>
        <w:rPr>
          <w:rFonts w:ascii="Arial" w:hAnsi="Arial" w:cs="Arial"/>
          <w:b/>
          <w:sz w:val="28"/>
          <w:szCs w:val="28"/>
        </w:rPr>
      </w:pPr>
    </w:p>
    <w:p w14:paraId="23C8B62F" w14:textId="46608D0E" w:rsidR="00C03623" w:rsidRDefault="00C03623" w:rsidP="00F86C39">
      <w:pPr>
        <w:ind w:left="720"/>
        <w:rPr>
          <w:rFonts w:ascii="Arial" w:hAnsi="Arial" w:cs="Arial"/>
          <w:b/>
          <w:sz w:val="28"/>
          <w:szCs w:val="28"/>
        </w:rPr>
      </w:pPr>
    </w:p>
    <w:p w14:paraId="01102F3A" w14:textId="77777777" w:rsidR="00C03623" w:rsidRPr="008C2396" w:rsidRDefault="00C03623" w:rsidP="00F86C39">
      <w:pPr>
        <w:ind w:left="720"/>
        <w:rPr>
          <w:rFonts w:ascii="Arial" w:hAnsi="Arial" w:cs="Arial"/>
          <w:b/>
          <w:sz w:val="28"/>
          <w:szCs w:val="28"/>
        </w:rPr>
      </w:pPr>
    </w:p>
    <w:p w14:paraId="46C6CA6D" w14:textId="77777777" w:rsidR="00D234A2" w:rsidRPr="008C2396" w:rsidRDefault="00740EE6" w:rsidP="00F86C39">
      <w:pPr>
        <w:pStyle w:val="Ttulo1"/>
        <w:rPr>
          <w:rFonts w:cs="Arial"/>
        </w:rPr>
      </w:pPr>
      <w:bookmarkStart w:id="14" w:name="_Toc532221777"/>
      <w:r w:rsidRPr="008C2396">
        <w:rPr>
          <w:rFonts w:cs="Arial"/>
        </w:rPr>
        <w:lastRenderedPageBreak/>
        <w:t>LEVANTAMIENTO DEL REQUERIMIENTO DETALLADO</w:t>
      </w:r>
      <w:bookmarkEnd w:id="14"/>
    </w:p>
    <w:p w14:paraId="53508765" w14:textId="77777777" w:rsidR="00137683" w:rsidRPr="008C2396" w:rsidRDefault="00137683" w:rsidP="00137683">
      <w:pPr>
        <w:rPr>
          <w:rFonts w:ascii="Arial" w:hAnsi="Arial" w:cs="Arial"/>
          <w:lang w:val="es-ES_tradnl" w:eastAsia="en-US"/>
        </w:rPr>
      </w:pPr>
    </w:p>
    <w:p w14:paraId="536718B0" w14:textId="77777777" w:rsidR="00D234A2" w:rsidRPr="001A5111" w:rsidRDefault="00137683" w:rsidP="005D0764">
      <w:pPr>
        <w:jc w:val="both"/>
        <w:rPr>
          <w:rFonts w:ascii="Arial" w:hAnsi="Arial" w:cs="Arial"/>
          <w:color w:val="000000"/>
          <w:sz w:val="28"/>
          <w:szCs w:val="28"/>
        </w:rPr>
      </w:pPr>
      <w:r w:rsidRPr="001A5111">
        <w:rPr>
          <w:rFonts w:ascii="Arial" w:hAnsi="Arial" w:cs="Arial"/>
          <w:color w:val="000000"/>
          <w:sz w:val="28"/>
          <w:szCs w:val="28"/>
        </w:rPr>
        <w:t>Las historias de usuario deben ser independientes y debidamente identificadas</w:t>
      </w:r>
      <w:r w:rsidR="009F4DBC" w:rsidRPr="001A5111">
        <w:rPr>
          <w:rFonts w:ascii="Arial" w:hAnsi="Arial" w:cs="Arial"/>
          <w:color w:val="000000"/>
          <w:sz w:val="28"/>
          <w:szCs w:val="28"/>
        </w:rPr>
        <w:t>;</w:t>
      </w:r>
      <w:r w:rsidRPr="001A5111">
        <w:rPr>
          <w:rFonts w:ascii="Arial" w:hAnsi="Arial" w:cs="Arial"/>
          <w:color w:val="000000"/>
          <w:sz w:val="28"/>
          <w:szCs w:val="28"/>
        </w:rPr>
        <w:t xml:space="preserve"> deben corresponder a una </w:t>
      </w:r>
      <w:r w:rsidR="009F4DBC" w:rsidRPr="001A5111">
        <w:rPr>
          <w:rFonts w:ascii="Arial" w:hAnsi="Arial" w:cs="Arial"/>
          <w:color w:val="000000"/>
          <w:sz w:val="28"/>
          <w:szCs w:val="28"/>
        </w:rPr>
        <w:t>única</w:t>
      </w:r>
      <w:r w:rsidRPr="001A5111">
        <w:rPr>
          <w:rFonts w:ascii="Arial" w:hAnsi="Arial" w:cs="Arial"/>
          <w:color w:val="000000"/>
          <w:sz w:val="28"/>
          <w:szCs w:val="28"/>
        </w:rPr>
        <w:t xml:space="preserve"> funcionalidad</w:t>
      </w:r>
      <w:r w:rsidR="009F4DBC" w:rsidRPr="001A5111">
        <w:rPr>
          <w:rFonts w:ascii="Arial" w:hAnsi="Arial" w:cs="Arial"/>
          <w:color w:val="000000"/>
          <w:sz w:val="28"/>
          <w:szCs w:val="28"/>
        </w:rPr>
        <w:t xml:space="preserve"> y deben ser cortas y concisas </w:t>
      </w:r>
    </w:p>
    <w:tbl>
      <w:tblPr>
        <w:tblW w:w="889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37"/>
        <w:gridCol w:w="681"/>
        <w:gridCol w:w="1268"/>
        <w:gridCol w:w="444"/>
        <w:gridCol w:w="2000"/>
        <w:gridCol w:w="127"/>
        <w:gridCol w:w="1947"/>
        <w:gridCol w:w="1693"/>
      </w:tblGrid>
      <w:tr w:rsidR="00AE4D25" w:rsidRPr="008C2396" w14:paraId="4DBD979E" w14:textId="77777777" w:rsidTr="001A5111">
        <w:trPr>
          <w:trHeight w:val="182"/>
        </w:trPr>
        <w:tc>
          <w:tcPr>
            <w:tcW w:w="8897" w:type="dxa"/>
            <w:gridSpan w:val="8"/>
            <w:tcBorders>
              <w:top w:val="single" w:sz="4" w:space="0" w:color="5B9BD5"/>
              <w:left w:val="single" w:sz="4" w:space="0" w:color="5B9BD5"/>
              <w:bottom w:val="single" w:sz="4" w:space="0" w:color="5B9BD5"/>
              <w:right w:val="single" w:sz="4" w:space="0" w:color="5B9BD5"/>
            </w:tcBorders>
            <w:shd w:val="clear" w:color="auto" w:fill="5B9BD5"/>
          </w:tcPr>
          <w:p w14:paraId="352B0077" w14:textId="77777777" w:rsidR="00AE4D25" w:rsidRPr="001A5111" w:rsidRDefault="00AE4D25" w:rsidP="001A5111">
            <w:pPr>
              <w:jc w:val="center"/>
              <w:rPr>
                <w:rFonts w:ascii="Arial" w:hAnsi="Arial" w:cs="Arial"/>
                <w:b/>
                <w:bCs/>
                <w:color w:val="FFFFFF"/>
                <w:sz w:val="22"/>
                <w:szCs w:val="22"/>
              </w:rPr>
            </w:pPr>
            <w:r w:rsidRPr="001A5111">
              <w:rPr>
                <w:rFonts w:ascii="Arial" w:hAnsi="Arial" w:cs="Arial"/>
                <w:b/>
                <w:bCs/>
                <w:color w:val="FFFFFF"/>
                <w:sz w:val="22"/>
                <w:szCs w:val="22"/>
              </w:rPr>
              <w:t>HISTORIAS DE USUARIO</w:t>
            </w:r>
          </w:p>
        </w:tc>
      </w:tr>
      <w:tr w:rsidR="001A5111" w:rsidRPr="008C2396" w14:paraId="272FA77D" w14:textId="77777777" w:rsidTr="001A5111">
        <w:trPr>
          <w:trHeight w:val="182"/>
        </w:trPr>
        <w:tc>
          <w:tcPr>
            <w:tcW w:w="1418" w:type="dxa"/>
            <w:gridSpan w:val="2"/>
            <w:shd w:val="clear" w:color="auto" w:fill="DEEAF6"/>
          </w:tcPr>
          <w:p w14:paraId="7D6E5FB0" w14:textId="77777777" w:rsidR="005D0764" w:rsidRPr="001A5111" w:rsidRDefault="005D0764" w:rsidP="001A5111">
            <w:pPr>
              <w:jc w:val="center"/>
              <w:rPr>
                <w:rFonts w:ascii="Arial" w:hAnsi="Arial" w:cs="Arial"/>
                <w:b/>
                <w:bCs/>
                <w:sz w:val="22"/>
                <w:szCs w:val="22"/>
              </w:rPr>
            </w:pPr>
            <w:proofErr w:type="spellStart"/>
            <w:r w:rsidRPr="001A5111">
              <w:rPr>
                <w:rFonts w:ascii="Arial" w:hAnsi="Arial" w:cs="Arial"/>
                <w:b/>
                <w:bCs/>
                <w:sz w:val="22"/>
                <w:szCs w:val="22"/>
              </w:rPr>
              <w:t>Nº</w:t>
            </w:r>
            <w:proofErr w:type="spellEnd"/>
            <w:r w:rsidRPr="001A5111">
              <w:rPr>
                <w:rFonts w:ascii="Arial" w:hAnsi="Arial" w:cs="Arial"/>
                <w:b/>
                <w:bCs/>
                <w:sz w:val="22"/>
                <w:szCs w:val="22"/>
              </w:rPr>
              <w:t>.</w:t>
            </w:r>
          </w:p>
        </w:tc>
        <w:tc>
          <w:tcPr>
            <w:tcW w:w="7479" w:type="dxa"/>
            <w:gridSpan w:val="6"/>
            <w:shd w:val="clear" w:color="auto" w:fill="DEEAF6"/>
          </w:tcPr>
          <w:p w14:paraId="0E59D43C" w14:textId="77777777" w:rsidR="005D0764" w:rsidRPr="001A5111" w:rsidRDefault="005D0764" w:rsidP="001A5111">
            <w:pPr>
              <w:jc w:val="both"/>
              <w:rPr>
                <w:rFonts w:ascii="Arial" w:hAnsi="Arial" w:cs="Arial"/>
                <w:b/>
                <w:sz w:val="22"/>
                <w:szCs w:val="22"/>
              </w:rPr>
            </w:pPr>
            <w:r w:rsidRPr="001A5111">
              <w:rPr>
                <w:rFonts w:ascii="Arial" w:hAnsi="Arial" w:cs="Arial"/>
                <w:color w:val="A6A6A6"/>
                <w:sz w:val="22"/>
                <w:szCs w:val="22"/>
              </w:rPr>
              <w:t>Identificador único de la historia de usuario</w:t>
            </w:r>
          </w:p>
        </w:tc>
      </w:tr>
      <w:tr w:rsidR="005D0764" w:rsidRPr="008C2396" w14:paraId="3192D0A9" w14:textId="77777777" w:rsidTr="001A5111">
        <w:trPr>
          <w:trHeight w:val="182"/>
        </w:trPr>
        <w:tc>
          <w:tcPr>
            <w:tcW w:w="1418" w:type="dxa"/>
            <w:gridSpan w:val="2"/>
            <w:shd w:val="clear" w:color="auto" w:fill="auto"/>
          </w:tcPr>
          <w:p w14:paraId="6A3927E5" w14:textId="77777777" w:rsidR="005D0764" w:rsidRPr="001A5111" w:rsidRDefault="005D0764" w:rsidP="001A5111">
            <w:pPr>
              <w:jc w:val="center"/>
              <w:rPr>
                <w:rFonts w:ascii="Arial" w:hAnsi="Arial" w:cs="Arial"/>
                <w:b/>
                <w:bCs/>
                <w:sz w:val="22"/>
                <w:szCs w:val="22"/>
              </w:rPr>
            </w:pPr>
            <w:r w:rsidRPr="001A5111">
              <w:rPr>
                <w:rFonts w:ascii="Arial" w:hAnsi="Arial" w:cs="Arial"/>
                <w:b/>
                <w:bCs/>
                <w:sz w:val="22"/>
                <w:szCs w:val="22"/>
              </w:rPr>
              <w:t>Titulo</w:t>
            </w:r>
          </w:p>
        </w:tc>
        <w:tc>
          <w:tcPr>
            <w:tcW w:w="7479" w:type="dxa"/>
            <w:gridSpan w:val="6"/>
            <w:shd w:val="clear" w:color="auto" w:fill="auto"/>
          </w:tcPr>
          <w:p w14:paraId="2DBC72F4" w14:textId="77777777" w:rsidR="005D0764" w:rsidRPr="001A5111" w:rsidRDefault="005D0764" w:rsidP="001A5111">
            <w:pPr>
              <w:jc w:val="both"/>
              <w:rPr>
                <w:rFonts w:ascii="Arial" w:hAnsi="Arial" w:cs="Arial"/>
                <w:b/>
                <w:sz w:val="22"/>
                <w:szCs w:val="22"/>
              </w:rPr>
            </w:pPr>
            <w:r w:rsidRPr="001A5111">
              <w:rPr>
                <w:rFonts w:ascii="Arial" w:hAnsi="Arial" w:cs="Arial"/>
                <w:color w:val="A6A6A6"/>
                <w:sz w:val="22"/>
                <w:szCs w:val="22"/>
              </w:rPr>
              <w:t>Titulo claro y especifico que define la fase o historia de usuario para el requerimiento</w:t>
            </w:r>
          </w:p>
        </w:tc>
      </w:tr>
      <w:tr w:rsidR="001A5111" w:rsidRPr="008C2396" w14:paraId="41387FA9" w14:textId="77777777" w:rsidTr="001A5111">
        <w:trPr>
          <w:trHeight w:val="182"/>
        </w:trPr>
        <w:tc>
          <w:tcPr>
            <w:tcW w:w="1418" w:type="dxa"/>
            <w:gridSpan w:val="2"/>
            <w:shd w:val="clear" w:color="auto" w:fill="DEEAF6"/>
          </w:tcPr>
          <w:p w14:paraId="685BAAF3" w14:textId="77777777" w:rsidR="005D0764" w:rsidRPr="001A5111" w:rsidRDefault="005D0764" w:rsidP="001A5111">
            <w:pPr>
              <w:jc w:val="center"/>
              <w:rPr>
                <w:rFonts w:ascii="Arial" w:hAnsi="Arial" w:cs="Arial"/>
                <w:b/>
                <w:bCs/>
                <w:sz w:val="22"/>
                <w:szCs w:val="22"/>
              </w:rPr>
            </w:pPr>
            <w:r w:rsidRPr="001A5111">
              <w:rPr>
                <w:rFonts w:ascii="Arial" w:hAnsi="Arial" w:cs="Arial"/>
                <w:b/>
                <w:bCs/>
                <w:sz w:val="22"/>
                <w:szCs w:val="22"/>
              </w:rPr>
              <w:t>Fecha</w:t>
            </w:r>
          </w:p>
        </w:tc>
        <w:tc>
          <w:tcPr>
            <w:tcW w:w="7479" w:type="dxa"/>
            <w:gridSpan w:val="6"/>
            <w:shd w:val="clear" w:color="auto" w:fill="DEEAF6"/>
          </w:tcPr>
          <w:p w14:paraId="1FBA1807" w14:textId="77777777" w:rsidR="005D0764" w:rsidRPr="001A5111" w:rsidRDefault="005D0764" w:rsidP="001A5111">
            <w:pPr>
              <w:jc w:val="both"/>
              <w:rPr>
                <w:rFonts w:ascii="Arial" w:hAnsi="Arial" w:cs="Arial"/>
                <w:b/>
                <w:sz w:val="22"/>
                <w:szCs w:val="22"/>
              </w:rPr>
            </w:pPr>
            <w:r w:rsidRPr="001A5111">
              <w:rPr>
                <w:rFonts w:ascii="Arial" w:hAnsi="Arial" w:cs="Arial"/>
                <w:color w:val="BFBFBF"/>
                <w:sz w:val="22"/>
                <w:szCs w:val="22"/>
              </w:rPr>
              <w:t>DD/MM/YYYY</w:t>
            </w:r>
          </w:p>
        </w:tc>
      </w:tr>
      <w:tr w:rsidR="005D0764" w:rsidRPr="008C2396" w14:paraId="32927062" w14:textId="77777777" w:rsidTr="001A5111">
        <w:trPr>
          <w:trHeight w:val="182"/>
        </w:trPr>
        <w:tc>
          <w:tcPr>
            <w:tcW w:w="1418" w:type="dxa"/>
            <w:gridSpan w:val="2"/>
            <w:shd w:val="clear" w:color="auto" w:fill="auto"/>
          </w:tcPr>
          <w:p w14:paraId="2F865C4C" w14:textId="77777777" w:rsidR="005D0764" w:rsidRPr="001A5111" w:rsidRDefault="005D0764" w:rsidP="001A5111">
            <w:pPr>
              <w:jc w:val="center"/>
              <w:rPr>
                <w:rFonts w:ascii="Arial" w:hAnsi="Arial" w:cs="Arial"/>
                <w:b/>
                <w:bCs/>
                <w:sz w:val="22"/>
                <w:szCs w:val="22"/>
              </w:rPr>
            </w:pPr>
            <w:r w:rsidRPr="001A5111">
              <w:rPr>
                <w:rFonts w:ascii="Arial" w:hAnsi="Arial" w:cs="Arial"/>
                <w:b/>
                <w:bCs/>
                <w:sz w:val="22"/>
                <w:szCs w:val="22"/>
              </w:rPr>
              <w:t>Estimación</w:t>
            </w:r>
          </w:p>
        </w:tc>
        <w:tc>
          <w:tcPr>
            <w:tcW w:w="7479" w:type="dxa"/>
            <w:gridSpan w:val="6"/>
            <w:shd w:val="clear" w:color="auto" w:fill="auto"/>
          </w:tcPr>
          <w:p w14:paraId="508FAAA6" w14:textId="77777777" w:rsidR="005D0764" w:rsidRPr="001A5111" w:rsidRDefault="005D0764" w:rsidP="001A5111">
            <w:pPr>
              <w:jc w:val="both"/>
              <w:rPr>
                <w:rFonts w:ascii="Arial" w:hAnsi="Arial" w:cs="Arial"/>
                <w:b/>
                <w:sz w:val="22"/>
                <w:szCs w:val="22"/>
              </w:rPr>
            </w:pPr>
            <w:r w:rsidRPr="001A5111">
              <w:rPr>
                <w:rFonts w:ascii="Arial" w:hAnsi="Arial" w:cs="Arial"/>
                <w:color w:val="A6A6A6"/>
                <w:sz w:val="22"/>
                <w:szCs w:val="22"/>
              </w:rPr>
              <w:t>Peso dado por un numero entre 1 y 100 acotado por la serie Fibonacci</w:t>
            </w:r>
          </w:p>
        </w:tc>
      </w:tr>
      <w:tr w:rsidR="00137683" w:rsidRPr="008C2396" w14:paraId="67EB6617" w14:textId="77777777" w:rsidTr="001A5111">
        <w:trPr>
          <w:trHeight w:val="182"/>
        </w:trPr>
        <w:tc>
          <w:tcPr>
            <w:tcW w:w="8897" w:type="dxa"/>
            <w:gridSpan w:val="8"/>
            <w:shd w:val="clear" w:color="auto" w:fill="DEEAF6"/>
          </w:tcPr>
          <w:p w14:paraId="36EE1D6B" w14:textId="77777777" w:rsidR="00137683" w:rsidRPr="001A5111" w:rsidRDefault="002617FE" w:rsidP="001A5111">
            <w:pPr>
              <w:jc w:val="center"/>
              <w:rPr>
                <w:rFonts w:ascii="Arial" w:hAnsi="Arial" w:cs="Arial"/>
                <w:b/>
                <w:bCs/>
                <w:sz w:val="22"/>
                <w:szCs w:val="22"/>
              </w:rPr>
            </w:pPr>
            <w:r w:rsidRPr="001A5111">
              <w:rPr>
                <w:rFonts w:ascii="Arial" w:hAnsi="Arial" w:cs="Arial"/>
                <w:b/>
                <w:bCs/>
                <w:szCs w:val="22"/>
              </w:rPr>
              <w:t>Característica</w:t>
            </w:r>
            <w:r w:rsidR="00137683" w:rsidRPr="001A5111">
              <w:rPr>
                <w:rFonts w:ascii="Arial" w:hAnsi="Arial" w:cs="Arial"/>
                <w:b/>
                <w:bCs/>
                <w:szCs w:val="22"/>
              </w:rPr>
              <w:t>/Funcionalidad</w:t>
            </w:r>
          </w:p>
        </w:tc>
      </w:tr>
      <w:tr w:rsidR="00137683" w:rsidRPr="008C2396" w14:paraId="07CE2170" w14:textId="77777777" w:rsidTr="001A5111">
        <w:trPr>
          <w:trHeight w:val="1406"/>
        </w:trPr>
        <w:tc>
          <w:tcPr>
            <w:tcW w:w="8897" w:type="dxa"/>
            <w:gridSpan w:val="8"/>
            <w:shd w:val="clear" w:color="auto" w:fill="auto"/>
          </w:tcPr>
          <w:p w14:paraId="4CB8607D" w14:textId="77777777" w:rsidR="00137683" w:rsidRPr="001A5111" w:rsidRDefault="00137683" w:rsidP="004627A3">
            <w:pPr>
              <w:rPr>
                <w:rFonts w:ascii="Arial" w:hAnsi="Arial" w:cs="Arial"/>
                <w:b/>
                <w:bCs/>
                <w:color w:val="A6A6A6"/>
                <w:sz w:val="22"/>
                <w:szCs w:val="22"/>
              </w:rPr>
            </w:pPr>
            <w:r w:rsidRPr="001A5111">
              <w:rPr>
                <w:rFonts w:ascii="Arial" w:hAnsi="Arial" w:cs="Arial"/>
                <w:b/>
                <w:bCs/>
                <w:color w:val="A6A6A6"/>
                <w:sz w:val="22"/>
                <w:szCs w:val="22"/>
              </w:rPr>
              <w:t>Descripción detallada y suministrada en lenguaje natural por el usuario final, que permite identificar la necesidad puntual para una parte específica del requerimiento.</w:t>
            </w:r>
          </w:p>
          <w:p w14:paraId="585A76F9" w14:textId="77777777" w:rsidR="00137683" w:rsidRPr="001A5111" w:rsidRDefault="00137683" w:rsidP="004627A3">
            <w:pPr>
              <w:rPr>
                <w:rFonts w:ascii="Arial" w:hAnsi="Arial" w:cs="Arial"/>
                <w:b/>
                <w:bCs/>
                <w:color w:val="A6A6A6"/>
                <w:sz w:val="22"/>
                <w:szCs w:val="22"/>
              </w:rPr>
            </w:pPr>
            <w:proofErr w:type="spellStart"/>
            <w:r w:rsidRPr="001A5111">
              <w:rPr>
                <w:rFonts w:ascii="Arial" w:hAnsi="Arial" w:cs="Arial"/>
                <w:b/>
                <w:bCs/>
                <w:color w:val="A6A6A6"/>
                <w:sz w:val="22"/>
                <w:szCs w:val="22"/>
              </w:rPr>
              <w:t>P.e</w:t>
            </w:r>
            <w:proofErr w:type="spellEnd"/>
            <w:r w:rsidRPr="001A5111">
              <w:rPr>
                <w:rFonts w:ascii="Arial" w:hAnsi="Arial" w:cs="Arial"/>
                <w:b/>
                <w:bCs/>
                <w:color w:val="A6A6A6"/>
                <w:sz w:val="22"/>
                <w:szCs w:val="22"/>
              </w:rPr>
              <w:t>.:</w:t>
            </w:r>
          </w:p>
          <w:p w14:paraId="219306F3" w14:textId="77777777" w:rsidR="00137683" w:rsidRPr="001A5111" w:rsidRDefault="00137683" w:rsidP="004627A3">
            <w:pPr>
              <w:rPr>
                <w:rFonts w:ascii="Arial" w:hAnsi="Arial" w:cs="Arial"/>
                <w:b/>
                <w:bCs/>
                <w:color w:val="A6A6A6"/>
                <w:sz w:val="22"/>
                <w:szCs w:val="22"/>
              </w:rPr>
            </w:pPr>
          </w:p>
          <w:p w14:paraId="207E5F9D" w14:textId="77777777" w:rsidR="00137683" w:rsidRPr="001A5111" w:rsidRDefault="00137683" w:rsidP="004627A3">
            <w:pPr>
              <w:rPr>
                <w:rFonts w:ascii="Arial" w:hAnsi="Arial" w:cs="Arial"/>
                <w:b/>
                <w:bCs/>
                <w:color w:val="A6A6A6"/>
                <w:sz w:val="22"/>
                <w:szCs w:val="22"/>
              </w:rPr>
            </w:pPr>
            <w:r w:rsidRPr="001A5111">
              <w:rPr>
                <w:rFonts w:ascii="Arial" w:hAnsi="Arial" w:cs="Arial"/>
                <w:b/>
                <w:bCs/>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2B26BA84" w14:textId="77777777" w:rsidR="00137683" w:rsidRPr="001A5111" w:rsidRDefault="00137683" w:rsidP="004627A3">
            <w:pPr>
              <w:rPr>
                <w:rFonts w:ascii="Arial" w:hAnsi="Arial" w:cs="Arial"/>
                <w:b/>
                <w:bCs/>
                <w:color w:val="A6A6A6"/>
                <w:sz w:val="22"/>
                <w:szCs w:val="22"/>
              </w:rPr>
            </w:pPr>
          </w:p>
        </w:tc>
      </w:tr>
      <w:tr w:rsidR="00AE4D25" w:rsidRPr="008C2396" w14:paraId="4509BF0C" w14:textId="77777777" w:rsidTr="001A5111">
        <w:trPr>
          <w:trHeight w:val="182"/>
        </w:trPr>
        <w:tc>
          <w:tcPr>
            <w:tcW w:w="8897" w:type="dxa"/>
            <w:gridSpan w:val="8"/>
            <w:shd w:val="clear" w:color="auto" w:fill="DEEAF6"/>
          </w:tcPr>
          <w:p w14:paraId="09E5841B" w14:textId="77777777" w:rsidR="00AE4D25" w:rsidRPr="001A5111" w:rsidRDefault="002617FE" w:rsidP="001A5111">
            <w:pPr>
              <w:jc w:val="center"/>
              <w:rPr>
                <w:rFonts w:ascii="Arial" w:hAnsi="Arial" w:cs="Arial"/>
                <w:b/>
                <w:bCs/>
                <w:sz w:val="22"/>
                <w:szCs w:val="22"/>
              </w:rPr>
            </w:pPr>
            <w:r w:rsidRPr="001A5111">
              <w:rPr>
                <w:rFonts w:ascii="Arial" w:hAnsi="Arial" w:cs="Arial"/>
                <w:b/>
                <w:bCs/>
                <w:szCs w:val="22"/>
              </w:rPr>
              <w:t>Razón</w:t>
            </w:r>
            <w:r w:rsidR="00137683" w:rsidRPr="001A5111">
              <w:rPr>
                <w:rFonts w:ascii="Arial" w:hAnsi="Arial" w:cs="Arial"/>
                <w:b/>
                <w:bCs/>
                <w:szCs w:val="22"/>
              </w:rPr>
              <w:t>/Resultado</w:t>
            </w:r>
          </w:p>
        </w:tc>
      </w:tr>
      <w:tr w:rsidR="00AE4D25" w:rsidRPr="008C2396" w14:paraId="1817B2A1" w14:textId="77777777" w:rsidTr="001A5111">
        <w:trPr>
          <w:trHeight w:val="1406"/>
        </w:trPr>
        <w:tc>
          <w:tcPr>
            <w:tcW w:w="8897" w:type="dxa"/>
            <w:gridSpan w:val="8"/>
            <w:shd w:val="clear" w:color="auto" w:fill="auto"/>
          </w:tcPr>
          <w:p w14:paraId="21F314E4" w14:textId="77777777" w:rsidR="00137683" w:rsidRPr="001A5111" w:rsidRDefault="00137683" w:rsidP="004627A3">
            <w:pPr>
              <w:rPr>
                <w:rFonts w:ascii="Arial" w:hAnsi="Arial" w:cs="Arial"/>
                <w:b/>
                <w:bCs/>
                <w:color w:val="A6A6A6"/>
                <w:sz w:val="22"/>
                <w:szCs w:val="22"/>
              </w:rPr>
            </w:pPr>
            <w:r w:rsidRPr="001A5111">
              <w:rPr>
                <w:rFonts w:ascii="Arial" w:hAnsi="Arial" w:cs="Arial"/>
                <w:b/>
                <w:bCs/>
                <w:color w:val="A6A6A6"/>
                <w:sz w:val="22"/>
                <w:szCs w:val="22"/>
              </w:rPr>
              <w:t xml:space="preserve">Con la finalidad de… </w:t>
            </w:r>
          </w:p>
          <w:p w14:paraId="05752707" w14:textId="77777777" w:rsidR="00AE4D25" w:rsidRPr="001A5111" w:rsidRDefault="00AE4D25" w:rsidP="004627A3">
            <w:pPr>
              <w:rPr>
                <w:rFonts w:ascii="Arial" w:hAnsi="Arial" w:cs="Arial"/>
                <w:b/>
                <w:bCs/>
                <w:color w:val="A6A6A6"/>
                <w:sz w:val="22"/>
                <w:szCs w:val="22"/>
              </w:rPr>
            </w:pPr>
            <w:proofErr w:type="spellStart"/>
            <w:r w:rsidRPr="001A5111">
              <w:rPr>
                <w:rFonts w:ascii="Arial" w:hAnsi="Arial" w:cs="Arial"/>
                <w:b/>
                <w:bCs/>
                <w:color w:val="A6A6A6"/>
                <w:sz w:val="22"/>
                <w:szCs w:val="22"/>
              </w:rPr>
              <w:t>P.e</w:t>
            </w:r>
            <w:proofErr w:type="spellEnd"/>
            <w:r w:rsidRPr="001A5111">
              <w:rPr>
                <w:rFonts w:ascii="Arial" w:hAnsi="Arial" w:cs="Arial"/>
                <w:b/>
                <w:bCs/>
                <w:color w:val="A6A6A6"/>
                <w:sz w:val="22"/>
                <w:szCs w:val="22"/>
              </w:rPr>
              <w:t>.:</w:t>
            </w:r>
          </w:p>
          <w:p w14:paraId="7A66F3DB" w14:textId="77777777" w:rsidR="00AE4D25" w:rsidRPr="001A5111" w:rsidRDefault="00AE4D25" w:rsidP="004627A3">
            <w:pPr>
              <w:rPr>
                <w:rFonts w:ascii="Arial" w:hAnsi="Arial" w:cs="Arial"/>
                <w:b/>
                <w:bCs/>
                <w:color w:val="A6A6A6"/>
                <w:sz w:val="22"/>
                <w:szCs w:val="22"/>
              </w:rPr>
            </w:pPr>
          </w:p>
          <w:p w14:paraId="5AA6213A" w14:textId="77777777" w:rsidR="00AE4D25" w:rsidRPr="001A5111" w:rsidRDefault="00137683" w:rsidP="004627A3">
            <w:pPr>
              <w:rPr>
                <w:rFonts w:ascii="Arial" w:hAnsi="Arial" w:cs="Arial"/>
                <w:b/>
                <w:bCs/>
                <w:color w:val="A6A6A6"/>
                <w:sz w:val="22"/>
                <w:szCs w:val="22"/>
              </w:rPr>
            </w:pPr>
            <w:r w:rsidRPr="001A5111">
              <w:rPr>
                <w:rFonts w:ascii="Arial" w:hAnsi="Arial" w:cs="Arial"/>
                <w:b/>
                <w:bCs/>
                <w:color w:val="A6A6A6"/>
                <w:sz w:val="22"/>
                <w:szCs w:val="22"/>
              </w:rPr>
              <w:t>Con la finalidad de controlar la eficiencia de la atención en los puntos por cada uno de los empleados…</w:t>
            </w:r>
          </w:p>
          <w:p w14:paraId="325593E6" w14:textId="77777777" w:rsidR="00AE4D25" w:rsidRPr="001A5111" w:rsidRDefault="00AE4D25" w:rsidP="004627A3">
            <w:pPr>
              <w:rPr>
                <w:rFonts w:ascii="Arial" w:hAnsi="Arial" w:cs="Arial"/>
                <w:b/>
                <w:bCs/>
                <w:color w:val="A6A6A6"/>
                <w:sz w:val="22"/>
                <w:szCs w:val="22"/>
              </w:rPr>
            </w:pPr>
          </w:p>
        </w:tc>
      </w:tr>
      <w:tr w:rsidR="004205AA" w:rsidRPr="008C2396" w14:paraId="24C40B98" w14:textId="77777777" w:rsidTr="001A5111">
        <w:trPr>
          <w:trHeight w:val="182"/>
        </w:trPr>
        <w:tc>
          <w:tcPr>
            <w:tcW w:w="8897" w:type="dxa"/>
            <w:gridSpan w:val="8"/>
            <w:shd w:val="clear" w:color="auto" w:fill="DEEAF6"/>
          </w:tcPr>
          <w:p w14:paraId="602C7652" w14:textId="77777777" w:rsidR="004205AA" w:rsidRPr="001A5111" w:rsidRDefault="004205AA" w:rsidP="001A5111">
            <w:pPr>
              <w:jc w:val="center"/>
              <w:rPr>
                <w:rFonts w:ascii="Arial" w:hAnsi="Arial" w:cs="Arial"/>
                <w:b/>
                <w:bCs/>
                <w:sz w:val="22"/>
                <w:szCs w:val="22"/>
              </w:rPr>
            </w:pPr>
            <w:r w:rsidRPr="001A5111">
              <w:rPr>
                <w:rFonts w:ascii="Arial" w:hAnsi="Arial" w:cs="Arial"/>
                <w:b/>
                <w:bCs/>
                <w:szCs w:val="22"/>
              </w:rPr>
              <w:t>Criterios de Aceptación</w:t>
            </w:r>
          </w:p>
        </w:tc>
      </w:tr>
      <w:tr w:rsidR="001A5111" w:rsidRPr="008C2396" w14:paraId="7192759C" w14:textId="77777777" w:rsidTr="001A5111">
        <w:trPr>
          <w:trHeight w:val="182"/>
        </w:trPr>
        <w:tc>
          <w:tcPr>
            <w:tcW w:w="737" w:type="dxa"/>
            <w:shd w:val="clear" w:color="auto" w:fill="auto"/>
          </w:tcPr>
          <w:p w14:paraId="0FFD9DF7" w14:textId="77777777" w:rsidR="00097052" w:rsidRPr="001A5111" w:rsidRDefault="00097052" w:rsidP="001A5111">
            <w:pPr>
              <w:jc w:val="center"/>
              <w:rPr>
                <w:rFonts w:ascii="Arial" w:hAnsi="Arial" w:cs="Arial"/>
                <w:b/>
                <w:bCs/>
                <w:sz w:val="22"/>
                <w:szCs w:val="22"/>
              </w:rPr>
            </w:pPr>
            <w:proofErr w:type="spellStart"/>
            <w:r w:rsidRPr="001A5111">
              <w:rPr>
                <w:rFonts w:ascii="Arial" w:hAnsi="Arial" w:cs="Arial"/>
                <w:b/>
                <w:bCs/>
                <w:sz w:val="22"/>
                <w:szCs w:val="22"/>
              </w:rPr>
              <w:t>Nº</w:t>
            </w:r>
            <w:proofErr w:type="spellEnd"/>
          </w:p>
        </w:tc>
        <w:tc>
          <w:tcPr>
            <w:tcW w:w="1949" w:type="dxa"/>
            <w:gridSpan w:val="2"/>
            <w:shd w:val="clear" w:color="auto" w:fill="auto"/>
          </w:tcPr>
          <w:p w14:paraId="0FA1B4BF" w14:textId="77777777" w:rsidR="00097052" w:rsidRPr="001A5111" w:rsidRDefault="00097052" w:rsidP="001A5111">
            <w:pPr>
              <w:jc w:val="center"/>
              <w:rPr>
                <w:rFonts w:ascii="Arial" w:hAnsi="Arial" w:cs="Arial"/>
                <w:b/>
                <w:sz w:val="22"/>
                <w:szCs w:val="22"/>
              </w:rPr>
            </w:pPr>
            <w:r w:rsidRPr="001A5111">
              <w:rPr>
                <w:rFonts w:ascii="Arial" w:hAnsi="Arial" w:cs="Arial"/>
                <w:b/>
                <w:szCs w:val="22"/>
              </w:rPr>
              <w:t>Titulo</w:t>
            </w:r>
          </w:p>
        </w:tc>
        <w:tc>
          <w:tcPr>
            <w:tcW w:w="2571" w:type="dxa"/>
            <w:gridSpan w:val="3"/>
            <w:shd w:val="clear" w:color="auto" w:fill="auto"/>
          </w:tcPr>
          <w:p w14:paraId="499FB6B6" w14:textId="77777777" w:rsidR="00097052" w:rsidRPr="001A5111" w:rsidRDefault="00097052" w:rsidP="001A5111">
            <w:pPr>
              <w:jc w:val="center"/>
              <w:rPr>
                <w:rFonts w:ascii="Arial" w:hAnsi="Arial" w:cs="Arial"/>
                <w:b/>
                <w:sz w:val="22"/>
                <w:szCs w:val="22"/>
              </w:rPr>
            </w:pPr>
            <w:r w:rsidRPr="001A5111">
              <w:rPr>
                <w:rFonts w:ascii="Arial" w:hAnsi="Arial" w:cs="Arial"/>
                <w:b/>
                <w:sz w:val="22"/>
                <w:szCs w:val="22"/>
              </w:rPr>
              <w:t>Contexto</w:t>
            </w:r>
          </w:p>
        </w:tc>
        <w:tc>
          <w:tcPr>
            <w:tcW w:w="3640" w:type="dxa"/>
            <w:gridSpan w:val="2"/>
            <w:shd w:val="clear" w:color="auto" w:fill="auto"/>
          </w:tcPr>
          <w:p w14:paraId="0F314E38" w14:textId="77777777" w:rsidR="00097052" w:rsidRPr="001A5111" w:rsidRDefault="00097052" w:rsidP="001A5111">
            <w:pPr>
              <w:jc w:val="center"/>
              <w:rPr>
                <w:rFonts w:ascii="Arial" w:hAnsi="Arial" w:cs="Arial"/>
                <w:b/>
                <w:sz w:val="22"/>
                <w:szCs w:val="22"/>
              </w:rPr>
            </w:pPr>
            <w:r w:rsidRPr="001A5111">
              <w:rPr>
                <w:rFonts w:ascii="Arial" w:hAnsi="Arial" w:cs="Arial"/>
                <w:b/>
                <w:sz w:val="22"/>
                <w:szCs w:val="22"/>
              </w:rPr>
              <w:t>Evento</w:t>
            </w:r>
          </w:p>
        </w:tc>
      </w:tr>
      <w:tr w:rsidR="001A5111" w:rsidRPr="008C2396" w14:paraId="34042194" w14:textId="77777777" w:rsidTr="001A5111">
        <w:trPr>
          <w:trHeight w:val="1686"/>
        </w:trPr>
        <w:tc>
          <w:tcPr>
            <w:tcW w:w="737" w:type="dxa"/>
            <w:shd w:val="clear" w:color="auto" w:fill="DEEAF6"/>
          </w:tcPr>
          <w:p w14:paraId="1AB6D583" w14:textId="77777777" w:rsidR="00097052" w:rsidRPr="001A5111" w:rsidRDefault="00097052" w:rsidP="001A5111">
            <w:pPr>
              <w:jc w:val="both"/>
              <w:rPr>
                <w:rFonts w:ascii="Arial" w:hAnsi="Arial" w:cs="Arial"/>
                <w:b/>
                <w:bCs/>
                <w:color w:val="A6A6A6"/>
                <w:sz w:val="22"/>
                <w:szCs w:val="22"/>
              </w:rPr>
            </w:pPr>
            <w:r w:rsidRPr="001A5111">
              <w:rPr>
                <w:rFonts w:ascii="Arial" w:hAnsi="Arial" w:cs="Arial"/>
                <w:b/>
                <w:bCs/>
                <w:color w:val="A6A6A6"/>
                <w:sz w:val="22"/>
                <w:szCs w:val="22"/>
              </w:rPr>
              <w:t>1</w:t>
            </w:r>
            <w:r w:rsidR="008F6AF7" w:rsidRPr="001A5111">
              <w:rPr>
                <w:rFonts w:ascii="Arial" w:hAnsi="Arial" w:cs="Arial"/>
                <w:b/>
                <w:bCs/>
                <w:color w:val="A6A6A6"/>
                <w:sz w:val="22"/>
                <w:szCs w:val="22"/>
              </w:rPr>
              <w:t>...</w:t>
            </w:r>
          </w:p>
        </w:tc>
        <w:tc>
          <w:tcPr>
            <w:tcW w:w="1949" w:type="dxa"/>
            <w:gridSpan w:val="2"/>
            <w:shd w:val="clear" w:color="auto" w:fill="DEEAF6"/>
          </w:tcPr>
          <w:p w14:paraId="7329D588" w14:textId="77777777" w:rsidR="00097052" w:rsidRPr="001A5111" w:rsidRDefault="00097052" w:rsidP="001A5111">
            <w:pPr>
              <w:jc w:val="both"/>
              <w:rPr>
                <w:rFonts w:ascii="Arial" w:hAnsi="Arial" w:cs="Arial"/>
                <w:color w:val="A6A6A6"/>
                <w:sz w:val="22"/>
                <w:szCs w:val="22"/>
              </w:rPr>
            </w:pPr>
            <w:r w:rsidRPr="001A5111">
              <w:rPr>
                <w:rFonts w:ascii="Arial" w:hAnsi="Arial" w:cs="Arial"/>
                <w:color w:val="A6A6A6"/>
                <w:sz w:val="22"/>
                <w:szCs w:val="22"/>
              </w:rPr>
              <w:t xml:space="preserve">Título del escenario </w:t>
            </w:r>
          </w:p>
          <w:p w14:paraId="26F1C588" w14:textId="77777777" w:rsidR="00097052" w:rsidRPr="001A5111" w:rsidRDefault="00097052" w:rsidP="001A5111">
            <w:pPr>
              <w:jc w:val="both"/>
              <w:rPr>
                <w:rFonts w:ascii="Arial" w:hAnsi="Arial" w:cs="Arial"/>
                <w:color w:val="A6A6A6"/>
                <w:sz w:val="22"/>
                <w:szCs w:val="22"/>
              </w:rPr>
            </w:pPr>
          </w:p>
          <w:p w14:paraId="2433C774" w14:textId="77777777" w:rsidR="006955B1" w:rsidRPr="001A5111" w:rsidRDefault="00097052" w:rsidP="001A5111">
            <w:pPr>
              <w:jc w:val="both"/>
              <w:rPr>
                <w:rFonts w:ascii="Arial" w:hAnsi="Arial" w:cs="Arial"/>
                <w:color w:val="A6A6A6"/>
                <w:sz w:val="22"/>
                <w:szCs w:val="22"/>
              </w:rPr>
            </w:pPr>
            <w:r w:rsidRPr="001A5111">
              <w:rPr>
                <w:rFonts w:ascii="Arial" w:hAnsi="Arial" w:cs="Arial"/>
                <w:color w:val="A6A6A6"/>
                <w:sz w:val="22"/>
                <w:szCs w:val="22"/>
              </w:rPr>
              <w:t xml:space="preserve">Pe. </w:t>
            </w:r>
          </w:p>
          <w:p w14:paraId="717766D5" w14:textId="77777777" w:rsidR="00097052" w:rsidRPr="001A5111" w:rsidRDefault="00097052" w:rsidP="001A5111">
            <w:pPr>
              <w:jc w:val="both"/>
              <w:rPr>
                <w:rFonts w:ascii="Arial" w:hAnsi="Arial" w:cs="Arial"/>
                <w:color w:val="A6A6A6"/>
                <w:sz w:val="22"/>
                <w:szCs w:val="22"/>
              </w:rPr>
            </w:pPr>
            <w:r w:rsidRPr="001A5111">
              <w:rPr>
                <w:rFonts w:ascii="Arial" w:hAnsi="Arial" w:cs="Arial"/>
                <w:color w:val="A6A6A6"/>
                <w:sz w:val="22"/>
                <w:szCs w:val="22"/>
              </w:rPr>
              <w:t>Ingreso del empleado a la plataforma</w:t>
            </w:r>
          </w:p>
        </w:tc>
        <w:tc>
          <w:tcPr>
            <w:tcW w:w="2571" w:type="dxa"/>
            <w:gridSpan w:val="3"/>
            <w:shd w:val="clear" w:color="auto" w:fill="DEEAF6"/>
          </w:tcPr>
          <w:p w14:paraId="0CB0F457" w14:textId="77777777" w:rsidR="00097052" w:rsidRPr="001A5111" w:rsidRDefault="00937366" w:rsidP="001A5111">
            <w:pPr>
              <w:jc w:val="both"/>
              <w:rPr>
                <w:rFonts w:ascii="Arial" w:hAnsi="Arial" w:cs="Arial"/>
                <w:color w:val="A6A6A6"/>
                <w:sz w:val="22"/>
                <w:szCs w:val="22"/>
              </w:rPr>
            </w:pPr>
            <w:r w:rsidRPr="001A5111">
              <w:rPr>
                <w:rFonts w:ascii="Arial" w:hAnsi="Arial" w:cs="Arial"/>
                <w:color w:val="A6A6A6"/>
                <w:sz w:val="22"/>
                <w:szCs w:val="22"/>
              </w:rPr>
              <w:t>Descripción de</w:t>
            </w:r>
            <w:r w:rsidR="00097052" w:rsidRPr="001A5111">
              <w:rPr>
                <w:rFonts w:ascii="Arial" w:hAnsi="Arial" w:cs="Arial"/>
                <w:color w:val="A6A6A6"/>
                <w:sz w:val="22"/>
                <w:szCs w:val="22"/>
              </w:rPr>
              <w:t xml:space="preserve"> </w:t>
            </w:r>
            <w:r w:rsidRPr="001A5111">
              <w:rPr>
                <w:rFonts w:ascii="Arial" w:hAnsi="Arial" w:cs="Arial"/>
                <w:color w:val="A6A6A6"/>
                <w:sz w:val="22"/>
                <w:szCs w:val="22"/>
              </w:rPr>
              <w:t xml:space="preserve">la </w:t>
            </w:r>
            <w:r w:rsidR="00097052" w:rsidRPr="001A5111">
              <w:rPr>
                <w:rFonts w:ascii="Arial" w:hAnsi="Arial" w:cs="Arial"/>
                <w:color w:val="A6A6A6"/>
                <w:sz w:val="22"/>
                <w:szCs w:val="22"/>
              </w:rPr>
              <w:t xml:space="preserve">situación </w:t>
            </w:r>
            <w:r w:rsidR="00BA2025" w:rsidRPr="001A5111">
              <w:rPr>
                <w:rFonts w:ascii="Arial" w:hAnsi="Arial" w:cs="Arial"/>
                <w:color w:val="A6A6A6"/>
                <w:sz w:val="22"/>
                <w:szCs w:val="22"/>
              </w:rPr>
              <w:t>que</w:t>
            </w:r>
            <w:r w:rsidR="00097052" w:rsidRPr="001A5111">
              <w:rPr>
                <w:rFonts w:ascii="Arial" w:hAnsi="Arial" w:cs="Arial"/>
                <w:color w:val="A6A6A6"/>
                <w:sz w:val="22"/>
                <w:szCs w:val="22"/>
              </w:rPr>
              <w:t xml:space="preserve"> presenta el criterio de aceptación:</w:t>
            </w:r>
          </w:p>
          <w:p w14:paraId="7B9A63ED" w14:textId="77777777" w:rsidR="00184882" w:rsidRPr="001A5111" w:rsidRDefault="00184882" w:rsidP="001A5111">
            <w:pPr>
              <w:jc w:val="both"/>
              <w:rPr>
                <w:rFonts w:ascii="Arial" w:hAnsi="Arial" w:cs="Arial"/>
                <w:color w:val="A6A6A6"/>
                <w:sz w:val="22"/>
                <w:szCs w:val="22"/>
              </w:rPr>
            </w:pPr>
          </w:p>
          <w:p w14:paraId="6CF86F62" w14:textId="77777777" w:rsidR="00097052" w:rsidRPr="001A5111" w:rsidRDefault="00097052" w:rsidP="001A5111">
            <w:pPr>
              <w:jc w:val="both"/>
              <w:rPr>
                <w:rFonts w:ascii="Arial" w:hAnsi="Arial" w:cs="Arial"/>
                <w:color w:val="A6A6A6"/>
                <w:sz w:val="22"/>
                <w:szCs w:val="22"/>
              </w:rPr>
            </w:pPr>
            <w:proofErr w:type="spellStart"/>
            <w:r w:rsidRPr="001A5111">
              <w:rPr>
                <w:rFonts w:ascii="Arial" w:hAnsi="Arial" w:cs="Arial"/>
                <w:color w:val="A6A6A6"/>
                <w:sz w:val="22"/>
                <w:szCs w:val="22"/>
              </w:rPr>
              <w:t>P.e</w:t>
            </w:r>
            <w:proofErr w:type="spellEnd"/>
            <w:r w:rsidRPr="001A5111">
              <w:rPr>
                <w:rFonts w:ascii="Arial" w:hAnsi="Arial" w:cs="Arial"/>
                <w:color w:val="A6A6A6"/>
                <w:sz w:val="22"/>
                <w:szCs w:val="22"/>
              </w:rPr>
              <w:t>.:</w:t>
            </w:r>
          </w:p>
          <w:p w14:paraId="11D5FF36" w14:textId="77777777" w:rsidR="00097052" w:rsidRPr="001A5111" w:rsidRDefault="006955B1" w:rsidP="001A5111">
            <w:pPr>
              <w:jc w:val="both"/>
              <w:rPr>
                <w:rFonts w:ascii="Arial" w:hAnsi="Arial" w:cs="Arial"/>
                <w:color w:val="A6A6A6"/>
                <w:sz w:val="22"/>
                <w:szCs w:val="22"/>
              </w:rPr>
            </w:pPr>
            <w:r w:rsidRPr="001A5111">
              <w:rPr>
                <w:rFonts w:ascii="Arial" w:hAnsi="Arial" w:cs="Arial"/>
                <w:color w:val="A6A6A6"/>
                <w:sz w:val="22"/>
                <w:szCs w:val="22"/>
              </w:rPr>
              <w:t xml:space="preserve">En caso de que </w:t>
            </w:r>
            <w:proofErr w:type="gramStart"/>
            <w:r w:rsidRPr="001A5111">
              <w:rPr>
                <w:rFonts w:ascii="Arial" w:hAnsi="Arial" w:cs="Arial"/>
                <w:color w:val="A6A6A6"/>
                <w:sz w:val="22"/>
                <w:szCs w:val="22"/>
              </w:rPr>
              <w:t>i</w:t>
            </w:r>
            <w:r w:rsidR="00097052" w:rsidRPr="001A5111">
              <w:rPr>
                <w:rFonts w:ascii="Arial" w:hAnsi="Arial" w:cs="Arial"/>
                <w:color w:val="A6A6A6"/>
                <w:sz w:val="22"/>
                <w:szCs w:val="22"/>
              </w:rPr>
              <w:t>ngresa</w:t>
            </w:r>
            <w:proofErr w:type="gramEnd"/>
            <w:r w:rsidR="00097052" w:rsidRPr="001A5111">
              <w:rPr>
                <w:rFonts w:ascii="Arial" w:hAnsi="Arial" w:cs="Arial"/>
                <w:color w:val="A6A6A6"/>
                <w:sz w:val="22"/>
                <w:szCs w:val="22"/>
              </w:rPr>
              <w:t xml:space="preserve"> el número de identificación del funcionario </w:t>
            </w:r>
            <w:r w:rsidRPr="001A5111">
              <w:rPr>
                <w:rFonts w:ascii="Arial" w:hAnsi="Arial" w:cs="Arial"/>
                <w:color w:val="A6A6A6"/>
                <w:sz w:val="22"/>
                <w:szCs w:val="22"/>
              </w:rPr>
              <w:t xml:space="preserve">y es </w:t>
            </w:r>
            <w:r w:rsidR="00097052" w:rsidRPr="001A5111">
              <w:rPr>
                <w:rFonts w:ascii="Arial" w:hAnsi="Arial" w:cs="Arial"/>
                <w:color w:val="A6A6A6"/>
                <w:sz w:val="22"/>
                <w:szCs w:val="22"/>
              </w:rPr>
              <w:t xml:space="preserve">inexistente </w:t>
            </w:r>
            <w:r w:rsidRPr="001A5111">
              <w:rPr>
                <w:rFonts w:ascii="Arial" w:hAnsi="Arial" w:cs="Arial"/>
                <w:color w:val="A6A6A6"/>
                <w:sz w:val="22"/>
                <w:szCs w:val="22"/>
              </w:rPr>
              <w:t xml:space="preserve">debe generar un </w:t>
            </w:r>
            <w:r w:rsidR="00AB5EF7" w:rsidRPr="001A5111">
              <w:rPr>
                <w:rFonts w:ascii="Arial" w:hAnsi="Arial" w:cs="Arial"/>
                <w:color w:val="A6A6A6"/>
                <w:sz w:val="22"/>
                <w:szCs w:val="22"/>
              </w:rPr>
              <w:t xml:space="preserve">mensaje de </w:t>
            </w:r>
            <w:r w:rsidR="00E56DEC" w:rsidRPr="001A5111">
              <w:rPr>
                <w:rFonts w:ascii="Arial" w:hAnsi="Arial" w:cs="Arial"/>
                <w:color w:val="A6A6A6"/>
                <w:sz w:val="22"/>
                <w:szCs w:val="22"/>
              </w:rPr>
              <w:t>error.</w:t>
            </w:r>
          </w:p>
        </w:tc>
        <w:tc>
          <w:tcPr>
            <w:tcW w:w="3640" w:type="dxa"/>
            <w:gridSpan w:val="2"/>
            <w:shd w:val="clear" w:color="auto" w:fill="DEEAF6"/>
          </w:tcPr>
          <w:p w14:paraId="59AC70CA" w14:textId="77777777" w:rsidR="008E77BF" w:rsidRPr="001A5111" w:rsidRDefault="008E77BF" w:rsidP="001A5111">
            <w:pPr>
              <w:jc w:val="both"/>
              <w:rPr>
                <w:rFonts w:ascii="Arial" w:hAnsi="Arial" w:cs="Arial"/>
                <w:color w:val="A6A6A6"/>
                <w:sz w:val="22"/>
                <w:szCs w:val="22"/>
              </w:rPr>
            </w:pPr>
            <w:r w:rsidRPr="001A5111">
              <w:rPr>
                <w:rFonts w:ascii="Arial" w:hAnsi="Arial" w:cs="Arial"/>
                <w:color w:val="A6A6A6"/>
                <w:sz w:val="22"/>
                <w:szCs w:val="22"/>
              </w:rPr>
              <w:t>Cuando o en qué momento ocurre el contexto</w:t>
            </w:r>
          </w:p>
          <w:p w14:paraId="476FDBBC" w14:textId="77777777" w:rsidR="008E77BF" w:rsidRPr="001A5111" w:rsidRDefault="008E77BF" w:rsidP="001A5111">
            <w:pPr>
              <w:jc w:val="both"/>
              <w:rPr>
                <w:rFonts w:ascii="Arial" w:hAnsi="Arial" w:cs="Arial"/>
                <w:color w:val="A6A6A6"/>
                <w:sz w:val="22"/>
                <w:szCs w:val="22"/>
              </w:rPr>
            </w:pPr>
          </w:p>
          <w:p w14:paraId="294D99C8" w14:textId="77777777" w:rsidR="00184882" w:rsidRPr="001A5111" w:rsidRDefault="00184882" w:rsidP="001A5111">
            <w:pPr>
              <w:jc w:val="both"/>
              <w:rPr>
                <w:rFonts w:ascii="Arial" w:hAnsi="Arial" w:cs="Arial"/>
                <w:color w:val="A6A6A6"/>
                <w:sz w:val="22"/>
                <w:szCs w:val="22"/>
              </w:rPr>
            </w:pPr>
            <w:proofErr w:type="spellStart"/>
            <w:r w:rsidRPr="001A5111">
              <w:rPr>
                <w:rFonts w:ascii="Arial" w:hAnsi="Arial" w:cs="Arial"/>
                <w:color w:val="A6A6A6"/>
                <w:sz w:val="22"/>
                <w:szCs w:val="22"/>
              </w:rPr>
              <w:t>P.e</w:t>
            </w:r>
            <w:proofErr w:type="spellEnd"/>
            <w:r w:rsidRPr="001A5111">
              <w:rPr>
                <w:rFonts w:ascii="Arial" w:hAnsi="Arial" w:cs="Arial"/>
                <w:color w:val="A6A6A6"/>
                <w:sz w:val="22"/>
                <w:szCs w:val="22"/>
              </w:rPr>
              <w:t>.:</w:t>
            </w:r>
          </w:p>
          <w:p w14:paraId="2111695F" w14:textId="77777777" w:rsidR="00097052" w:rsidRPr="001A5111" w:rsidRDefault="006955B1" w:rsidP="001A5111">
            <w:pPr>
              <w:jc w:val="both"/>
              <w:rPr>
                <w:rFonts w:ascii="Arial" w:hAnsi="Arial" w:cs="Arial"/>
                <w:color w:val="A6A6A6"/>
                <w:sz w:val="22"/>
                <w:szCs w:val="22"/>
              </w:rPr>
            </w:pPr>
            <w:r w:rsidRPr="001A5111">
              <w:rPr>
                <w:rFonts w:ascii="Arial" w:hAnsi="Arial" w:cs="Arial"/>
                <w:color w:val="A6A6A6"/>
                <w:sz w:val="22"/>
                <w:szCs w:val="22"/>
              </w:rPr>
              <w:t>Cuando el empleado intenta ingresar diligenciando en el formulario identificación y nombre</w:t>
            </w:r>
          </w:p>
        </w:tc>
      </w:tr>
      <w:tr w:rsidR="001A5111" w:rsidRPr="008C2396" w14:paraId="5A55BF0D" w14:textId="77777777" w:rsidTr="001A5111">
        <w:trPr>
          <w:trHeight w:val="1686"/>
        </w:trPr>
        <w:tc>
          <w:tcPr>
            <w:tcW w:w="737" w:type="dxa"/>
            <w:shd w:val="clear" w:color="auto" w:fill="auto"/>
          </w:tcPr>
          <w:p w14:paraId="1D88E9DC" w14:textId="77777777" w:rsidR="00C64142" w:rsidRPr="001A5111" w:rsidRDefault="00C64142" w:rsidP="001A5111">
            <w:pPr>
              <w:jc w:val="both"/>
              <w:rPr>
                <w:rFonts w:ascii="Arial" w:hAnsi="Arial" w:cs="Arial"/>
                <w:b/>
                <w:bCs/>
                <w:color w:val="A6A6A6"/>
                <w:sz w:val="22"/>
                <w:szCs w:val="22"/>
              </w:rPr>
            </w:pPr>
            <w:r w:rsidRPr="001A5111">
              <w:rPr>
                <w:rFonts w:ascii="Arial" w:hAnsi="Arial" w:cs="Arial"/>
                <w:b/>
                <w:bCs/>
                <w:color w:val="A6A6A6"/>
                <w:sz w:val="22"/>
                <w:szCs w:val="22"/>
              </w:rPr>
              <w:t>2</w:t>
            </w:r>
          </w:p>
        </w:tc>
        <w:tc>
          <w:tcPr>
            <w:tcW w:w="1949" w:type="dxa"/>
            <w:gridSpan w:val="2"/>
            <w:shd w:val="clear" w:color="auto" w:fill="auto"/>
          </w:tcPr>
          <w:p w14:paraId="28804E27" w14:textId="77777777" w:rsidR="00C64142" w:rsidRPr="001A5111" w:rsidRDefault="00A006BD" w:rsidP="001A5111">
            <w:pPr>
              <w:jc w:val="both"/>
              <w:rPr>
                <w:rFonts w:ascii="Arial" w:hAnsi="Arial" w:cs="Arial"/>
                <w:color w:val="A6A6A6"/>
                <w:sz w:val="22"/>
                <w:szCs w:val="22"/>
              </w:rPr>
            </w:pPr>
            <w:r w:rsidRPr="001A5111">
              <w:rPr>
                <w:rFonts w:ascii="Arial" w:hAnsi="Arial" w:cs="Arial"/>
                <w:color w:val="A6A6A6"/>
                <w:sz w:val="22"/>
                <w:szCs w:val="22"/>
              </w:rPr>
              <w:t>Control de tiempo de respuesta</w:t>
            </w:r>
          </w:p>
        </w:tc>
        <w:tc>
          <w:tcPr>
            <w:tcW w:w="2571" w:type="dxa"/>
            <w:gridSpan w:val="3"/>
            <w:shd w:val="clear" w:color="auto" w:fill="auto"/>
          </w:tcPr>
          <w:p w14:paraId="5D42EE9B" w14:textId="77777777" w:rsidR="00C64142" w:rsidRPr="001A5111" w:rsidRDefault="006955B1" w:rsidP="001A5111">
            <w:pPr>
              <w:jc w:val="both"/>
              <w:rPr>
                <w:rFonts w:ascii="Arial" w:hAnsi="Arial" w:cs="Arial"/>
                <w:color w:val="A6A6A6"/>
                <w:sz w:val="22"/>
                <w:szCs w:val="22"/>
              </w:rPr>
            </w:pPr>
            <w:r w:rsidRPr="001A5111">
              <w:rPr>
                <w:rFonts w:ascii="Arial" w:hAnsi="Arial" w:cs="Arial"/>
                <w:color w:val="A6A6A6"/>
                <w:sz w:val="22"/>
                <w:szCs w:val="22"/>
              </w:rPr>
              <w:t>Registrar un tiempo superior a media hora y evidenciar que se genera una alerta de atención tardía</w:t>
            </w:r>
          </w:p>
        </w:tc>
        <w:tc>
          <w:tcPr>
            <w:tcW w:w="3640" w:type="dxa"/>
            <w:gridSpan w:val="2"/>
            <w:shd w:val="clear" w:color="auto" w:fill="auto"/>
          </w:tcPr>
          <w:p w14:paraId="6BC8923D" w14:textId="77777777" w:rsidR="006955B1" w:rsidRPr="001A5111" w:rsidRDefault="00966D29" w:rsidP="001A5111">
            <w:pPr>
              <w:jc w:val="both"/>
              <w:rPr>
                <w:rFonts w:ascii="Arial" w:hAnsi="Arial" w:cs="Arial"/>
                <w:color w:val="A6A6A6"/>
                <w:sz w:val="22"/>
                <w:szCs w:val="22"/>
              </w:rPr>
            </w:pPr>
            <w:r w:rsidRPr="001A5111">
              <w:rPr>
                <w:rFonts w:ascii="Arial" w:hAnsi="Arial" w:cs="Arial"/>
                <w:color w:val="A6A6A6"/>
                <w:sz w:val="22"/>
                <w:szCs w:val="22"/>
              </w:rPr>
              <w:t xml:space="preserve">A partir del </w:t>
            </w:r>
            <w:r w:rsidR="00113848" w:rsidRPr="001A5111">
              <w:rPr>
                <w:rFonts w:ascii="Arial" w:hAnsi="Arial" w:cs="Arial"/>
                <w:color w:val="A6A6A6"/>
                <w:sz w:val="22"/>
                <w:szCs w:val="22"/>
              </w:rPr>
              <w:t xml:space="preserve">momento en que se efectúa el </w:t>
            </w:r>
            <w:r w:rsidRPr="001A5111">
              <w:rPr>
                <w:rFonts w:ascii="Arial" w:hAnsi="Arial" w:cs="Arial"/>
                <w:color w:val="A6A6A6"/>
                <w:sz w:val="22"/>
                <w:szCs w:val="22"/>
              </w:rPr>
              <w:t>cierre del caso de atención al cliente</w:t>
            </w:r>
            <w:r w:rsidR="00113848" w:rsidRPr="001A5111">
              <w:rPr>
                <w:rFonts w:ascii="Arial" w:hAnsi="Arial" w:cs="Arial"/>
                <w:color w:val="A6A6A6"/>
                <w:sz w:val="22"/>
                <w:szCs w:val="22"/>
              </w:rPr>
              <w:t xml:space="preserve"> por parte del empleado</w:t>
            </w:r>
          </w:p>
          <w:p w14:paraId="089F1783" w14:textId="77777777" w:rsidR="00C64142" w:rsidRPr="001A5111" w:rsidRDefault="00C64142" w:rsidP="001A5111">
            <w:pPr>
              <w:ind w:left="720"/>
              <w:jc w:val="both"/>
              <w:rPr>
                <w:rFonts w:ascii="Arial" w:hAnsi="Arial" w:cs="Arial"/>
                <w:color w:val="A6A6A6"/>
                <w:sz w:val="22"/>
                <w:szCs w:val="22"/>
              </w:rPr>
            </w:pPr>
          </w:p>
        </w:tc>
      </w:tr>
      <w:tr w:rsidR="001A5111" w:rsidRPr="008C2396" w14:paraId="786EB607" w14:textId="77777777" w:rsidTr="001A5111">
        <w:trPr>
          <w:trHeight w:val="1686"/>
        </w:trPr>
        <w:tc>
          <w:tcPr>
            <w:tcW w:w="737" w:type="dxa"/>
            <w:shd w:val="clear" w:color="auto" w:fill="DEEAF6"/>
          </w:tcPr>
          <w:p w14:paraId="268F33FC" w14:textId="77777777" w:rsidR="00CF06E7" w:rsidRPr="001A5111" w:rsidRDefault="00CF06E7" w:rsidP="001A5111">
            <w:pPr>
              <w:jc w:val="both"/>
              <w:rPr>
                <w:rFonts w:ascii="Arial" w:hAnsi="Arial" w:cs="Arial"/>
                <w:b/>
                <w:bCs/>
                <w:color w:val="A6A6A6"/>
                <w:sz w:val="22"/>
                <w:szCs w:val="22"/>
              </w:rPr>
            </w:pPr>
            <w:r w:rsidRPr="001A5111">
              <w:rPr>
                <w:rFonts w:ascii="Arial" w:hAnsi="Arial" w:cs="Arial"/>
                <w:b/>
                <w:bCs/>
                <w:color w:val="A6A6A6"/>
                <w:sz w:val="22"/>
                <w:szCs w:val="22"/>
              </w:rPr>
              <w:t>n…</w:t>
            </w:r>
          </w:p>
        </w:tc>
        <w:tc>
          <w:tcPr>
            <w:tcW w:w="1949" w:type="dxa"/>
            <w:gridSpan w:val="2"/>
            <w:shd w:val="clear" w:color="auto" w:fill="DEEAF6"/>
          </w:tcPr>
          <w:p w14:paraId="5ECA115A" w14:textId="77777777" w:rsidR="00CF06E7" w:rsidRPr="001A5111" w:rsidRDefault="00CF06E7" w:rsidP="001A5111">
            <w:pPr>
              <w:jc w:val="both"/>
              <w:rPr>
                <w:rFonts w:ascii="Arial" w:hAnsi="Arial" w:cs="Arial"/>
                <w:color w:val="A6A6A6"/>
                <w:sz w:val="22"/>
                <w:szCs w:val="22"/>
              </w:rPr>
            </w:pPr>
          </w:p>
        </w:tc>
        <w:tc>
          <w:tcPr>
            <w:tcW w:w="2571" w:type="dxa"/>
            <w:gridSpan w:val="3"/>
            <w:shd w:val="clear" w:color="auto" w:fill="DEEAF6"/>
          </w:tcPr>
          <w:p w14:paraId="09089C7D" w14:textId="77777777" w:rsidR="00CF06E7" w:rsidRPr="001A5111" w:rsidRDefault="00CF06E7" w:rsidP="001A5111">
            <w:pPr>
              <w:jc w:val="both"/>
              <w:rPr>
                <w:rFonts w:ascii="Arial" w:hAnsi="Arial" w:cs="Arial"/>
                <w:color w:val="A6A6A6"/>
                <w:sz w:val="22"/>
                <w:szCs w:val="22"/>
              </w:rPr>
            </w:pPr>
          </w:p>
        </w:tc>
        <w:tc>
          <w:tcPr>
            <w:tcW w:w="3640" w:type="dxa"/>
            <w:gridSpan w:val="2"/>
            <w:shd w:val="clear" w:color="auto" w:fill="DEEAF6"/>
          </w:tcPr>
          <w:p w14:paraId="2A682561" w14:textId="77777777" w:rsidR="00CF06E7" w:rsidRPr="001A5111" w:rsidRDefault="00CF06E7" w:rsidP="001A5111">
            <w:pPr>
              <w:jc w:val="both"/>
              <w:rPr>
                <w:rFonts w:ascii="Arial" w:hAnsi="Arial" w:cs="Arial"/>
                <w:color w:val="A6A6A6"/>
                <w:sz w:val="22"/>
                <w:szCs w:val="22"/>
              </w:rPr>
            </w:pPr>
          </w:p>
        </w:tc>
      </w:tr>
      <w:tr w:rsidR="008F6AF7" w:rsidRPr="008C2396" w14:paraId="1A0BF680" w14:textId="77777777" w:rsidTr="001A5111">
        <w:trPr>
          <w:trHeight w:val="114"/>
        </w:trPr>
        <w:tc>
          <w:tcPr>
            <w:tcW w:w="8897" w:type="dxa"/>
            <w:gridSpan w:val="8"/>
            <w:shd w:val="clear" w:color="auto" w:fill="auto"/>
          </w:tcPr>
          <w:p w14:paraId="4A4A28CC" w14:textId="77777777" w:rsidR="008F6AF7" w:rsidRPr="001A5111" w:rsidRDefault="008F6AF7" w:rsidP="001A5111">
            <w:pPr>
              <w:jc w:val="center"/>
              <w:rPr>
                <w:rFonts w:ascii="Arial" w:hAnsi="Arial" w:cs="Arial"/>
                <w:b/>
                <w:bCs/>
                <w:szCs w:val="22"/>
              </w:rPr>
            </w:pPr>
            <w:r w:rsidRPr="001A5111">
              <w:rPr>
                <w:rFonts w:ascii="Arial" w:hAnsi="Arial" w:cs="Arial"/>
                <w:b/>
                <w:bCs/>
                <w:szCs w:val="22"/>
              </w:rPr>
              <w:t>Firmas de aceptación</w:t>
            </w:r>
          </w:p>
        </w:tc>
      </w:tr>
      <w:tr w:rsidR="001A5111" w:rsidRPr="008C2396" w14:paraId="61523ACA" w14:textId="77777777" w:rsidTr="001A5111">
        <w:trPr>
          <w:trHeight w:val="260"/>
        </w:trPr>
        <w:tc>
          <w:tcPr>
            <w:tcW w:w="3130" w:type="dxa"/>
            <w:gridSpan w:val="4"/>
            <w:shd w:val="clear" w:color="auto" w:fill="DEEAF6"/>
          </w:tcPr>
          <w:p w14:paraId="57FC3E8D" w14:textId="77777777" w:rsidR="00E84444" w:rsidRPr="001A5111" w:rsidRDefault="00E84444"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Nombre</w:t>
            </w:r>
          </w:p>
        </w:tc>
        <w:tc>
          <w:tcPr>
            <w:tcW w:w="2000" w:type="dxa"/>
            <w:shd w:val="clear" w:color="auto" w:fill="DEEAF6"/>
          </w:tcPr>
          <w:p w14:paraId="02F88DF4" w14:textId="77777777" w:rsidR="00E84444" w:rsidRPr="001A5111" w:rsidRDefault="00E84444"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Dependencia</w:t>
            </w:r>
          </w:p>
        </w:tc>
        <w:tc>
          <w:tcPr>
            <w:tcW w:w="2074" w:type="dxa"/>
            <w:gridSpan w:val="2"/>
            <w:shd w:val="clear" w:color="auto" w:fill="DEEAF6"/>
          </w:tcPr>
          <w:p w14:paraId="146A7E3E" w14:textId="77777777" w:rsidR="00E84444" w:rsidRPr="001A5111" w:rsidRDefault="00E84444"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Teléfono</w:t>
            </w:r>
          </w:p>
        </w:tc>
        <w:tc>
          <w:tcPr>
            <w:tcW w:w="1693" w:type="dxa"/>
            <w:shd w:val="clear" w:color="auto" w:fill="DEEAF6"/>
          </w:tcPr>
          <w:p w14:paraId="5479D7A2" w14:textId="77777777" w:rsidR="00E84444" w:rsidRPr="001A5111" w:rsidRDefault="00E84444"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Firma</w:t>
            </w:r>
          </w:p>
        </w:tc>
      </w:tr>
      <w:tr w:rsidR="001A5111" w:rsidRPr="008C2396" w14:paraId="78D610FD" w14:textId="77777777" w:rsidTr="001A5111">
        <w:trPr>
          <w:trHeight w:val="304"/>
        </w:trPr>
        <w:tc>
          <w:tcPr>
            <w:tcW w:w="3130" w:type="dxa"/>
            <w:gridSpan w:val="4"/>
            <w:shd w:val="clear" w:color="auto" w:fill="auto"/>
          </w:tcPr>
          <w:p w14:paraId="2AA64887" w14:textId="77777777" w:rsidR="003F7596" w:rsidRPr="001A5111" w:rsidRDefault="003F7596" w:rsidP="001A5111">
            <w:pPr>
              <w:jc w:val="both"/>
              <w:rPr>
                <w:rFonts w:ascii="Arial" w:hAnsi="Arial" w:cs="Arial"/>
                <w:b/>
                <w:bCs/>
                <w:color w:val="A6A6A6"/>
                <w:sz w:val="22"/>
                <w:szCs w:val="22"/>
              </w:rPr>
            </w:pPr>
          </w:p>
        </w:tc>
        <w:tc>
          <w:tcPr>
            <w:tcW w:w="2000" w:type="dxa"/>
            <w:shd w:val="clear" w:color="auto" w:fill="auto"/>
          </w:tcPr>
          <w:p w14:paraId="48392129" w14:textId="77777777" w:rsidR="003F7596" w:rsidRPr="001A5111" w:rsidRDefault="003F7596" w:rsidP="001A5111">
            <w:pPr>
              <w:jc w:val="both"/>
              <w:rPr>
                <w:rFonts w:ascii="Arial" w:hAnsi="Arial" w:cs="Arial"/>
                <w:color w:val="A6A6A6"/>
                <w:sz w:val="22"/>
                <w:szCs w:val="22"/>
              </w:rPr>
            </w:pPr>
          </w:p>
        </w:tc>
        <w:tc>
          <w:tcPr>
            <w:tcW w:w="2074" w:type="dxa"/>
            <w:gridSpan w:val="2"/>
            <w:shd w:val="clear" w:color="auto" w:fill="auto"/>
          </w:tcPr>
          <w:p w14:paraId="52B9EBA0" w14:textId="77777777" w:rsidR="003F7596" w:rsidRPr="001A5111" w:rsidRDefault="003F7596" w:rsidP="001A5111">
            <w:pPr>
              <w:jc w:val="both"/>
              <w:rPr>
                <w:rFonts w:ascii="Arial" w:hAnsi="Arial" w:cs="Arial"/>
                <w:color w:val="A6A6A6"/>
                <w:sz w:val="22"/>
                <w:szCs w:val="22"/>
              </w:rPr>
            </w:pPr>
          </w:p>
        </w:tc>
        <w:tc>
          <w:tcPr>
            <w:tcW w:w="1693" w:type="dxa"/>
            <w:shd w:val="clear" w:color="auto" w:fill="auto"/>
          </w:tcPr>
          <w:p w14:paraId="419128C6" w14:textId="77777777" w:rsidR="003F7596" w:rsidRPr="001A5111" w:rsidRDefault="003F7596" w:rsidP="001A5111">
            <w:pPr>
              <w:jc w:val="both"/>
              <w:rPr>
                <w:rFonts w:ascii="Arial" w:hAnsi="Arial" w:cs="Arial"/>
                <w:color w:val="A6A6A6"/>
                <w:sz w:val="22"/>
                <w:szCs w:val="22"/>
              </w:rPr>
            </w:pPr>
          </w:p>
        </w:tc>
      </w:tr>
      <w:tr w:rsidR="001A5111" w:rsidRPr="008C2396" w14:paraId="7B02ED8F" w14:textId="77777777" w:rsidTr="001A5111">
        <w:trPr>
          <w:trHeight w:val="304"/>
        </w:trPr>
        <w:tc>
          <w:tcPr>
            <w:tcW w:w="3130" w:type="dxa"/>
            <w:gridSpan w:val="4"/>
            <w:shd w:val="clear" w:color="auto" w:fill="DEEAF6"/>
          </w:tcPr>
          <w:p w14:paraId="4756AAAD" w14:textId="77777777" w:rsidR="003F7596" w:rsidRPr="001A5111" w:rsidRDefault="003F7596" w:rsidP="001A5111">
            <w:pPr>
              <w:jc w:val="both"/>
              <w:rPr>
                <w:rFonts w:ascii="Arial" w:hAnsi="Arial" w:cs="Arial"/>
                <w:b/>
                <w:bCs/>
                <w:color w:val="A6A6A6"/>
                <w:sz w:val="22"/>
                <w:szCs w:val="22"/>
              </w:rPr>
            </w:pPr>
          </w:p>
        </w:tc>
        <w:tc>
          <w:tcPr>
            <w:tcW w:w="2000" w:type="dxa"/>
            <w:shd w:val="clear" w:color="auto" w:fill="DEEAF6"/>
          </w:tcPr>
          <w:p w14:paraId="62DE96EC" w14:textId="77777777" w:rsidR="003F7596" w:rsidRPr="001A5111" w:rsidRDefault="003F7596" w:rsidP="001A5111">
            <w:pPr>
              <w:jc w:val="both"/>
              <w:rPr>
                <w:rFonts w:ascii="Arial" w:hAnsi="Arial" w:cs="Arial"/>
                <w:color w:val="A6A6A6"/>
                <w:sz w:val="22"/>
                <w:szCs w:val="22"/>
              </w:rPr>
            </w:pPr>
          </w:p>
        </w:tc>
        <w:tc>
          <w:tcPr>
            <w:tcW w:w="2074" w:type="dxa"/>
            <w:gridSpan w:val="2"/>
            <w:shd w:val="clear" w:color="auto" w:fill="DEEAF6"/>
          </w:tcPr>
          <w:p w14:paraId="1050C10A" w14:textId="77777777" w:rsidR="003F7596" w:rsidRPr="001A5111" w:rsidRDefault="003F7596" w:rsidP="001A5111">
            <w:pPr>
              <w:jc w:val="both"/>
              <w:rPr>
                <w:rFonts w:ascii="Arial" w:hAnsi="Arial" w:cs="Arial"/>
                <w:color w:val="A6A6A6"/>
                <w:sz w:val="22"/>
                <w:szCs w:val="22"/>
              </w:rPr>
            </w:pPr>
          </w:p>
        </w:tc>
        <w:tc>
          <w:tcPr>
            <w:tcW w:w="1693" w:type="dxa"/>
            <w:shd w:val="clear" w:color="auto" w:fill="DEEAF6"/>
          </w:tcPr>
          <w:p w14:paraId="050A664B" w14:textId="77777777" w:rsidR="003F7596" w:rsidRPr="001A5111" w:rsidRDefault="003F7596" w:rsidP="001A5111">
            <w:pPr>
              <w:jc w:val="both"/>
              <w:rPr>
                <w:rFonts w:ascii="Arial" w:hAnsi="Arial" w:cs="Arial"/>
                <w:color w:val="A6A6A6"/>
                <w:sz w:val="22"/>
                <w:szCs w:val="22"/>
              </w:rPr>
            </w:pPr>
          </w:p>
        </w:tc>
      </w:tr>
      <w:tr w:rsidR="001A5111" w:rsidRPr="008C2396" w14:paraId="4CC218E7" w14:textId="77777777" w:rsidTr="001A5111">
        <w:trPr>
          <w:trHeight w:val="304"/>
        </w:trPr>
        <w:tc>
          <w:tcPr>
            <w:tcW w:w="3130" w:type="dxa"/>
            <w:gridSpan w:val="4"/>
            <w:shd w:val="clear" w:color="auto" w:fill="auto"/>
          </w:tcPr>
          <w:p w14:paraId="3A608E7F" w14:textId="77777777" w:rsidR="003F7596" w:rsidRPr="001A5111" w:rsidRDefault="003F7596" w:rsidP="001A5111">
            <w:pPr>
              <w:jc w:val="both"/>
              <w:rPr>
                <w:rFonts w:ascii="Arial" w:hAnsi="Arial" w:cs="Arial"/>
                <w:b/>
                <w:bCs/>
                <w:color w:val="A6A6A6"/>
                <w:sz w:val="22"/>
                <w:szCs w:val="22"/>
              </w:rPr>
            </w:pPr>
          </w:p>
        </w:tc>
        <w:tc>
          <w:tcPr>
            <w:tcW w:w="2000" w:type="dxa"/>
            <w:shd w:val="clear" w:color="auto" w:fill="auto"/>
          </w:tcPr>
          <w:p w14:paraId="2547683E" w14:textId="77777777" w:rsidR="003F7596" w:rsidRPr="001A5111" w:rsidRDefault="003F7596" w:rsidP="001A5111">
            <w:pPr>
              <w:jc w:val="both"/>
              <w:rPr>
                <w:rFonts w:ascii="Arial" w:hAnsi="Arial" w:cs="Arial"/>
                <w:color w:val="A6A6A6"/>
                <w:sz w:val="22"/>
                <w:szCs w:val="22"/>
              </w:rPr>
            </w:pPr>
          </w:p>
        </w:tc>
        <w:tc>
          <w:tcPr>
            <w:tcW w:w="2074" w:type="dxa"/>
            <w:gridSpan w:val="2"/>
            <w:shd w:val="clear" w:color="auto" w:fill="auto"/>
          </w:tcPr>
          <w:p w14:paraId="3F76DEA7" w14:textId="77777777" w:rsidR="003F7596" w:rsidRPr="001A5111" w:rsidRDefault="003F7596" w:rsidP="001A5111">
            <w:pPr>
              <w:jc w:val="both"/>
              <w:rPr>
                <w:rFonts w:ascii="Arial" w:hAnsi="Arial" w:cs="Arial"/>
                <w:color w:val="A6A6A6"/>
                <w:sz w:val="22"/>
                <w:szCs w:val="22"/>
              </w:rPr>
            </w:pPr>
          </w:p>
        </w:tc>
        <w:tc>
          <w:tcPr>
            <w:tcW w:w="1693" w:type="dxa"/>
            <w:shd w:val="clear" w:color="auto" w:fill="auto"/>
          </w:tcPr>
          <w:p w14:paraId="4E487520" w14:textId="77777777" w:rsidR="003F7596" w:rsidRPr="001A5111" w:rsidRDefault="003F7596" w:rsidP="001A5111">
            <w:pPr>
              <w:jc w:val="both"/>
              <w:rPr>
                <w:rFonts w:ascii="Arial" w:hAnsi="Arial" w:cs="Arial"/>
                <w:color w:val="A6A6A6"/>
                <w:sz w:val="22"/>
                <w:szCs w:val="22"/>
              </w:rPr>
            </w:pPr>
          </w:p>
        </w:tc>
      </w:tr>
      <w:tr w:rsidR="001A5111" w:rsidRPr="008C2396" w14:paraId="2CF0870E" w14:textId="77777777" w:rsidTr="001A5111">
        <w:trPr>
          <w:trHeight w:val="304"/>
        </w:trPr>
        <w:tc>
          <w:tcPr>
            <w:tcW w:w="3130" w:type="dxa"/>
            <w:gridSpan w:val="4"/>
            <w:shd w:val="clear" w:color="auto" w:fill="DEEAF6"/>
          </w:tcPr>
          <w:p w14:paraId="4D422C4F" w14:textId="77777777" w:rsidR="003F7596" w:rsidRPr="001A5111" w:rsidRDefault="003F7596" w:rsidP="001A5111">
            <w:pPr>
              <w:jc w:val="both"/>
              <w:rPr>
                <w:rFonts w:ascii="Arial" w:hAnsi="Arial" w:cs="Arial"/>
                <w:b/>
                <w:bCs/>
                <w:color w:val="A6A6A6"/>
                <w:sz w:val="22"/>
                <w:szCs w:val="22"/>
              </w:rPr>
            </w:pPr>
          </w:p>
        </w:tc>
        <w:tc>
          <w:tcPr>
            <w:tcW w:w="2000" w:type="dxa"/>
            <w:shd w:val="clear" w:color="auto" w:fill="DEEAF6"/>
          </w:tcPr>
          <w:p w14:paraId="7EAABD18" w14:textId="77777777" w:rsidR="003F7596" w:rsidRPr="001A5111" w:rsidRDefault="003F7596" w:rsidP="001A5111">
            <w:pPr>
              <w:jc w:val="both"/>
              <w:rPr>
                <w:rFonts w:ascii="Arial" w:hAnsi="Arial" w:cs="Arial"/>
                <w:color w:val="A6A6A6"/>
                <w:sz w:val="22"/>
                <w:szCs w:val="22"/>
              </w:rPr>
            </w:pPr>
          </w:p>
        </w:tc>
        <w:tc>
          <w:tcPr>
            <w:tcW w:w="2074" w:type="dxa"/>
            <w:gridSpan w:val="2"/>
            <w:shd w:val="clear" w:color="auto" w:fill="DEEAF6"/>
          </w:tcPr>
          <w:p w14:paraId="77253F38" w14:textId="77777777" w:rsidR="003F7596" w:rsidRPr="001A5111" w:rsidRDefault="003F7596" w:rsidP="001A5111">
            <w:pPr>
              <w:jc w:val="both"/>
              <w:rPr>
                <w:rFonts w:ascii="Arial" w:hAnsi="Arial" w:cs="Arial"/>
                <w:color w:val="A6A6A6"/>
                <w:sz w:val="22"/>
                <w:szCs w:val="22"/>
              </w:rPr>
            </w:pPr>
          </w:p>
        </w:tc>
        <w:tc>
          <w:tcPr>
            <w:tcW w:w="1693" w:type="dxa"/>
            <w:shd w:val="clear" w:color="auto" w:fill="DEEAF6"/>
          </w:tcPr>
          <w:p w14:paraId="6AF75122" w14:textId="77777777" w:rsidR="003F7596" w:rsidRPr="001A5111" w:rsidRDefault="003F7596" w:rsidP="001A5111">
            <w:pPr>
              <w:jc w:val="both"/>
              <w:rPr>
                <w:rFonts w:ascii="Arial" w:hAnsi="Arial" w:cs="Arial"/>
                <w:color w:val="A6A6A6"/>
                <w:sz w:val="22"/>
                <w:szCs w:val="22"/>
              </w:rPr>
            </w:pPr>
          </w:p>
        </w:tc>
      </w:tr>
    </w:tbl>
    <w:p w14:paraId="2279E7C0" w14:textId="77777777" w:rsidR="00DD1328" w:rsidRPr="008C2396" w:rsidRDefault="00DD1328" w:rsidP="00E45C7F">
      <w:pPr>
        <w:rPr>
          <w:rFonts w:ascii="Arial" w:hAnsi="Arial" w:cs="Arial"/>
          <w:b/>
          <w:sz w:val="28"/>
          <w:szCs w:val="28"/>
        </w:rPr>
      </w:pPr>
    </w:p>
    <w:p w14:paraId="39BC650D" w14:textId="77777777" w:rsidR="005B4CB8" w:rsidRPr="008C2396" w:rsidRDefault="005B4CB8" w:rsidP="00CF1DBE">
      <w:pPr>
        <w:jc w:val="center"/>
        <w:rPr>
          <w:rFonts w:ascii="Arial" w:hAnsi="Arial" w:cs="Arial"/>
          <w:b/>
          <w:sz w:val="28"/>
          <w:szCs w:val="28"/>
        </w:rPr>
      </w:pPr>
    </w:p>
    <w:p w14:paraId="0B7D7553" w14:textId="77777777" w:rsidR="00BC2005" w:rsidRPr="008C2396" w:rsidRDefault="00BC2005" w:rsidP="00CF1DBE">
      <w:pPr>
        <w:jc w:val="center"/>
        <w:rPr>
          <w:rFonts w:ascii="Arial" w:hAnsi="Arial" w:cs="Arial"/>
          <w:b/>
          <w:sz w:val="28"/>
          <w:szCs w:val="28"/>
        </w:rPr>
      </w:pPr>
    </w:p>
    <w:p w14:paraId="670A9D35" w14:textId="77777777" w:rsidR="00BC2005" w:rsidRPr="008C2396" w:rsidRDefault="00BC2005" w:rsidP="00CF1DBE">
      <w:pPr>
        <w:jc w:val="center"/>
        <w:rPr>
          <w:rFonts w:ascii="Arial" w:hAnsi="Arial" w:cs="Arial"/>
          <w:b/>
          <w:sz w:val="28"/>
          <w:szCs w:val="28"/>
        </w:rPr>
      </w:pPr>
    </w:p>
    <w:p w14:paraId="1D3DF2F7" w14:textId="77777777" w:rsidR="00BC2005" w:rsidRPr="008C2396" w:rsidRDefault="00BC2005" w:rsidP="00CF1DBE">
      <w:pPr>
        <w:jc w:val="center"/>
        <w:rPr>
          <w:rFonts w:ascii="Arial" w:hAnsi="Arial" w:cs="Arial"/>
          <w:b/>
          <w:sz w:val="28"/>
          <w:szCs w:val="28"/>
        </w:rPr>
      </w:pPr>
    </w:p>
    <w:p w14:paraId="6C9EB91B" w14:textId="77777777" w:rsidR="00BC2005" w:rsidRPr="008C2396" w:rsidRDefault="00BC2005" w:rsidP="00CF1DBE">
      <w:pPr>
        <w:jc w:val="center"/>
        <w:rPr>
          <w:rFonts w:ascii="Arial" w:hAnsi="Arial" w:cs="Arial"/>
          <w:b/>
          <w:sz w:val="28"/>
          <w:szCs w:val="28"/>
        </w:rPr>
      </w:pPr>
    </w:p>
    <w:p w14:paraId="203036AC" w14:textId="77777777" w:rsidR="00BC2005" w:rsidRPr="008C2396" w:rsidRDefault="00BC2005" w:rsidP="00CF1DBE">
      <w:pPr>
        <w:jc w:val="center"/>
        <w:rPr>
          <w:rFonts w:ascii="Arial" w:hAnsi="Arial" w:cs="Arial"/>
          <w:b/>
          <w:sz w:val="28"/>
          <w:szCs w:val="28"/>
        </w:rPr>
      </w:pPr>
    </w:p>
    <w:p w14:paraId="74AE33AE" w14:textId="77777777" w:rsidR="00BC2005" w:rsidRPr="008C2396" w:rsidRDefault="00BC2005" w:rsidP="00CF1DBE">
      <w:pPr>
        <w:jc w:val="center"/>
        <w:rPr>
          <w:rFonts w:ascii="Arial" w:hAnsi="Arial" w:cs="Arial"/>
          <w:b/>
          <w:sz w:val="28"/>
          <w:szCs w:val="28"/>
        </w:rPr>
      </w:pPr>
    </w:p>
    <w:p w14:paraId="5A019A30" w14:textId="77777777" w:rsidR="00BC2005" w:rsidRPr="008C2396" w:rsidRDefault="00BC2005" w:rsidP="00CF1DBE">
      <w:pPr>
        <w:jc w:val="center"/>
        <w:rPr>
          <w:rFonts w:ascii="Arial" w:hAnsi="Arial" w:cs="Arial"/>
          <w:b/>
          <w:sz w:val="28"/>
          <w:szCs w:val="28"/>
        </w:rPr>
      </w:pPr>
    </w:p>
    <w:p w14:paraId="0A850692" w14:textId="77777777" w:rsidR="00BC2005" w:rsidRPr="008C2396" w:rsidRDefault="00BC2005" w:rsidP="00CF1DBE">
      <w:pPr>
        <w:jc w:val="center"/>
        <w:rPr>
          <w:rFonts w:ascii="Arial" w:hAnsi="Arial" w:cs="Arial"/>
          <w:b/>
          <w:sz w:val="28"/>
          <w:szCs w:val="28"/>
        </w:rPr>
      </w:pPr>
    </w:p>
    <w:p w14:paraId="2C59CE6E" w14:textId="77777777" w:rsidR="00BC2005" w:rsidRPr="008C2396" w:rsidRDefault="00BC2005" w:rsidP="00CF1DBE">
      <w:pPr>
        <w:jc w:val="center"/>
        <w:rPr>
          <w:rFonts w:ascii="Arial" w:hAnsi="Arial" w:cs="Arial"/>
          <w:b/>
          <w:sz w:val="28"/>
          <w:szCs w:val="28"/>
        </w:rPr>
      </w:pPr>
    </w:p>
    <w:p w14:paraId="0C511F11" w14:textId="77777777" w:rsidR="00BC2005" w:rsidRPr="008C2396" w:rsidRDefault="00BC2005" w:rsidP="00CF1DBE">
      <w:pPr>
        <w:jc w:val="center"/>
        <w:rPr>
          <w:rFonts w:ascii="Arial" w:hAnsi="Arial" w:cs="Arial"/>
          <w:b/>
          <w:sz w:val="28"/>
          <w:szCs w:val="28"/>
        </w:rPr>
      </w:pPr>
    </w:p>
    <w:p w14:paraId="1F217F22" w14:textId="77777777" w:rsidR="00BC2005" w:rsidRDefault="00BC2005" w:rsidP="00CF1DBE">
      <w:pPr>
        <w:jc w:val="center"/>
        <w:rPr>
          <w:rFonts w:ascii="Arial" w:hAnsi="Arial" w:cs="Arial"/>
          <w:b/>
          <w:sz w:val="28"/>
          <w:szCs w:val="28"/>
        </w:rPr>
      </w:pPr>
    </w:p>
    <w:p w14:paraId="6316F86B" w14:textId="0EE4553F" w:rsidR="005D0764" w:rsidRDefault="005D0764" w:rsidP="00CF1DBE">
      <w:pPr>
        <w:jc w:val="center"/>
        <w:rPr>
          <w:rFonts w:ascii="Arial" w:hAnsi="Arial" w:cs="Arial"/>
          <w:b/>
          <w:sz w:val="28"/>
          <w:szCs w:val="28"/>
        </w:rPr>
      </w:pPr>
    </w:p>
    <w:p w14:paraId="68A6FFAA" w14:textId="77777777" w:rsidR="00C03623" w:rsidRDefault="00C03623" w:rsidP="00CF1DBE">
      <w:pPr>
        <w:jc w:val="center"/>
        <w:rPr>
          <w:rFonts w:ascii="Arial" w:hAnsi="Arial" w:cs="Arial"/>
          <w:b/>
          <w:sz w:val="28"/>
          <w:szCs w:val="28"/>
        </w:rPr>
      </w:pPr>
    </w:p>
    <w:p w14:paraId="0344FC23" w14:textId="77777777" w:rsidR="005D0764" w:rsidRDefault="005D0764" w:rsidP="00CF1DBE">
      <w:pPr>
        <w:jc w:val="center"/>
        <w:rPr>
          <w:rFonts w:ascii="Arial" w:hAnsi="Arial" w:cs="Arial"/>
          <w:b/>
          <w:sz w:val="28"/>
          <w:szCs w:val="28"/>
        </w:rPr>
      </w:pPr>
    </w:p>
    <w:p w14:paraId="08898756" w14:textId="77777777" w:rsidR="005D0764" w:rsidRDefault="005D0764" w:rsidP="00CF1DBE">
      <w:pPr>
        <w:jc w:val="center"/>
        <w:rPr>
          <w:rFonts w:ascii="Arial" w:hAnsi="Arial" w:cs="Arial"/>
          <w:b/>
          <w:sz w:val="28"/>
          <w:szCs w:val="28"/>
        </w:rPr>
      </w:pPr>
    </w:p>
    <w:p w14:paraId="1F199FB3" w14:textId="77777777" w:rsidR="005D0764" w:rsidRPr="008C2396" w:rsidRDefault="005D0764" w:rsidP="00CF1DBE">
      <w:pPr>
        <w:jc w:val="center"/>
        <w:rPr>
          <w:rFonts w:ascii="Arial" w:hAnsi="Arial" w:cs="Arial"/>
          <w:b/>
          <w:sz w:val="28"/>
          <w:szCs w:val="28"/>
        </w:rPr>
      </w:pPr>
    </w:p>
    <w:p w14:paraId="35105C01" w14:textId="77777777" w:rsidR="00BC2005" w:rsidRDefault="00BC2005" w:rsidP="00CF1DBE">
      <w:pPr>
        <w:jc w:val="center"/>
        <w:rPr>
          <w:rFonts w:ascii="Arial" w:hAnsi="Arial" w:cs="Arial"/>
          <w:b/>
          <w:sz w:val="28"/>
          <w:szCs w:val="28"/>
        </w:rPr>
      </w:pPr>
    </w:p>
    <w:p w14:paraId="4FA64F9E" w14:textId="77777777" w:rsidR="00517D47" w:rsidRPr="008C2396" w:rsidRDefault="00517D47" w:rsidP="00CF1DBE">
      <w:pPr>
        <w:jc w:val="center"/>
        <w:rPr>
          <w:rFonts w:ascii="Arial" w:hAnsi="Arial" w:cs="Arial"/>
          <w:b/>
          <w:sz w:val="28"/>
          <w:szCs w:val="28"/>
        </w:rPr>
      </w:pPr>
    </w:p>
    <w:p w14:paraId="3A4939E7" w14:textId="77777777" w:rsidR="00CC51D2" w:rsidRDefault="00620BBA" w:rsidP="00CC51D2">
      <w:pPr>
        <w:pStyle w:val="Ttulo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263F1874" w14:textId="77777777" w:rsidR="00517D47" w:rsidRPr="00517D47" w:rsidRDefault="00517D47" w:rsidP="00517D47">
      <w:pPr>
        <w:rPr>
          <w:lang w:val="es-ES_tradnl" w:eastAsia="en-US"/>
        </w:rPr>
      </w:pPr>
    </w:p>
    <w:p w14:paraId="5D99E332" w14:textId="77777777" w:rsidR="00CC51D2" w:rsidRPr="001A5111" w:rsidRDefault="00CC51D2" w:rsidP="00C03623">
      <w:pPr>
        <w:jc w:val="both"/>
        <w:rPr>
          <w:rFonts w:ascii="Arial" w:hAnsi="Arial" w:cs="Arial"/>
          <w:color w:val="000000"/>
          <w:sz w:val="22"/>
          <w:szCs w:val="22"/>
        </w:rPr>
      </w:pPr>
      <w:r w:rsidRPr="001A5111">
        <w:rPr>
          <w:rFonts w:ascii="Arial" w:hAnsi="Arial" w:cs="Arial"/>
          <w:color w:val="000000"/>
          <w:sz w:val="22"/>
          <w:szCs w:val="22"/>
        </w:rPr>
        <w:t>En caso de que existan excepciones asociadas a la arquitectura de referencia se debe incluir su correspondiente justificación en las vistas que aplique.</w:t>
      </w:r>
    </w:p>
    <w:p w14:paraId="73ADD2D2" w14:textId="77777777" w:rsidR="00B7008A" w:rsidRPr="008C2396" w:rsidRDefault="00B7008A" w:rsidP="008A1BCD">
      <w:pPr>
        <w:jc w:val="both"/>
        <w:rPr>
          <w:rFonts w:ascii="Arial" w:hAnsi="Arial" w:cs="Arial"/>
          <w:sz w:val="20"/>
          <w:szCs w:val="20"/>
        </w:rPr>
      </w:pPr>
    </w:p>
    <w:tbl>
      <w:tblPr>
        <w:tblW w:w="8647"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169"/>
        <w:gridCol w:w="1853"/>
        <w:gridCol w:w="2000"/>
        <w:gridCol w:w="753"/>
        <w:gridCol w:w="1321"/>
        <w:gridCol w:w="1551"/>
      </w:tblGrid>
      <w:tr w:rsidR="001A5111" w:rsidRPr="008C2396" w14:paraId="3877E718" w14:textId="77777777" w:rsidTr="001A5111">
        <w:trPr>
          <w:trHeight w:val="182"/>
        </w:trPr>
        <w:tc>
          <w:tcPr>
            <w:tcW w:w="1169" w:type="dxa"/>
            <w:tcBorders>
              <w:top w:val="single" w:sz="4" w:space="0" w:color="4472C4"/>
              <w:left w:val="single" w:sz="4" w:space="0" w:color="4472C4"/>
              <w:bottom w:val="single" w:sz="4" w:space="0" w:color="4472C4"/>
              <w:right w:val="nil"/>
            </w:tcBorders>
            <w:shd w:val="clear" w:color="auto" w:fill="4472C4"/>
          </w:tcPr>
          <w:p w14:paraId="6E7DC470" w14:textId="77777777" w:rsidR="009F66F0" w:rsidRPr="001A5111" w:rsidRDefault="009F66F0" w:rsidP="00E45C7F">
            <w:pPr>
              <w:rPr>
                <w:rFonts w:ascii="Arial" w:hAnsi="Arial" w:cs="Arial"/>
                <w:b/>
                <w:bCs/>
                <w:color w:val="FFFFFF"/>
                <w:sz w:val="22"/>
                <w:szCs w:val="22"/>
              </w:rPr>
            </w:pPr>
            <w:r w:rsidRPr="001A5111">
              <w:rPr>
                <w:rFonts w:ascii="Arial" w:hAnsi="Arial" w:cs="Arial"/>
                <w:b/>
                <w:bCs/>
                <w:color w:val="FFFFFF"/>
                <w:sz w:val="22"/>
                <w:szCs w:val="22"/>
              </w:rPr>
              <w:t>Fecha</w:t>
            </w:r>
          </w:p>
        </w:tc>
        <w:tc>
          <w:tcPr>
            <w:tcW w:w="4606" w:type="dxa"/>
            <w:gridSpan w:val="3"/>
            <w:tcBorders>
              <w:top w:val="single" w:sz="4" w:space="0" w:color="4472C4"/>
              <w:left w:val="nil"/>
              <w:bottom w:val="single" w:sz="4" w:space="0" w:color="4472C4"/>
              <w:right w:val="nil"/>
            </w:tcBorders>
            <w:shd w:val="clear" w:color="auto" w:fill="4472C4"/>
          </w:tcPr>
          <w:p w14:paraId="69E5EA28" w14:textId="77777777" w:rsidR="009F66F0" w:rsidRPr="001A5111" w:rsidRDefault="00585CB0" w:rsidP="001A5111">
            <w:pPr>
              <w:jc w:val="center"/>
              <w:rPr>
                <w:rFonts w:ascii="Arial" w:hAnsi="Arial" w:cs="Arial"/>
                <w:b/>
                <w:bCs/>
                <w:color w:val="BFBFBF"/>
                <w:sz w:val="22"/>
                <w:szCs w:val="22"/>
              </w:rPr>
            </w:pPr>
            <w:r w:rsidRPr="001A5111">
              <w:rPr>
                <w:rFonts w:ascii="Arial" w:hAnsi="Arial" w:cs="Arial"/>
                <w:b/>
                <w:bCs/>
                <w:color w:val="BFBFBF"/>
                <w:sz w:val="22"/>
                <w:szCs w:val="22"/>
              </w:rPr>
              <w:t>DD/MM/AAAA</w:t>
            </w:r>
          </w:p>
        </w:tc>
        <w:tc>
          <w:tcPr>
            <w:tcW w:w="2872" w:type="dxa"/>
            <w:gridSpan w:val="2"/>
            <w:tcBorders>
              <w:top w:val="single" w:sz="4" w:space="0" w:color="4472C4"/>
              <w:left w:val="nil"/>
              <w:bottom w:val="single" w:sz="4" w:space="0" w:color="4472C4"/>
              <w:right w:val="single" w:sz="4" w:space="0" w:color="4472C4"/>
            </w:tcBorders>
            <w:shd w:val="clear" w:color="auto" w:fill="4472C4"/>
          </w:tcPr>
          <w:p w14:paraId="3454E8E8" w14:textId="77777777" w:rsidR="009F66F0" w:rsidRPr="001A5111" w:rsidRDefault="009F66F0" w:rsidP="001A5111">
            <w:pPr>
              <w:jc w:val="center"/>
              <w:rPr>
                <w:rFonts w:ascii="Arial" w:hAnsi="Arial" w:cs="Arial"/>
                <w:b/>
                <w:bCs/>
                <w:color w:val="FFFFFF"/>
                <w:sz w:val="22"/>
                <w:szCs w:val="22"/>
              </w:rPr>
            </w:pPr>
          </w:p>
        </w:tc>
      </w:tr>
      <w:tr w:rsidR="00780520" w:rsidRPr="008C2396" w14:paraId="16917ECC" w14:textId="77777777" w:rsidTr="001A5111">
        <w:trPr>
          <w:trHeight w:val="182"/>
        </w:trPr>
        <w:tc>
          <w:tcPr>
            <w:tcW w:w="8647" w:type="dxa"/>
            <w:gridSpan w:val="6"/>
            <w:shd w:val="clear" w:color="auto" w:fill="D9E2F3"/>
          </w:tcPr>
          <w:p w14:paraId="6AE96340" w14:textId="77777777" w:rsidR="00780520" w:rsidRPr="001A5111" w:rsidRDefault="00780520" w:rsidP="001A5111">
            <w:pPr>
              <w:jc w:val="center"/>
              <w:rPr>
                <w:rFonts w:ascii="Arial" w:hAnsi="Arial" w:cs="Arial"/>
                <w:b/>
                <w:bCs/>
                <w:sz w:val="22"/>
                <w:szCs w:val="22"/>
              </w:rPr>
            </w:pPr>
            <w:r w:rsidRPr="001A5111">
              <w:rPr>
                <w:rFonts w:ascii="Arial" w:hAnsi="Arial" w:cs="Arial"/>
                <w:b/>
                <w:bCs/>
                <w:sz w:val="22"/>
                <w:szCs w:val="22"/>
                <w:shd w:val="clear" w:color="auto" w:fill="A50021"/>
              </w:rPr>
              <w:t>Vista Lógica</w:t>
            </w:r>
          </w:p>
        </w:tc>
      </w:tr>
      <w:tr w:rsidR="00780520" w:rsidRPr="008C2396" w14:paraId="234313B0" w14:textId="77777777" w:rsidTr="001A5111">
        <w:trPr>
          <w:trHeight w:val="182"/>
        </w:trPr>
        <w:tc>
          <w:tcPr>
            <w:tcW w:w="8647" w:type="dxa"/>
            <w:gridSpan w:val="6"/>
            <w:shd w:val="clear" w:color="auto" w:fill="auto"/>
          </w:tcPr>
          <w:p w14:paraId="66BA04FD" w14:textId="77777777" w:rsidR="00780520" w:rsidRPr="001A5111" w:rsidRDefault="00780520" w:rsidP="004627A3">
            <w:pPr>
              <w:rPr>
                <w:rFonts w:ascii="Arial" w:hAnsi="Arial" w:cs="Arial"/>
                <w:b/>
                <w:bCs/>
                <w:color w:val="BFBFBF"/>
                <w:sz w:val="22"/>
                <w:szCs w:val="22"/>
              </w:rPr>
            </w:pPr>
            <w:r w:rsidRPr="001A5111">
              <w:rPr>
                <w:rFonts w:ascii="Arial" w:hAnsi="Arial" w:cs="Arial"/>
                <w:b/>
                <w:bCs/>
                <w:color w:val="BFBFBF"/>
                <w:sz w:val="22"/>
                <w:szCs w:val="22"/>
              </w:rPr>
              <w:t>Se puede utilizar alguno de los siguientes diagramas UML: Diagrama de Clase, Diagrama de Comunicación, Diagrama de Secuencia.</w:t>
            </w:r>
            <w:r w:rsidR="00152DDE" w:rsidRPr="001A5111">
              <w:rPr>
                <w:rFonts w:ascii="Arial" w:hAnsi="Arial" w:cs="Arial"/>
                <w:b/>
                <w:bCs/>
                <w:color w:val="BFBFBF"/>
                <w:sz w:val="22"/>
                <w:szCs w:val="22"/>
              </w:rPr>
              <w:t xml:space="preserve"> </w:t>
            </w:r>
          </w:p>
          <w:p w14:paraId="095E568C" w14:textId="77777777" w:rsidR="00780520" w:rsidRPr="001A5111" w:rsidRDefault="00780520" w:rsidP="001A5111">
            <w:pPr>
              <w:jc w:val="center"/>
              <w:rPr>
                <w:rFonts w:ascii="Arial" w:hAnsi="Arial" w:cs="Arial"/>
                <w:b/>
                <w:bCs/>
                <w:sz w:val="22"/>
                <w:szCs w:val="22"/>
              </w:rPr>
            </w:pPr>
          </w:p>
          <w:p w14:paraId="032AFD46" w14:textId="77777777" w:rsidR="00780520" w:rsidRPr="001A5111" w:rsidRDefault="00780520" w:rsidP="001A5111">
            <w:pPr>
              <w:jc w:val="center"/>
              <w:rPr>
                <w:rFonts w:ascii="Arial" w:hAnsi="Arial" w:cs="Arial"/>
                <w:b/>
                <w:bCs/>
                <w:sz w:val="22"/>
                <w:szCs w:val="22"/>
              </w:rPr>
            </w:pPr>
          </w:p>
        </w:tc>
      </w:tr>
      <w:tr w:rsidR="00454D1E" w:rsidRPr="008C2396" w14:paraId="2AE7EE1C" w14:textId="77777777" w:rsidTr="001A5111">
        <w:trPr>
          <w:trHeight w:val="182"/>
        </w:trPr>
        <w:tc>
          <w:tcPr>
            <w:tcW w:w="8647" w:type="dxa"/>
            <w:gridSpan w:val="6"/>
            <w:shd w:val="clear" w:color="auto" w:fill="D9E2F3"/>
          </w:tcPr>
          <w:p w14:paraId="5F5715B0" w14:textId="77777777" w:rsidR="00C464FB" w:rsidRPr="001A5111" w:rsidRDefault="00454D1E" w:rsidP="004627A3">
            <w:pPr>
              <w:rPr>
                <w:rFonts w:ascii="Arial" w:hAnsi="Arial" w:cs="Arial"/>
                <w:b/>
                <w:bCs/>
                <w:color w:val="BFBFBF"/>
                <w:sz w:val="22"/>
                <w:szCs w:val="22"/>
              </w:rPr>
            </w:pPr>
            <w:r w:rsidRPr="001A5111">
              <w:rPr>
                <w:rFonts w:ascii="Arial" w:hAnsi="Arial" w:cs="Arial"/>
                <w:b/>
                <w:bCs/>
                <w:color w:val="BFBFBF"/>
                <w:sz w:val="22"/>
                <w:szCs w:val="22"/>
              </w:rPr>
              <w:t>Si utiliza convenciones para diagramas Ad hoc, por favor describirlas aquí</w:t>
            </w:r>
          </w:p>
        </w:tc>
      </w:tr>
      <w:tr w:rsidR="00D4775A" w:rsidRPr="008C2396" w14:paraId="72D3F5E9" w14:textId="77777777" w:rsidTr="001A5111">
        <w:trPr>
          <w:trHeight w:val="182"/>
        </w:trPr>
        <w:tc>
          <w:tcPr>
            <w:tcW w:w="8647" w:type="dxa"/>
            <w:gridSpan w:val="6"/>
            <w:shd w:val="clear" w:color="auto" w:fill="auto"/>
          </w:tcPr>
          <w:p w14:paraId="1EA6749A" w14:textId="77777777" w:rsidR="00D4775A" w:rsidRPr="001A5111" w:rsidRDefault="00D4775A" w:rsidP="001A5111">
            <w:pPr>
              <w:jc w:val="center"/>
              <w:rPr>
                <w:rFonts w:ascii="Arial" w:hAnsi="Arial" w:cs="Arial"/>
                <w:b/>
                <w:bCs/>
                <w:sz w:val="22"/>
                <w:szCs w:val="22"/>
              </w:rPr>
            </w:pPr>
            <w:r w:rsidRPr="001A5111">
              <w:rPr>
                <w:rFonts w:ascii="Arial" w:hAnsi="Arial" w:cs="Arial"/>
                <w:b/>
                <w:bCs/>
                <w:sz w:val="22"/>
                <w:szCs w:val="22"/>
                <w:shd w:val="clear" w:color="auto" w:fill="A50021"/>
              </w:rPr>
              <w:t xml:space="preserve">Vista </w:t>
            </w:r>
            <w:r w:rsidR="009811FC" w:rsidRPr="001A5111">
              <w:rPr>
                <w:rFonts w:ascii="Arial" w:hAnsi="Arial" w:cs="Arial"/>
                <w:b/>
                <w:bCs/>
                <w:sz w:val="22"/>
                <w:szCs w:val="22"/>
                <w:shd w:val="clear" w:color="auto" w:fill="A50021"/>
              </w:rPr>
              <w:t>de Implementación</w:t>
            </w:r>
          </w:p>
        </w:tc>
      </w:tr>
      <w:tr w:rsidR="00D4775A" w:rsidRPr="008C2396" w14:paraId="63129150" w14:textId="77777777" w:rsidTr="001A5111">
        <w:trPr>
          <w:trHeight w:val="182"/>
        </w:trPr>
        <w:tc>
          <w:tcPr>
            <w:tcW w:w="8647" w:type="dxa"/>
            <w:gridSpan w:val="6"/>
            <w:shd w:val="clear" w:color="auto" w:fill="D9E2F3"/>
          </w:tcPr>
          <w:p w14:paraId="488DCDCD" w14:textId="77777777" w:rsidR="00D4775A" w:rsidRPr="001A5111" w:rsidRDefault="00F30660" w:rsidP="007707BF">
            <w:pPr>
              <w:rPr>
                <w:rFonts w:ascii="Arial" w:hAnsi="Arial" w:cs="Arial"/>
                <w:b/>
                <w:bCs/>
                <w:sz w:val="22"/>
                <w:szCs w:val="22"/>
              </w:rPr>
            </w:pPr>
            <w:r w:rsidRPr="001A5111">
              <w:rPr>
                <w:rFonts w:ascii="Arial" w:hAnsi="Arial" w:cs="Arial"/>
                <w:b/>
                <w:bCs/>
                <w:color w:val="BFBFBF"/>
                <w:sz w:val="22"/>
                <w:szCs w:val="22"/>
              </w:rPr>
              <w:t>Se puede utilizar alguno de los siguientes diagramas UML: Diagrama de componentes o diagrama de Paquetes</w:t>
            </w:r>
          </w:p>
          <w:p w14:paraId="031D0984" w14:textId="77777777" w:rsidR="00EE7D3C" w:rsidRPr="001A5111" w:rsidRDefault="00EE7D3C" w:rsidP="001A5111">
            <w:pPr>
              <w:jc w:val="center"/>
              <w:rPr>
                <w:rFonts w:ascii="Arial" w:hAnsi="Arial" w:cs="Arial"/>
                <w:b/>
                <w:bCs/>
                <w:sz w:val="22"/>
                <w:szCs w:val="22"/>
              </w:rPr>
            </w:pPr>
          </w:p>
          <w:p w14:paraId="0C02D0D7" w14:textId="77777777" w:rsidR="002F0B65" w:rsidRPr="001A5111" w:rsidRDefault="002F0B65" w:rsidP="001A5111">
            <w:pPr>
              <w:jc w:val="center"/>
              <w:rPr>
                <w:rFonts w:ascii="Arial" w:hAnsi="Arial" w:cs="Arial"/>
                <w:b/>
                <w:bCs/>
                <w:sz w:val="22"/>
                <w:szCs w:val="22"/>
              </w:rPr>
            </w:pPr>
          </w:p>
        </w:tc>
      </w:tr>
      <w:tr w:rsidR="00C464FB" w:rsidRPr="008C2396" w14:paraId="50F5A670" w14:textId="77777777" w:rsidTr="001A5111">
        <w:trPr>
          <w:trHeight w:val="182"/>
        </w:trPr>
        <w:tc>
          <w:tcPr>
            <w:tcW w:w="8647" w:type="dxa"/>
            <w:gridSpan w:val="6"/>
            <w:shd w:val="clear" w:color="auto" w:fill="auto"/>
          </w:tcPr>
          <w:p w14:paraId="5A5D864A" w14:textId="77777777" w:rsidR="00C464FB" w:rsidRPr="001A5111" w:rsidRDefault="00C464FB" w:rsidP="004627A3">
            <w:pPr>
              <w:rPr>
                <w:rFonts w:ascii="Arial" w:hAnsi="Arial" w:cs="Arial"/>
                <w:b/>
                <w:bCs/>
                <w:color w:val="BFBFBF"/>
                <w:sz w:val="22"/>
                <w:szCs w:val="22"/>
              </w:rPr>
            </w:pPr>
            <w:r w:rsidRPr="001A5111">
              <w:rPr>
                <w:rFonts w:ascii="Arial" w:hAnsi="Arial" w:cs="Arial"/>
                <w:b/>
                <w:bCs/>
                <w:color w:val="BFBFBF"/>
                <w:sz w:val="22"/>
                <w:szCs w:val="22"/>
              </w:rPr>
              <w:t>Si utiliza convenciones para diagramas Ad hoc, por favor describirlas aquí</w:t>
            </w:r>
          </w:p>
        </w:tc>
      </w:tr>
      <w:tr w:rsidR="00BA6E72" w:rsidRPr="008C2396" w14:paraId="24385BDE" w14:textId="77777777" w:rsidTr="001A5111">
        <w:trPr>
          <w:trHeight w:val="182"/>
        </w:trPr>
        <w:tc>
          <w:tcPr>
            <w:tcW w:w="8647" w:type="dxa"/>
            <w:gridSpan w:val="6"/>
            <w:shd w:val="clear" w:color="auto" w:fill="D9E2F3"/>
          </w:tcPr>
          <w:p w14:paraId="7AFF038E" w14:textId="77777777" w:rsidR="00BA6E72" w:rsidRPr="001A5111" w:rsidRDefault="00BA6E72" w:rsidP="001A5111">
            <w:pPr>
              <w:jc w:val="center"/>
              <w:rPr>
                <w:rFonts w:ascii="Arial" w:hAnsi="Arial" w:cs="Arial"/>
                <w:b/>
                <w:bCs/>
                <w:sz w:val="22"/>
                <w:szCs w:val="22"/>
              </w:rPr>
            </w:pPr>
            <w:r w:rsidRPr="001A5111">
              <w:rPr>
                <w:rFonts w:ascii="Arial" w:hAnsi="Arial" w:cs="Arial"/>
                <w:b/>
                <w:bCs/>
                <w:sz w:val="22"/>
                <w:szCs w:val="22"/>
                <w:shd w:val="clear" w:color="auto" w:fill="A50021"/>
              </w:rPr>
              <w:t>Vista de Proceso</w:t>
            </w:r>
          </w:p>
        </w:tc>
      </w:tr>
      <w:tr w:rsidR="00BA6E72" w:rsidRPr="008C2396" w14:paraId="7ADFDCA8" w14:textId="77777777" w:rsidTr="001A5111">
        <w:trPr>
          <w:trHeight w:val="182"/>
        </w:trPr>
        <w:tc>
          <w:tcPr>
            <w:tcW w:w="8647" w:type="dxa"/>
            <w:gridSpan w:val="6"/>
            <w:shd w:val="clear" w:color="auto" w:fill="auto"/>
          </w:tcPr>
          <w:p w14:paraId="2129221A" w14:textId="77777777" w:rsidR="00BA6E72" w:rsidRPr="001A5111" w:rsidRDefault="001B0941" w:rsidP="001A5111">
            <w:pPr>
              <w:jc w:val="both"/>
              <w:rPr>
                <w:rFonts w:ascii="Arial" w:hAnsi="Arial" w:cs="Arial"/>
                <w:b/>
                <w:bCs/>
                <w:color w:val="BFBFBF"/>
                <w:sz w:val="22"/>
                <w:szCs w:val="22"/>
              </w:rPr>
            </w:pPr>
            <w:r w:rsidRPr="001A5111">
              <w:rPr>
                <w:rFonts w:ascii="Arial" w:hAnsi="Arial" w:cs="Arial"/>
                <w:b/>
                <w:bCs/>
                <w:color w:val="BFBFBF"/>
                <w:sz w:val="22"/>
                <w:szCs w:val="22"/>
              </w:rPr>
              <w:t xml:space="preserve">Se puede utilizar alguno de los siguientes diagramas UML: Diagrama de </w:t>
            </w:r>
            <w:r w:rsidR="00EE1C88" w:rsidRPr="001A5111">
              <w:rPr>
                <w:rFonts w:ascii="Arial" w:hAnsi="Arial" w:cs="Arial"/>
                <w:b/>
                <w:bCs/>
                <w:color w:val="BFBFBF"/>
                <w:sz w:val="22"/>
                <w:szCs w:val="22"/>
              </w:rPr>
              <w:t>actividades o de flujo</w:t>
            </w:r>
            <w:r w:rsidR="00AC6AD4" w:rsidRPr="001A5111">
              <w:rPr>
                <w:rFonts w:ascii="Arial" w:hAnsi="Arial" w:cs="Arial"/>
                <w:b/>
                <w:bCs/>
                <w:color w:val="BFBFBF"/>
                <w:sz w:val="22"/>
                <w:szCs w:val="22"/>
              </w:rPr>
              <w:t xml:space="preserve"> </w:t>
            </w:r>
          </w:p>
          <w:p w14:paraId="420DF9BD" w14:textId="77777777" w:rsidR="00115C2C" w:rsidRPr="001A5111" w:rsidRDefault="00115C2C" w:rsidP="001A5111">
            <w:pPr>
              <w:jc w:val="both"/>
              <w:rPr>
                <w:rFonts w:ascii="Arial" w:hAnsi="Arial" w:cs="Arial"/>
                <w:b/>
                <w:bCs/>
                <w:color w:val="BFBFBF"/>
                <w:sz w:val="22"/>
                <w:szCs w:val="22"/>
              </w:rPr>
            </w:pPr>
          </w:p>
          <w:p w14:paraId="2D32ADA4" w14:textId="77777777" w:rsidR="00EE7D3C" w:rsidRPr="001A5111" w:rsidRDefault="00EE7D3C" w:rsidP="001A5111">
            <w:pPr>
              <w:jc w:val="both"/>
              <w:rPr>
                <w:rFonts w:ascii="Arial" w:hAnsi="Arial" w:cs="Arial"/>
                <w:b/>
                <w:bCs/>
                <w:color w:val="BFBFBF"/>
                <w:sz w:val="22"/>
                <w:szCs w:val="22"/>
              </w:rPr>
            </w:pPr>
          </w:p>
          <w:p w14:paraId="0C3C2839" w14:textId="77777777" w:rsidR="00115C2C" w:rsidRPr="001A5111" w:rsidRDefault="00115C2C" w:rsidP="001A5111">
            <w:pPr>
              <w:jc w:val="both"/>
              <w:rPr>
                <w:rFonts w:ascii="Arial" w:hAnsi="Arial" w:cs="Arial"/>
                <w:b/>
                <w:bCs/>
                <w:sz w:val="22"/>
                <w:szCs w:val="22"/>
              </w:rPr>
            </w:pPr>
          </w:p>
        </w:tc>
      </w:tr>
      <w:tr w:rsidR="00372D2F" w:rsidRPr="008C2396" w14:paraId="076CF221" w14:textId="77777777" w:rsidTr="001A5111">
        <w:trPr>
          <w:trHeight w:val="182"/>
        </w:trPr>
        <w:tc>
          <w:tcPr>
            <w:tcW w:w="8647" w:type="dxa"/>
            <w:gridSpan w:val="6"/>
            <w:shd w:val="clear" w:color="auto" w:fill="D9E2F3"/>
          </w:tcPr>
          <w:p w14:paraId="792123F2" w14:textId="77777777" w:rsidR="00372D2F" w:rsidRPr="001A5111" w:rsidRDefault="00372D2F" w:rsidP="004627A3">
            <w:pPr>
              <w:rPr>
                <w:rFonts w:ascii="Arial" w:hAnsi="Arial" w:cs="Arial"/>
                <w:b/>
                <w:bCs/>
                <w:color w:val="BFBFBF"/>
                <w:sz w:val="22"/>
                <w:szCs w:val="22"/>
              </w:rPr>
            </w:pPr>
            <w:r w:rsidRPr="001A5111">
              <w:rPr>
                <w:rFonts w:ascii="Arial" w:hAnsi="Arial" w:cs="Arial"/>
                <w:b/>
                <w:bCs/>
                <w:color w:val="BFBFBF"/>
                <w:sz w:val="22"/>
                <w:szCs w:val="22"/>
              </w:rPr>
              <w:t>Si utiliza convenciones para diagramas Ad hoc, por favor describirlas aquí</w:t>
            </w:r>
          </w:p>
        </w:tc>
      </w:tr>
      <w:tr w:rsidR="00B808DC" w:rsidRPr="008C2396" w14:paraId="602E1A6B" w14:textId="77777777" w:rsidTr="001A5111">
        <w:trPr>
          <w:trHeight w:val="182"/>
        </w:trPr>
        <w:tc>
          <w:tcPr>
            <w:tcW w:w="8647" w:type="dxa"/>
            <w:gridSpan w:val="6"/>
            <w:shd w:val="clear" w:color="auto" w:fill="auto"/>
          </w:tcPr>
          <w:p w14:paraId="79918F29" w14:textId="77777777" w:rsidR="00B808DC" w:rsidRPr="001A5111" w:rsidRDefault="00B808DC" w:rsidP="001A5111">
            <w:pPr>
              <w:jc w:val="center"/>
              <w:rPr>
                <w:rFonts w:ascii="Arial" w:hAnsi="Arial" w:cs="Arial"/>
                <w:b/>
                <w:bCs/>
                <w:sz w:val="22"/>
                <w:szCs w:val="22"/>
              </w:rPr>
            </w:pPr>
            <w:r w:rsidRPr="001A5111">
              <w:rPr>
                <w:rFonts w:ascii="Arial" w:hAnsi="Arial" w:cs="Arial"/>
                <w:b/>
                <w:bCs/>
                <w:sz w:val="22"/>
                <w:szCs w:val="22"/>
                <w:shd w:val="clear" w:color="auto" w:fill="A50021"/>
              </w:rPr>
              <w:t>Vista de Física</w:t>
            </w:r>
          </w:p>
        </w:tc>
      </w:tr>
      <w:tr w:rsidR="00B808DC" w:rsidRPr="008C2396" w14:paraId="4D5C68FD" w14:textId="77777777" w:rsidTr="001A5111">
        <w:trPr>
          <w:trHeight w:val="182"/>
        </w:trPr>
        <w:tc>
          <w:tcPr>
            <w:tcW w:w="8647" w:type="dxa"/>
            <w:gridSpan w:val="6"/>
            <w:shd w:val="clear" w:color="auto" w:fill="D9E2F3"/>
          </w:tcPr>
          <w:p w14:paraId="63B864E5" w14:textId="77777777" w:rsidR="00B808DC" w:rsidRPr="001A5111" w:rsidRDefault="00B808DC" w:rsidP="004627A3">
            <w:pPr>
              <w:rPr>
                <w:rFonts w:ascii="Arial" w:hAnsi="Arial" w:cs="Arial"/>
                <w:b/>
                <w:bCs/>
                <w:color w:val="BFBFBF"/>
                <w:sz w:val="22"/>
                <w:szCs w:val="22"/>
              </w:rPr>
            </w:pPr>
          </w:p>
          <w:p w14:paraId="34037FDB" w14:textId="77777777" w:rsidR="00B808DC" w:rsidRPr="001A5111" w:rsidRDefault="00B808DC" w:rsidP="004627A3">
            <w:pPr>
              <w:rPr>
                <w:rFonts w:ascii="Arial" w:hAnsi="Arial" w:cs="Arial"/>
                <w:b/>
                <w:bCs/>
                <w:sz w:val="22"/>
                <w:szCs w:val="22"/>
              </w:rPr>
            </w:pPr>
            <w:r w:rsidRPr="001A5111">
              <w:rPr>
                <w:rFonts w:ascii="Arial" w:hAnsi="Arial" w:cs="Arial"/>
                <w:b/>
                <w:bCs/>
                <w:color w:val="BFBFBF"/>
                <w:sz w:val="22"/>
                <w:szCs w:val="22"/>
              </w:rPr>
              <w:t>Se puede utilizar el diagrama UML de despliegue.</w:t>
            </w:r>
          </w:p>
          <w:p w14:paraId="054CC629" w14:textId="77777777" w:rsidR="00B808DC" w:rsidRPr="001A5111" w:rsidRDefault="00B808DC" w:rsidP="001A5111">
            <w:pPr>
              <w:jc w:val="center"/>
              <w:rPr>
                <w:rFonts w:ascii="Arial" w:hAnsi="Arial" w:cs="Arial"/>
                <w:b/>
                <w:bCs/>
                <w:sz w:val="22"/>
                <w:szCs w:val="22"/>
              </w:rPr>
            </w:pPr>
          </w:p>
          <w:p w14:paraId="6D5ABEF3" w14:textId="77777777" w:rsidR="00B808DC" w:rsidRPr="001A5111" w:rsidRDefault="00B808DC" w:rsidP="001A5111">
            <w:pPr>
              <w:jc w:val="center"/>
              <w:rPr>
                <w:rFonts w:ascii="Arial" w:hAnsi="Arial" w:cs="Arial"/>
                <w:b/>
                <w:bCs/>
                <w:sz w:val="22"/>
                <w:szCs w:val="22"/>
              </w:rPr>
            </w:pPr>
          </w:p>
        </w:tc>
      </w:tr>
      <w:tr w:rsidR="00B808DC" w:rsidRPr="008C2396" w14:paraId="11BA2F41" w14:textId="77777777" w:rsidTr="001A5111">
        <w:trPr>
          <w:trHeight w:val="182"/>
        </w:trPr>
        <w:tc>
          <w:tcPr>
            <w:tcW w:w="8647" w:type="dxa"/>
            <w:gridSpan w:val="6"/>
            <w:shd w:val="clear" w:color="auto" w:fill="auto"/>
          </w:tcPr>
          <w:p w14:paraId="6D347D5C" w14:textId="77777777" w:rsidR="00B808DC" w:rsidRPr="001A5111" w:rsidRDefault="00B808DC" w:rsidP="004627A3">
            <w:pPr>
              <w:rPr>
                <w:rFonts w:ascii="Arial" w:hAnsi="Arial" w:cs="Arial"/>
                <w:b/>
                <w:bCs/>
                <w:color w:val="BFBFBF"/>
                <w:sz w:val="22"/>
                <w:szCs w:val="22"/>
              </w:rPr>
            </w:pPr>
            <w:r w:rsidRPr="001A5111">
              <w:rPr>
                <w:rFonts w:ascii="Arial" w:hAnsi="Arial" w:cs="Arial"/>
                <w:b/>
                <w:bCs/>
                <w:color w:val="BFBFBF"/>
                <w:sz w:val="22"/>
                <w:szCs w:val="22"/>
              </w:rPr>
              <w:t>Si utiliza convenciones para diagramas Ad hoc, por favor describirlas aquí</w:t>
            </w:r>
          </w:p>
        </w:tc>
      </w:tr>
      <w:tr w:rsidR="00BC2005" w:rsidRPr="008C2396" w14:paraId="3B6B8F29" w14:textId="77777777" w:rsidTr="001A5111">
        <w:trPr>
          <w:trHeight w:val="182"/>
        </w:trPr>
        <w:tc>
          <w:tcPr>
            <w:tcW w:w="8647" w:type="dxa"/>
            <w:gridSpan w:val="6"/>
            <w:shd w:val="clear" w:color="auto" w:fill="D9E2F3"/>
          </w:tcPr>
          <w:p w14:paraId="2EB39BC5" w14:textId="77777777" w:rsidR="00BC2005" w:rsidRPr="001A5111" w:rsidRDefault="002A0CFC" w:rsidP="001A5111">
            <w:pPr>
              <w:jc w:val="center"/>
              <w:rPr>
                <w:rFonts w:ascii="Arial" w:hAnsi="Arial" w:cs="Arial"/>
                <w:b/>
                <w:bCs/>
                <w:sz w:val="22"/>
                <w:szCs w:val="22"/>
              </w:rPr>
            </w:pPr>
            <w:r w:rsidRPr="001A5111">
              <w:rPr>
                <w:rFonts w:ascii="Arial" w:hAnsi="Arial" w:cs="Arial"/>
                <w:b/>
                <w:bCs/>
                <w:sz w:val="22"/>
                <w:szCs w:val="22"/>
                <w:shd w:val="clear" w:color="auto" w:fill="A50021"/>
              </w:rPr>
              <w:t>Prototipos</w:t>
            </w:r>
            <w:r w:rsidR="006001DF" w:rsidRPr="001A5111">
              <w:rPr>
                <w:rFonts w:ascii="Arial" w:hAnsi="Arial" w:cs="Arial"/>
                <w:b/>
                <w:bCs/>
                <w:sz w:val="22"/>
                <w:szCs w:val="22"/>
                <w:shd w:val="clear" w:color="auto" w:fill="A50021"/>
              </w:rPr>
              <w:t xml:space="preserve"> de interfaces de usuario</w:t>
            </w:r>
          </w:p>
        </w:tc>
      </w:tr>
      <w:tr w:rsidR="00BC2005" w:rsidRPr="008C2396" w14:paraId="783DCF4C" w14:textId="77777777" w:rsidTr="001A5111">
        <w:trPr>
          <w:trHeight w:val="182"/>
        </w:trPr>
        <w:tc>
          <w:tcPr>
            <w:tcW w:w="8647" w:type="dxa"/>
            <w:gridSpan w:val="6"/>
            <w:shd w:val="clear" w:color="auto" w:fill="auto"/>
          </w:tcPr>
          <w:p w14:paraId="285FF362" w14:textId="77777777" w:rsidR="00BC2005" w:rsidRPr="001A5111" w:rsidRDefault="00BC2005" w:rsidP="00620BBA">
            <w:pPr>
              <w:rPr>
                <w:rFonts w:ascii="Arial" w:hAnsi="Arial" w:cs="Arial"/>
                <w:b/>
                <w:bCs/>
                <w:color w:val="BFBFBF"/>
                <w:sz w:val="22"/>
                <w:szCs w:val="22"/>
              </w:rPr>
            </w:pPr>
          </w:p>
          <w:p w14:paraId="0408C821" w14:textId="77777777" w:rsidR="00BC2005" w:rsidRPr="001A5111" w:rsidRDefault="004D0718" w:rsidP="00D73701">
            <w:pPr>
              <w:rPr>
                <w:rFonts w:ascii="Arial" w:hAnsi="Arial" w:cs="Arial"/>
                <w:b/>
                <w:bCs/>
                <w:sz w:val="22"/>
                <w:szCs w:val="22"/>
              </w:rPr>
            </w:pPr>
            <w:r w:rsidRPr="001A5111">
              <w:rPr>
                <w:rFonts w:ascii="Arial" w:hAnsi="Arial" w:cs="Arial"/>
                <w:b/>
                <w:bCs/>
                <w:color w:val="BFBFBF"/>
                <w:sz w:val="22"/>
                <w:szCs w:val="22"/>
              </w:rPr>
              <w:t>Mockups o Bocetos de interfaces graficas para Front-</w:t>
            </w:r>
            <w:proofErr w:type="spellStart"/>
            <w:r w:rsidRPr="001A5111">
              <w:rPr>
                <w:rFonts w:ascii="Arial" w:hAnsi="Arial" w:cs="Arial"/>
                <w:b/>
                <w:bCs/>
                <w:color w:val="BFBFBF"/>
                <w:sz w:val="22"/>
                <w:szCs w:val="22"/>
              </w:rPr>
              <w:t>End</w:t>
            </w:r>
            <w:proofErr w:type="spellEnd"/>
            <w:r w:rsidR="00735B82" w:rsidRPr="001A5111">
              <w:rPr>
                <w:rFonts w:ascii="Arial" w:hAnsi="Arial" w:cs="Arial"/>
                <w:b/>
                <w:bCs/>
                <w:color w:val="BFBFBF"/>
                <w:sz w:val="22"/>
                <w:szCs w:val="22"/>
              </w:rPr>
              <w:t>.</w:t>
            </w:r>
          </w:p>
          <w:p w14:paraId="5FF23F13" w14:textId="77777777" w:rsidR="00BC2005" w:rsidRPr="001A5111" w:rsidRDefault="00BC2005" w:rsidP="001A5111">
            <w:pPr>
              <w:jc w:val="center"/>
              <w:rPr>
                <w:rFonts w:ascii="Arial" w:hAnsi="Arial" w:cs="Arial"/>
                <w:b/>
                <w:bCs/>
                <w:sz w:val="22"/>
                <w:szCs w:val="22"/>
              </w:rPr>
            </w:pPr>
          </w:p>
          <w:p w14:paraId="6B6AB8BB" w14:textId="77777777" w:rsidR="00BC2005" w:rsidRPr="001A5111" w:rsidRDefault="00BC2005" w:rsidP="001A5111">
            <w:pPr>
              <w:jc w:val="center"/>
              <w:rPr>
                <w:rFonts w:ascii="Arial" w:hAnsi="Arial" w:cs="Arial"/>
                <w:b/>
                <w:bCs/>
                <w:sz w:val="22"/>
                <w:szCs w:val="22"/>
              </w:rPr>
            </w:pPr>
          </w:p>
        </w:tc>
      </w:tr>
      <w:tr w:rsidR="00372D2F" w:rsidRPr="008C2396" w14:paraId="0C11C6F4" w14:textId="77777777" w:rsidTr="001A5111">
        <w:trPr>
          <w:trHeight w:val="182"/>
        </w:trPr>
        <w:tc>
          <w:tcPr>
            <w:tcW w:w="8647" w:type="dxa"/>
            <w:gridSpan w:val="6"/>
            <w:shd w:val="clear" w:color="auto" w:fill="D9E2F3"/>
          </w:tcPr>
          <w:p w14:paraId="76469011" w14:textId="77777777" w:rsidR="00372D2F" w:rsidRPr="001A5111" w:rsidRDefault="00372D2F" w:rsidP="004627A3">
            <w:pPr>
              <w:rPr>
                <w:rFonts w:ascii="Arial" w:hAnsi="Arial" w:cs="Arial"/>
                <w:b/>
                <w:bCs/>
                <w:color w:val="BFBFBF"/>
                <w:sz w:val="22"/>
                <w:szCs w:val="22"/>
              </w:rPr>
            </w:pPr>
            <w:r w:rsidRPr="001A5111">
              <w:rPr>
                <w:rFonts w:ascii="Arial" w:hAnsi="Arial" w:cs="Arial"/>
                <w:b/>
                <w:bCs/>
                <w:color w:val="BFBFBF"/>
                <w:sz w:val="22"/>
                <w:szCs w:val="22"/>
              </w:rPr>
              <w:t>Si utiliza convenciones para diagramas Ad hoc, por favor describirlas aquí</w:t>
            </w:r>
          </w:p>
        </w:tc>
      </w:tr>
      <w:tr w:rsidR="001200E2" w:rsidRPr="008C2396" w14:paraId="1E45C52D" w14:textId="77777777" w:rsidTr="001A5111">
        <w:trPr>
          <w:trHeight w:val="114"/>
        </w:trPr>
        <w:tc>
          <w:tcPr>
            <w:tcW w:w="8647" w:type="dxa"/>
            <w:gridSpan w:val="6"/>
            <w:shd w:val="clear" w:color="auto" w:fill="auto"/>
          </w:tcPr>
          <w:p w14:paraId="210A2BF9" w14:textId="77777777" w:rsidR="001200E2" w:rsidRPr="001A5111" w:rsidRDefault="001200E2" w:rsidP="001A5111">
            <w:pPr>
              <w:jc w:val="center"/>
              <w:rPr>
                <w:rFonts w:ascii="Arial" w:hAnsi="Arial" w:cs="Arial"/>
                <w:b/>
                <w:bCs/>
                <w:szCs w:val="22"/>
              </w:rPr>
            </w:pPr>
            <w:r w:rsidRPr="001A5111">
              <w:rPr>
                <w:rFonts w:ascii="Arial" w:hAnsi="Arial" w:cs="Arial"/>
                <w:b/>
                <w:bCs/>
                <w:szCs w:val="22"/>
              </w:rPr>
              <w:t>Firmas de aceptación</w:t>
            </w:r>
          </w:p>
        </w:tc>
      </w:tr>
      <w:tr w:rsidR="001A5111" w:rsidRPr="008C2396" w14:paraId="1007944B" w14:textId="77777777" w:rsidTr="001A5111">
        <w:trPr>
          <w:trHeight w:val="260"/>
        </w:trPr>
        <w:tc>
          <w:tcPr>
            <w:tcW w:w="3022" w:type="dxa"/>
            <w:gridSpan w:val="2"/>
            <w:shd w:val="clear" w:color="auto" w:fill="D9E2F3"/>
          </w:tcPr>
          <w:p w14:paraId="75AA2164" w14:textId="77777777" w:rsidR="001200E2" w:rsidRPr="001A5111" w:rsidRDefault="001200E2"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Nombre</w:t>
            </w:r>
          </w:p>
        </w:tc>
        <w:tc>
          <w:tcPr>
            <w:tcW w:w="2000" w:type="dxa"/>
            <w:shd w:val="clear" w:color="auto" w:fill="D9E2F3"/>
          </w:tcPr>
          <w:p w14:paraId="1ACFF590" w14:textId="77777777" w:rsidR="001200E2" w:rsidRPr="001A5111" w:rsidRDefault="001200E2"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Dependencia</w:t>
            </w:r>
          </w:p>
        </w:tc>
        <w:tc>
          <w:tcPr>
            <w:tcW w:w="2074" w:type="dxa"/>
            <w:gridSpan w:val="2"/>
            <w:shd w:val="clear" w:color="auto" w:fill="D9E2F3"/>
          </w:tcPr>
          <w:p w14:paraId="370C4F15" w14:textId="77777777" w:rsidR="001200E2" w:rsidRPr="001A5111" w:rsidRDefault="001200E2"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Teléfono</w:t>
            </w:r>
          </w:p>
        </w:tc>
        <w:tc>
          <w:tcPr>
            <w:tcW w:w="1551" w:type="dxa"/>
            <w:shd w:val="clear" w:color="auto" w:fill="D9E2F3"/>
          </w:tcPr>
          <w:p w14:paraId="6E42B430" w14:textId="77777777" w:rsidR="001200E2" w:rsidRPr="001A5111" w:rsidRDefault="001200E2" w:rsidP="001A5111">
            <w:pPr>
              <w:pStyle w:val="Piedepgina"/>
              <w:tabs>
                <w:tab w:val="clear" w:pos="4252"/>
                <w:tab w:val="clear" w:pos="8504"/>
              </w:tabs>
              <w:spacing w:line="360" w:lineRule="auto"/>
              <w:jc w:val="center"/>
              <w:rPr>
                <w:rFonts w:ascii="Arial" w:hAnsi="Arial" w:cs="Arial"/>
                <w:b/>
                <w:bCs/>
                <w:sz w:val="22"/>
                <w:szCs w:val="22"/>
              </w:rPr>
            </w:pPr>
            <w:r w:rsidRPr="001A5111">
              <w:rPr>
                <w:rFonts w:ascii="Arial" w:hAnsi="Arial" w:cs="Arial"/>
                <w:b/>
                <w:bCs/>
                <w:sz w:val="22"/>
                <w:szCs w:val="22"/>
              </w:rPr>
              <w:t>Firma</w:t>
            </w:r>
          </w:p>
        </w:tc>
      </w:tr>
      <w:tr w:rsidR="001A5111" w:rsidRPr="008C2396" w14:paraId="0F2E10E4" w14:textId="77777777" w:rsidTr="001A5111">
        <w:trPr>
          <w:trHeight w:val="304"/>
        </w:trPr>
        <w:tc>
          <w:tcPr>
            <w:tcW w:w="3022" w:type="dxa"/>
            <w:gridSpan w:val="2"/>
            <w:shd w:val="clear" w:color="auto" w:fill="auto"/>
          </w:tcPr>
          <w:p w14:paraId="0DD0C8A8" w14:textId="77777777" w:rsidR="001200E2" w:rsidRPr="001A5111" w:rsidRDefault="001200E2" w:rsidP="001A5111">
            <w:pPr>
              <w:jc w:val="both"/>
              <w:rPr>
                <w:rFonts w:ascii="Arial" w:hAnsi="Arial" w:cs="Arial"/>
                <w:b/>
                <w:bCs/>
                <w:color w:val="A6A6A6"/>
                <w:sz w:val="22"/>
                <w:szCs w:val="22"/>
              </w:rPr>
            </w:pPr>
          </w:p>
        </w:tc>
        <w:tc>
          <w:tcPr>
            <w:tcW w:w="2000" w:type="dxa"/>
            <w:shd w:val="clear" w:color="auto" w:fill="auto"/>
          </w:tcPr>
          <w:p w14:paraId="1DAE8C7B" w14:textId="77777777" w:rsidR="001200E2" w:rsidRPr="001A5111" w:rsidRDefault="001200E2" w:rsidP="001A5111">
            <w:pPr>
              <w:jc w:val="both"/>
              <w:rPr>
                <w:rFonts w:ascii="Arial" w:hAnsi="Arial" w:cs="Arial"/>
                <w:color w:val="A6A6A6"/>
                <w:sz w:val="22"/>
                <w:szCs w:val="22"/>
              </w:rPr>
            </w:pPr>
          </w:p>
        </w:tc>
        <w:tc>
          <w:tcPr>
            <w:tcW w:w="2074" w:type="dxa"/>
            <w:gridSpan w:val="2"/>
            <w:shd w:val="clear" w:color="auto" w:fill="auto"/>
          </w:tcPr>
          <w:p w14:paraId="4C500E0B" w14:textId="77777777" w:rsidR="001200E2" w:rsidRPr="001A5111" w:rsidRDefault="001200E2" w:rsidP="001A5111">
            <w:pPr>
              <w:jc w:val="both"/>
              <w:rPr>
                <w:rFonts w:ascii="Arial" w:hAnsi="Arial" w:cs="Arial"/>
                <w:color w:val="A6A6A6"/>
                <w:sz w:val="22"/>
                <w:szCs w:val="22"/>
              </w:rPr>
            </w:pPr>
          </w:p>
        </w:tc>
        <w:tc>
          <w:tcPr>
            <w:tcW w:w="1551" w:type="dxa"/>
            <w:shd w:val="clear" w:color="auto" w:fill="auto"/>
          </w:tcPr>
          <w:p w14:paraId="3637A126" w14:textId="77777777" w:rsidR="001200E2" w:rsidRPr="001A5111" w:rsidRDefault="001200E2" w:rsidP="001A5111">
            <w:pPr>
              <w:jc w:val="both"/>
              <w:rPr>
                <w:rFonts w:ascii="Arial" w:hAnsi="Arial" w:cs="Arial"/>
                <w:color w:val="A6A6A6"/>
                <w:sz w:val="22"/>
                <w:szCs w:val="22"/>
              </w:rPr>
            </w:pPr>
          </w:p>
        </w:tc>
      </w:tr>
      <w:tr w:rsidR="001A5111" w:rsidRPr="008C2396" w14:paraId="08B04B5D" w14:textId="77777777" w:rsidTr="001A5111">
        <w:trPr>
          <w:trHeight w:val="304"/>
        </w:trPr>
        <w:tc>
          <w:tcPr>
            <w:tcW w:w="3022" w:type="dxa"/>
            <w:gridSpan w:val="2"/>
            <w:shd w:val="clear" w:color="auto" w:fill="D9E2F3"/>
          </w:tcPr>
          <w:p w14:paraId="754AA562" w14:textId="77777777" w:rsidR="001200E2" w:rsidRPr="001A5111" w:rsidRDefault="001200E2" w:rsidP="001A5111">
            <w:pPr>
              <w:jc w:val="both"/>
              <w:rPr>
                <w:rFonts w:ascii="Arial" w:hAnsi="Arial" w:cs="Arial"/>
                <w:b/>
                <w:bCs/>
                <w:color w:val="A6A6A6"/>
                <w:sz w:val="22"/>
                <w:szCs w:val="22"/>
              </w:rPr>
            </w:pPr>
          </w:p>
        </w:tc>
        <w:tc>
          <w:tcPr>
            <w:tcW w:w="2000" w:type="dxa"/>
            <w:shd w:val="clear" w:color="auto" w:fill="D9E2F3"/>
          </w:tcPr>
          <w:p w14:paraId="4BB7A766" w14:textId="77777777" w:rsidR="001200E2" w:rsidRPr="001A5111" w:rsidRDefault="001200E2" w:rsidP="001A5111">
            <w:pPr>
              <w:jc w:val="both"/>
              <w:rPr>
                <w:rFonts w:ascii="Arial" w:hAnsi="Arial" w:cs="Arial"/>
                <w:color w:val="A6A6A6"/>
                <w:sz w:val="22"/>
                <w:szCs w:val="22"/>
              </w:rPr>
            </w:pPr>
          </w:p>
        </w:tc>
        <w:tc>
          <w:tcPr>
            <w:tcW w:w="2074" w:type="dxa"/>
            <w:gridSpan w:val="2"/>
            <w:shd w:val="clear" w:color="auto" w:fill="D9E2F3"/>
          </w:tcPr>
          <w:p w14:paraId="5F9DC533" w14:textId="77777777" w:rsidR="001200E2" w:rsidRPr="001A5111" w:rsidRDefault="001200E2" w:rsidP="001A5111">
            <w:pPr>
              <w:jc w:val="both"/>
              <w:rPr>
                <w:rFonts w:ascii="Arial" w:hAnsi="Arial" w:cs="Arial"/>
                <w:color w:val="A6A6A6"/>
                <w:sz w:val="22"/>
                <w:szCs w:val="22"/>
              </w:rPr>
            </w:pPr>
          </w:p>
        </w:tc>
        <w:tc>
          <w:tcPr>
            <w:tcW w:w="1551" w:type="dxa"/>
            <w:shd w:val="clear" w:color="auto" w:fill="D9E2F3"/>
          </w:tcPr>
          <w:p w14:paraId="42A32ADD" w14:textId="77777777" w:rsidR="001200E2" w:rsidRPr="001A5111" w:rsidRDefault="001200E2" w:rsidP="001A5111">
            <w:pPr>
              <w:jc w:val="both"/>
              <w:rPr>
                <w:rFonts w:ascii="Arial" w:hAnsi="Arial" w:cs="Arial"/>
                <w:color w:val="A6A6A6"/>
                <w:sz w:val="22"/>
                <w:szCs w:val="22"/>
              </w:rPr>
            </w:pPr>
          </w:p>
        </w:tc>
      </w:tr>
      <w:tr w:rsidR="001A5111" w:rsidRPr="008C2396" w14:paraId="6F17CB00" w14:textId="77777777" w:rsidTr="001A5111">
        <w:trPr>
          <w:trHeight w:val="304"/>
        </w:trPr>
        <w:tc>
          <w:tcPr>
            <w:tcW w:w="3022" w:type="dxa"/>
            <w:gridSpan w:val="2"/>
            <w:shd w:val="clear" w:color="auto" w:fill="auto"/>
          </w:tcPr>
          <w:p w14:paraId="6E47D18D" w14:textId="77777777" w:rsidR="001200E2" w:rsidRPr="001A5111" w:rsidRDefault="001200E2" w:rsidP="001A5111">
            <w:pPr>
              <w:jc w:val="both"/>
              <w:rPr>
                <w:rFonts w:ascii="Arial" w:hAnsi="Arial" w:cs="Arial"/>
                <w:b/>
                <w:bCs/>
                <w:color w:val="A6A6A6"/>
                <w:sz w:val="22"/>
                <w:szCs w:val="22"/>
              </w:rPr>
            </w:pPr>
          </w:p>
        </w:tc>
        <w:tc>
          <w:tcPr>
            <w:tcW w:w="2000" w:type="dxa"/>
            <w:shd w:val="clear" w:color="auto" w:fill="auto"/>
          </w:tcPr>
          <w:p w14:paraId="543EF2DA" w14:textId="77777777" w:rsidR="001200E2" w:rsidRPr="001A5111" w:rsidRDefault="001200E2" w:rsidP="001A5111">
            <w:pPr>
              <w:jc w:val="both"/>
              <w:rPr>
                <w:rFonts w:ascii="Arial" w:hAnsi="Arial" w:cs="Arial"/>
                <w:color w:val="A6A6A6"/>
                <w:sz w:val="22"/>
                <w:szCs w:val="22"/>
              </w:rPr>
            </w:pPr>
          </w:p>
        </w:tc>
        <w:tc>
          <w:tcPr>
            <w:tcW w:w="2074" w:type="dxa"/>
            <w:gridSpan w:val="2"/>
            <w:shd w:val="clear" w:color="auto" w:fill="auto"/>
          </w:tcPr>
          <w:p w14:paraId="0DF76CF1" w14:textId="77777777" w:rsidR="001200E2" w:rsidRPr="001A5111" w:rsidRDefault="001200E2" w:rsidP="001A5111">
            <w:pPr>
              <w:jc w:val="both"/>
              <w:rPr>
                <w:rFonts w:ascii="Arial" w:hAnsi="Arial" w:cs="Arial"/>
                <w:color w:val="A6A6A6"/>
                <w:sz w:val="22"/>
                <w:szCs w:val="22"/>
              </w:rPr>
            </w:pPr>
          </w:p>
        </w:tc>
        <w:tc>
          <w:tcPr>
            <w:tcW w:w="1551" w:type="dxa"/>
            <w:shd w:val="clear" w:color="auto" w:fill="auto"/>
          </w:tcPr>
          <w:p w14:paraId="681B018F" w14:textId="77777777" w:rsidR="001200E2" w:rsidRPr="001A5111" w:rsidRDefault="001200E2" w:rsidP="001A5111">
            <w:pPr>
              <w:jc w:val="both"/>
              <w:rPr>
                <w:rFonts w:ascii="Arial" w:hAnsi="Arial" w:cs="Arial"/>
                <w:color w:val="A6A6A6"/>
                <w:sz w:val="22"/>
                <w:szCs w:val="22"/>
              </w:rPr>
            </w:pPr>
          </w:p>
        </w:tc>
      </w:tr>
    </w:tbl>
    <w:p w14:paraId="55AC3D64" w14:textId="77777777" w:rsidR="00C03623" w:rsidRPr="008C2396" w:rsidRDefault="00C03623" w:rsidP="008A1BCD">
      <w:pPr>
        <w:jc w:val="both"/>
        <w:rPr>
          <w:rFonts w:ascii="Arial" w:hAnsi="Arial" w:cs="Arial"/>
          <w:sz w:val="20"/>
          <w:szCs w:val="20"/>
        </w:rPr>
      </w:pPr>
    </w:p>
    <w:p w14:paraId="070ABCDB" w14:textId="3ED5C1A6" w:rsidR="00C03623" w:rsidRPr="00C03623" w:rsidRDefault="00C03623" w:rsidP="00C03623">
      <w:pPr>
        <w:pStyle w:val="Piedepgina"/>
        <w:tabs>
          <w:tab w:val="clear" w:pos="4252"/>
          <w:tab w:val="clear" w:pos="8504"/>
        </w:tabs>
        <w:spacing w:line="360" w:lineRule="auto"/>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 es posible utilizar diagramas Ad Hoc.</w:t>
      </w:r>
    </w:p>
    <w:sectPr w:rsidR="00C03623" w:rsidRPr="00C03623" w:rsidSect="00A04FC6">
      <w:headerReference w:type="default" r:id="rId10"/>
      <w:footerReference w:type="default" r:id="rId11"/>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0F0D" w14:textId="77777777" w:rsidR="001A5111" w:rsidRDefault="001A5111" w:rsidP="00DE32EB">
      <w:pPr>
        <w:pStyle w:val="Sangranormal"/>
      </w:pPr>
      <w:r>
        <w:separator/>
      </w:r>
    </w:p>
  </w:endnote>
  <w:endnote w:type="continuationSeparator" w:id="0">
    <w:p w14:paraId="04AE81F3" w14:textId="77777777" w:rsidR="001A5111" w:rsidRDefault="001A5111"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257A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3869945" w14:textId="77777777" w:rsidTr="00C67CD3">
      <w:trPr>
        <w:trHeight w:val="237"/>
      </w:trPr>
      <w:tc>
        <w:tcPr>
          <w:tcW w:w="1728" w:type="dxa"/>
          <w:vAlign w:val="center"/>
        </w:tcPr>
        <w:p w14:paraId="38D8FAEE" w14:textId="77777777" w:rsidR="00E83F00" w:rsidRPr="004876B3" w:rsidRDefault="00E83F00" w:rsidP="008636A4">
          <w:pPr>
            <w:ind w:right="360"/>
            <w:rPr>
              <w:rFonts w:ascii="Calibri" w:hAnsi="Calibri" w:cs="Tahoma"/>
              <w:sz w:val="20"/>
              <w:szCs w:val="20"/>
            </w:rPr>
          </w:pPr>
        </w:p>
      </w:tc>
      <w:tc>
        <w:tcPr>
          <w:tcW w:w="5580" w:type="dxa"/>
        </w:tcPr>
        <w:p w14:paraId="771F59D2" w14:textId="77777777" w:rsidR="00E83F00" w:rsidRPr="004876B3" w:rsidRDefault="00E83F00" w:rsidP="001D2EBF">
          <w:pPr>
            <w:jc w:val="center"/>
            <w:rPr>
              <w:rFonts w:ascii="Calibri" w:hAnsi="Calibri" w:cs="Tahoma"/>
              <w:sz w:val="20"/>
              <w:szCs w:val="20"/>
            </w:rPr>
          </w:pPr>
        </w:p>
      </w:tc>
      <w:tc>
        <w:tcPr>
          <w:tcW w:w="1638" w:type="dxa"/>
          <w:vAlign w:val="center"/>
        </w:tcPr>
        <w:p w14:paraId="08C5B392" w14:textId="77777777" w:rsidR="00E83F00" w:rsidRPr="004876B3" w:rsidRDefault="00E83F00" w:rsidP="008636A4">
          <w:pPr>
            <w:jc w:val="right"/>
            <w:rPr>
              <w:rFonts w:ascii="Calibri" w:hAnsi="Calibri" w:cs="Tahoma"/>
              <w:sz w:val="20"/>
              <w:szCs w:val="20"/>
            </w:rPr>
          </w:pPr>
        </w:p>
      </w:tc>
    </w:tr>
    <w:tr w:rsidR="00C67CD3" w:rsidRPr="004876B3" w14:paraId="4A90B2CB" w14:textId="77777777" w:rsidTr="00C67CD3">
      <w:trPr>
        <w:trHeight w:val="250"/>
      </w:trPr>
      <w:tc>
        <w:tcPr>
          <w:tcW w:w="8946" w:type="dxa"/>
          <w:gridSpan w:val="3"/>
          <w:vAlign w:val="center"/>
        </w:tcPr>
        <w:p w14:paraId="7DB2AC80" w14:textId="77777777" w:rsidR="00C67CD3" w:rsidRPr="004876B3" w:rsidRDefault="00C67CD3" w:rsidP="00FB46D5">
          <w:pPr>
            <w:rPr>
              <w:rFonts w:ascii="Calibri" w:hAnsi="Calibri" w:cs="Tahoma"/>
              <w:sz w:val="20"/>
              <w:szCs w:val="20"/>
            </w:rPr>
          </w:pPr>
        </w:p>
      </w:tc>
    </w:tr>
  </w:tbl>
  <w:p w14:paraId="2C27FF2C"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3DF5" w14:textId="77777777" w:rsidR="001A5111" w:rsidRDefault="001A5111" w:rsidP="00DE32EB">
      <w:pPr>
        <w:pStyle w:val="Sangranormal"/>
      </w:pPr>
      <w:r>
        <w:separator/>
      </w:r>
    </w:p>
  </w:footnote>
  <w:footnote w:type="continuationSeparator" w:id="0">
    <w:p w14:paraId="654D03B7" w14:textId="77777777" w:rsidR="001A5111" w:rsidRDefault="001A5111"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41" w:type="dxa"/>
      <w:tblInd w:w="-15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018"/>
      <w:gridCol w:w="2330"/>
      <w:gridCol w:w="1668"/>
      <w:gridCol w:w="2307"/>
      <w:gridCol w:w="918"/>
    </w:tblGrid>
    <w:tr w:rsidR="00572249" w:rsidRPr="00D025AC" w14:paraId="77480CFE" w14:textId="77777777" w:rsidTr="00A04FC6">
      <w:trPr>
        <w:trHeight w:val="336"/>
      </w:trPr>
      <w:tc>
        <w:tcPr>
          <w:tcW w:w="5018" w:type="dxa"/>
          <w:vMerge w:val="restart"/>
          <w:tcBorders>
            <w:top w:val="single" w:sz="4" w:space="0" w:color="FFFFFF"/>
            <w:left w:val="single" w:sz="4" w:space="0" w:color="FFFFFF"/>
            <w:right w:val="nil"/>
          </w:tcBorders>
          <w:shd w:val="clear" w:color="auto" w:fill="4472C4"/>
        </w:tcPr>
        <w:p w14:paraId="3293F93D" w14:textId="77777777" w:rsidR="00572249" w:rsidRPr="00D025AC" w:rsidRDefault="00572249" w:rsidP="00A04FC6">
          <w:pPr>
            <w:widowControl w:val="0"/>
            <w:ind w:left="-1701"/>
            <w:rPr>
              <w:rFonts w:ascii="Arial Narrow" w:hAnsi="Arial Narrow"/>
              <w:b/>
              <w:bCs/>
              <w:noProof/>
              <w:color w:val="FFFFFF"/>
              <w:sz w:val="20"/>
              <w:szCs w:val="20"/>
            </w:rPr>
          </w:pPr>
        </w:p>
        <w:p w14:paraId="71CD6236" w14:textId="77777777" w:rsidR="00572249" w:rsidRPr="00D025AC" w:rsidRDefault="002C43E6" w:rsidP="00A04FC6">
          <w:pPr>
            <w:widowControl w:val="0"/>
            <w:jc w:val="center"/>
            <w:rPr>
              <w:rFonts w:ascii="Arial Narrow" w:hAnsi="Arial Narrow"/>
              <w:b/>
              <w:bCs/>
              <w:noProof/>
              <w:color w:val="FFFFFF"/>
              <w:sz w:val="20"/>
              <w:szCs w:val="20"/>
            </w:rPr>
          </w:pPr>
          <w:r w:rsidRPr="00D025AC">
            <w:rPr>
              <w:rFonts w:ascii="Arial Narrow" w:hAnsi="Arial Narrow"/>
              <w:b/>
              <w:bCs/>
              <w:noProof/>
              <w:color w:val="FFFFFF"/>
              <w:sz w:val="20"/>
              <w:szCs w:val="20"/>
            </w:rPr>
            <w:t>LOGO</w:t>
          </w:r>
        </w:p>
        <w:p w14:paraId="6F3DB5A3" w14:textId="77777777" w:rsidR="005F2B70" w:rsidRPr="00D025AC" w:rsidRDefault="005F2B70" w:rsidP="00A04FC6">
          <w:pPr>
            <w:widowControl w:val="0"/>
            <w:ind w:left="-1701"/>
            <w:rPr>
              <w:rFonts w:ascii="Arial Narrow" w:hAnsi="Arial Narrow"/>
              <w:b/>
              <w:bCs/>
              <w:color w:val="FFFFFF"/>
              <w:sz w:val="20"/>
              <w:szCs w:val="20"/>
            </w:rPr>
          </w:pPr>
        </w:p>
      </w:tc>
      <w:tc>
        <w:tcPr>
          <w:tcW w:w="7223" w:type="dxa"/>
          <w:gridSpan w:val="4"/>
          <w:tcBorders>
            <w:top w:val="single" w:sz="4" w:space="0" w:color="FFFFFF"/>
            <w:left w:val="nil"/>
            <w:right w:val="single" w:sz="4" w:space="0" w:color="FFFFFF"/>
          </w:tcBorders>
          <w:shd w:val="clear" w:color="auto" w:fill="4472C4"/>
        </w:tcPr>
        <w:p w14:paraId="2D6E3084" w14:textId="77777777" w:rsidR="00E87D59" w:rsidRPr="00D025AC" w:rsidRDefault="00F77CCF" w:rsidP="00D025AC">
          <w:pPr>
            <w:widowControl w:val="0"/>
            <w:jc w:val="center"/>
            <w:rPr>
              <w:rFonts w:ascii="Arial Narrow" w:hAnsi="Arial Narrow" w:cs="Arial"/>
              <w:b/>
              <w:bCs/>
              <w:color w:val="FFFFFF"/>
              <w:sz w:val="20"/>
              <w:szCs w:val="20"/>
              <w:lang w:eastAsia="es-CO"/>
            </w:rPr>
          </w:pPr>
          <w:r w:rsidRPr="00D025AC">
            <w:rPr>
              <w:rFonts w:ascii="Arial Narrow" w:hAnsi="Arial Narrow" w:cs="Arial"/>
              <w:b/>
              <w:bCs/>
              <w:color w:val="FFFFFF"/>
              <w:sz w:val="20"/>
              <w:szCs w:val="20"/>
              <w:lang w:eastAsia="es-CO"/>
            </w:rPr>
            <w:t xml:space="preserve">FORMATO DE </w:t>
          </w:r>
          <w:r w:rsidR="00E87D59" w:rsidRPr="00D025AC">
            <w:rPr>
              <w:rFonts w:ascii="Arial Narrow" w:hAnsi="Arial Narrow" w:cs="Arial"/>
              <w:b/>
              <w:bCs/>
              <w:color w:val="FFFFFF"/>
              <w:sz w:val="20"/>
              <w:szCs w:val="20"/>
              <w:lang w:eastAsia="es-CO"/>
            </w:rPr>
            <w:t>ESPECIFICACIÓN DE</w:t>
          </w:r>
          <w:r w:rsidR="007474D8" w:rsidRPr="00D025AC">
            <w:rPr>
              <w:rFonts w:ascii="Arial Narrow" w:hAnsi="Arial Narrow" w:cs="Arial"/>
              <w:b/>
              <w:bCs/>
              <w:color w:val="FFFFFF"/>
              <w:sz w:val="20"/>
              <w:szCs w:val="20"/>
              <w:lang w:eastAsia="es-CO"/>
            </w:rPr>
            <w:t xml:space="preserve"> </w:t>
          </w:r>
          <w:r w:rsidRPr="00D025AC">
            <w:rPr>
              <w:rFonts w:ascii="Arial Narrow" w:hAnsi="Arial Narrow" w:cs="Arial"/>
              <w:b/>
              <w:bCs/>
              <w:color w:val="FFFFFF"/>
              <w:sz w:val="20"/>
              <w:szCs w:val="20"/>
              <w:lang w:eastAsia="es-CO"/>
            </w:rPr>
            <w:t xml:space="preserve">REQUERIMIENTOS </w:t>
          </w:r>
          <w:r w:rsidR="00E87D59" w:rsidRPr="00D025AC">
            <w:rPr>
              <w:rFonts w:ascii="Arial Narrow" w:hAnsi="Arial Narrow" w:cs="Arial"/>
              <w:b/>
              <w:bCs/>
              <w:color w:val="FFFFFF"/>
              <w:sz w:val="20"/>
              <w:szCs w:val="20"/>
              <w:lang w:eastAsia="es-CO"/>
            </w:rPr>
            <w:t>DE SOFTWARE</w:t>
          </w:r>
        </w:p>
      </w:tc>
    </w:tr>
    <w:tr w:rsidR="00572249" w:rsidRPr="00D025AC" w14:paraId="53BEDF54" w14:textId="77777777" w:rsidTr="00A04FC6">
      <w:trPr>
        <w:trHeight w:val="168"/>
      </w:trPr>
      <w:tc>
        <w:tcPr>
          <w:tcW w:w="5018" w:type="dxa"/>
          <w:vMerge/>
          <w:tcBorders>
            <w:left w:val="single" w:sz="4" w:space="0" w:color="FFFFFF"/>
          </w:tcBorders>
          <w:shd w:val="clear" w:color="auto" w:fill="4472C4"/>
        </w:tcPr>
        <w:p w14:paraId="222772B2" w14:textId="77777777" w:rsidR="00572249" w:rsidRPr="00D025AC" w:rsidRDefault="00572249" w:rsidP="00D025AC">
          <w:pPr>
            <w:widowControl w:val="0"/>
            <w:rPr>
              <w:rFonts w:ascii="Arial Narrow" w:hAnsi="Arial Narrow"/>
              <w:b/>
              <w:bCs/>
              <w:color w:val="FFFFFF"/>
              <w:sz w:val="20"/>
              <w:szCs w:val="20"/>
            </w:rPr>
          </w:pPr>
        </w:p>
      </w:tc>
      <w:tc>
        <w:tcPr>
          <w:tcW w:w="7223" w:type="dxa"/>
          <w:gridSpan w:val="4"/>
          <w:shd w:val="clear" w:color="auto" w:fill="B4C6E7"/>
        </w:tcPr>
        <w:p w14:paraId="5E67EB68" w14:textId="77777777" w:rsidR="00572249" w:rsidRPr="00D025AC" w:rsidRDefault="005F2B70" w:rsidP="00D025AC">
          <w:pPr>
            <w:widowControl w:val="0"/>
            <w:rPr>
              <w:rFonts w:ascii="Arial Narrow" w:hAnsi="Arial Narrow" w:cs="Arial"/>
              <w:b/>
              <w:bCs/>
              <w:color w:val="000000"/>
              <w:sz w:val="20"/>
              <w:szCs w:val="20"/>
              <w:lang w:eastAsia="es-CO"/>
            </w:rPr>
          </w:pPr>
          <w:r w:rsidRPr="00D025AC">
            <w:rPr>
              <w:rFonts w:ascii="Arial Narrow" w:hAnsi="Arial Narrow" w:cs="Arial"/>
              <w:b/>
              <w:bCs/>
              <w:color w:val="000000"/>
              <w:sz w:val="20"/>
              <w:szCs w:val="20"/>
              <w:lang w:eastAsia="es-CO"/>
            </w:rPr>
            <w:t xml:space="preserve">PROCESO GESTIÓN DE LA INFORMACIÓN  </w:t>
          </w:r>
        </w:p>
      </w:tc>
    </w:tr>
    <w:tr w:rsidR="00DD1328" w:rsidRPr="00D025AC" w14:paraId="2ADA59ED" w14:textId="77777777" w:rsidTr="00A04FC6">
      <w:trPr>
        <w:trHeight w:val="394"/>
      </w:trPr>
      <w:tc>
        <w:tcPr>
          <w:tcW w:w="5018" w:type="dxa"/>
          <w:vMerge/>
          <w:tcBorders>
            <w:left w:val="single" w:sz="4" w:space="0" w:color="FFFFFF"/>
          </w:tcBorders>
          <w:shd w:val="clear" w:color="auto" w:fill="4472C4"/>
        </w:tcPr>
        <w:p w14:paraId="5C8A7E98" w14:textId="77777777" w:rsidR="00DD1328" w:rsidRPr="00D025AC" w:rsidRDefault="00DD1328" w:rsidP="00D025AC">
          <w:pPr>
            <w:widowControl w:val="0"/>
            <w:rPr>
              <w:rFonts w:ascii="Arial Narrow" w:hAnsi="Arial Narrow"/>
              <w:b/>
              <w:bCs/>
              <w:color w:val="FFFFFF"/>
              <w:sz w:val="20"/>
              <w:szCs w:val="20"/>
            </w:rPr>
          </w:pPr>
        </w:p>
      </w:tc>
      <w:tc>
        <w:tcPr>
          <w:tcW w:w="7223" w:type="dxa"/>
          <w:gridSpan w:val="4"/>
          <w:shd w:val="clear" w:color="auto" w:fill="D9E2F3"/>
        </w:tcPr>
        <w:p w14:paraId="48276855" w14:textId="77777777" w:rsidR="00DD1328" w:rsidRPr="00D025AC" w:rsidRDefault="005F2B70" w:rsidP="00D025AC">
          <w:pPr>
            <w:widowControl w:val="0"/>
            <w:rPr>
              <w:rFonts w:ascii="Arial Narrow" w:hAnsi="Arial Narrow" w:cs="Arial"/>
              <w:b/>
              <w:bCs/>
              <w:color w:val="000000"/>
              <w:sz w:val="20"/>
              <w:szCs w:val="20"/>
              <w:lang w:eastAsia="es-CO"/>
            </w:rPr>
          </w:pPr>
          <w:r w:rsidRPr="00D025AC">
            <w:rPr>
              <w:rFonts w:ascii="Arial Narrow" w:hAnsi="Arial Narrow" w:cs="Arial"/>
              <w:b/>
              <w:bCs/>
              <w:color w:val="000000"/>
              <w:sz w:val="20"/>
              <w:szCs w:val="20"/>
              <w:lang w:eastAsia="es-CO"/>
            </w:rPr>
            <w:t>PROCEDIMIENTO: DESARROLLO DE SISTEMAS DE INFORMACIÓN</w:t>
          </w:r>
        </w:p>
      </w:tc>
    </w:tr>
    <w:tr w:rsidR="00DD1328" w:rsidRPr="00D025AC" w14:paraId="5883BE54" w14:textId="77777777" w:rsidTr="00A04FC6">
      <w:trPr>
        <w:trHeight w:val="153"/>
      </w:trPr>
      <w:tc>
        <w:tcPr>
          <w:tcW w:w="5018" w:type="dxa"/>
          <w:vMerge/>
          <w:tcBorders>
            <w:left w:val="single" w:sz="4" w:space="0" w:color="FFFFFF"/>
            <w:bottom w:val="single" w:sz="4" w:space="0" w:color="FFFFFF"/>
          </w:tcBorders>
          <w:shd w:val="clear" w:color="auto" w:fill="4472C4"/>
        </w:tcPr>
        <w:p w14:paraId="15B892CC" w14:textId="77777777" w:rsidR="00DD1328" w:rsidRPr="00D025AC" w:rsidRDefault="00DD1328" w:rsidP="00D025AC">
          <w:pPr>
            <w:widowControl w:val="0"/>
            <w:rPr>
              <w:rFonts w:ascii="Arial Narrow" w:hAnsi="Arial Narrow"/>
              <w:b/>
              <w:bCs/>
              <w:color w:val="FFFFFF"/>
              <w:sz w:val="20"/>
              <w:szCs w:val="20"/>
            </w:rPr>
          </w:pPr>
        </w:p>
      </w:tc>
      <w:tc>
        <w:tcPr>
          <w:tcW w:w="2330" w:type="dxa"/>
          <w:shd w:val="clear" w:color="auto" w:fill="B4C6E7"/>
        </w:tcPr>
        <w:p w14:paraId="64E44A57" w14:textId="4B453B3F" w:rsidR="00DD1328" w:rsidRPr="00D025AC" w:rsidRDefault="005F2B70" w:rsidP="00D025AC">
          <w:pPr>
            <w:pStyle w:val="Encabezado"/>
            <w:widowControl w:val="0"/>
            <w:ind w:left="-9"/>
            <w:rPr>
              <w:rFonts w:ascii="Arial Narrow" w:hAnsi="Arial Narrow" w:cs="Arial"/>
              <w:b/>
              <w:sz w:val="20"/>
              <w:szCs w:val="20"/>
            </w:rPr>
          </w:pPr>
          <w:r w:rsidRPr="00D025AC">
            <w:rPr>
              <w:rFonts w:ascii="Arial Narrow" w:hAnsi="Arial Narrow" w:cs="Arial"/>
              <w:b/>
              <w:sz w:val="20"/>
              <w:szCs w:val="20"/>
            </w:rPr>
            <w:t xml:space="preserve">Código: </w:t>
          </w:r>
          <w:r w:rsidR="00A04FC6">
            <w:rPr>
              <w:rFonts w:ascii="Arial Narrow" w:hAnsi="Arial Narrow" w:cs="Arial"/>
              <w:b/>
              <w:sz w:val="20"/>
              <w:szCs w:val="20"/>
            </w:rPr>
            <w:t>001</w:t>
          </w:r>
        </w:p>
      </w:tc>
      <w:tc>
        <w:tcPr>
          <w:tcW w:w="1668" w:type="dxa"/>
          <w:shd w:val="clear" w:color="auto" w:fill="B4C6E7"/>
        </w:tcPr>
        <w:p w14:paraId="2504C838" w14:textId="77777777" w:rsidR="00DD1328" w:rsidRPr="00D025AC" w:rsidRDefault="005F2B70" w:rsidP="00D025AC">
          <w:pPr>
            <w:pStyle w:val="Encabezado"/>
            <w:widowControl w:val="0"/>
            <w:rPr>
              <w:rFonts w:ascii="Arial Narrow" w:hAnsi="Arial Narrow" w:cs="Arial"/>
              <w:b/>
              <w:sz w:val="20"/>
              <w:szCs w:val="20"/>
            </w:rPr>
          </w:pPr>
          <w:r w:rsidRPr="00D025AC">
            <w:rPr>
              <w:rFonts w:ascii="Arial Narrow" w:hAnsi="Arial Narrow" w:cs="Arial"/>
              <w:b/>
              <w:sz w:val="20"/>
              <w:szCs w:val="20"/>
            </w:rPr>
            <w:t xml:space="preserve">Versión: </w:t>
          </w:r>
          <w:r w:rsidR="00D1764B" w:rsidRPr="00D025AC">
            <w:rPr>
              <w:rFonts w:ascii="Arial Narrow" w:hAnsi="Arial Narrow" w:cs="Arial"/>
              <w:b/>
              <w:sz w:val="20"/>
              <w:szCs w:val="20"/>
            </w:rPr>
            <w:t>1</w:t>
          </w:r>
        </w:p>
      </w:tc>
      <w:tc>
        <w:tcPr>
          <w:tcW w:w="2307" w:type="dxa"/>
          <w:shd w:val="clear" w:color="auto" w:fill="B4C6E7"/>
        </w:tcPr>
        <w:p w14:paraId="4381D34D" w14:textId="7B429791" w:rsidR="00DD1328" w:rsidRPr="00D025AC" w:rsidRDefault="005F2B70" w:rsidP="00D025AC">
          <w:pPr>
            <w:pStyle w:val="Encabezado"/>
            <w:widowControl w:val="0"/>
            <w:rPr>
              <w:rFonts w:ascii="Arial Narrow" w:hAnsi="Arial Narrow" w:cs="Arial"/>
              <w:b/>
              <w:sz w:val="20"/>
              <w:szCs w:val="20"/>
            </w:rPr>
          </w:pPr>
          <w:r w:rsidRPr="00D025AC">
            <w:rPr>
              <w:rFonts w:ascii="Arial Narrow" w:hAnsi="Arial Narrow" w:cs="Arial"/>
              <w:b/>
              <w:sz w:val="20"/>
              <w:szCs w:val="20"/>
            </w:rPr>
            <w:t xml:space="preserve">Fecha: </w:t>
          </w:r>
          <w:r w:rsidR="00D1764B" w:rsidRPr="00D025AC">
            <w:rPr>
              <w:rFonts w:ascii="Arial Narrow" w:hAnsi="Arial Narrow" w:cs="Arial"/>
              <w:b/>
              <w:sz w:val="20"/>
              <w:szCs w:val="20"/>
            </w:rPr>
            <w:t>2</w:t>
          </w:r>
          <w:r w:rsidR="00A04FC6">
            <w:rPr>
              <w:rFonts w:ascii="Arial Narrow" w:hAnsi="Arial Narrow" w:cs="Arial"/>
              <w:b/>
              <w:sz w:val="20"/>
              <w:szCs w:val="20"/>
            </w:rPr>
            <w:t>7</w:t>
          </w:r>
          <w:r w:rsidR="00D1764B" w:rsidRPr="00D025AC">
            <w:rPr>
              <w:rFonts w:ascii="Arial Narrow" w:hAnsi="Arial Narrow" w:cs="Arial"/>
              <w:b/>
              <w:sz w:val="20"/>
              <w:szCs w:val="20"/>
            </w:rPr>
            <w:t>/</w:t>
          </w:r>
          <w:r w:rsidR="00A04FC6">
            <w:rPr>
              <w:rFonts w:ascii="Arial Narrow" w:hAnsi="Arial Narrow" w:cs="Arial"/>
              <w:b/>
              <w:sz w:val="20"/>
              <w:szCs w:val="20"/>
            </w:rPr>
            <w:t>02</w:t>
          </w:r>
          <w:r w:rsidR="00D1764B" w:rsidRPr="00D025AC">
            <w:rPr>
              <w:rFonts w:ascii="Arial Narrow" w:hAnsi="Arial Narrow" w:cs="Arial"/>
              <w:b/>
              <w:sz w:val="20"/>
              <w:szCs w:val="20"/>
            </w:rPr>
            <w:t>/20</w:t>
          </w:r>
          <w:r w:rsidR="00A04FC6">
            <w:rPr>
              <w:rFonts w:ascii="Arial Narrow" w:hAnsi="Arial Narrow" w:cs="Arial"/>
              <w:b/>
              <w:sz w:val="20"/>
              <w:szCs w:val="20"/>
            </w:rPr>
            <w:t>22</w:t>
          </w:r>
        </w:p>
      </w:tc>
      <w:tc>
        <w:tcPr>
          <w:tcW w:w="918" w:type="dxa"/>
          <w:shd w:val="clear" w:color="auto" w:fill="B4C6E7"/>
        </w:tcPr>
        <w:p w14:paraId="66940B56" w14:textId="77777777" w:rsidR="00DD1328" w:rsidRPr="00D025AC" w:rsidRDefault="005F2B70" w:rsidP="00D025AC">
          <w:pPr>
            <w:widowControl w:val="0"/>
            <w:rPr>
              <w:rFonts w:ascii="Arial Narrow" w:hAnsi="Arial Narrow" w:cs="Arial"/>
              <w:b/>
              <w:sz w:val="20"/>
              <w:szCs w:val="20"/>
            </w:rPr>
          </w:pPr>
          <w:r w:rsidRPr="00D025AC">
            <w:rPr>
              <w:rFonts w:ascii="Arial Narrow" w:hAnsi="Arial Narrow" w:cs="Arial"/>
              <w:b/>
              <w:sz w:val="20"/>
              <w:szCs w:val="20"/>
            </w:rPr>
            <w:t xml:space="preserve">Página </w:t>
          </w:r>
          <w:r w:rsidR="00DD1328" w:rsidRPr="00D025AC">
            <w:rPr>
              <w:rFonts w:ascii="Arial Narrow" w:hAnsi="Arial Narrow" w:cs="Arial"/>
              <w:b/>
              <w:bCs/>
              <w:sz w:val="20"/>
              <w:szCs w:val="20"/>
            </w:rPr>
            <w:fldChar w:fldCharType="begin"/>
          </w:r>
          <w:r w:rsidR="00DD1328" w:rsidRPr="00D025AC">
            <w:rPr>
              <w:rFonts w:ascii="Arial Narrow" w:hAnsi="Arial Narrow" w:cs="Arial"/>
              <w:b/>
              <w:bCs/>
              <w:sz w:val="20"/>
              <w:szCs w:val="20"/>
            </w:rPr>
            <w:instrText>PAGE  \* Arabic  \* MERGEFORMAT</w:instrText>
          </w:r>
          <w:r w:rsidR="00DD1328" w:rsidRPr="00D025AC">
            <w:rPr>
              <w:rFonts w:ascii="Arial Narrow" w:hAnsi="Arial Narrow" w:cs="Arial"/>
              <w:b/>
              <w:bCs/>
              <w:sz w:val="20"/>
              <w:szCs w:val="20"/>
            </w:rPr>
            <w:fldChar w:fldCharType="separate"/>
          </w:r>
          <w:r w:rsidR="00D1764B" w:rsidRPr="00D025AC">
            <w:rPr>
              <w:rFonts w:ascii="Arial Narrow" w:hAnsi="Arial Narrow" w:cs="Arial"/>
              <w:b/>
              <w:bCs/>
              <w:noProof/>
              <w:sz w:val="20"/>
              <w:szCs w:val="20"/>
            </w:rPr>
            <w:t>9</w:t>
          </w:r>
          <w:r w:rsidR="00DD1328" w:rsidRPr="00D025AC">
            <w:rPr>
              <w:rFonts w:ascii="Arial Narrow" w:hAnsi="Arial Narrow" w:cs="Arial"/>
              <w:b/>
              <w:bCs/>
              <w:sz w:val="20"/>
              <w:szCs w:val="20"/>
            </w:rPr>
            <w:fldChar w:fldCharType="end"/>
          </w:r>
          <w:r w:rsidRPr="00D025AC">
            <w:rPr>
              <w:rFonts w:ascii="Arial Narrow" w:hAnsi="Arial Narrow" w:cs="Arial"/>
              <w:b/>
              <w:sz w:val="20"/>
              <w:szCs w:val="20"/>
            </w:rPr>
            <w:t xml:space="preserve"> de </w:t>
          </w:r>
          <w:r w:rsidR="00DD1328" w:rsidRPr="00D025AC">
            <w:rPr>
              <w:rFonts w:ascii="Arial Narrow" w:hAnsi="Arial Narrow" w:cs="Arial"/>
              <w:b/>
              <w:bCs/>
              <w:sz w:val="20"/>
              <w:szCs w:val="20"/>
            </w:rPr>
            <w:fldChar w:fldCharType="begin"/>
          </w:r>
          <w:r w:rsidR="00DD1328" w:rsidRPr="00D025AC">
            <w:rPr>
              <w:rFonts w:ascii="Arial Narrow" w:hAnsi="Arial Narrow" w:cs="Arial"/>
              <w:b/>
              <w:bCs/>
              <w:sz w:val="20"/>
              <w:szCs w:val="20"/>
            </w:rPr>
            <w:instrText>NUMPAGES  \* Arabic  \* MERGEFORMAT</w:instrText>
          </w:r>
          <w:r w:rsidR="00DD1328" w:rsidRPr="00D025AC">
            <w:rPr>
              <w:rFonts w:ascii="Arial Narrow" w:hAnsi="Arial Narrow" w:cs="Arial"/>
              <w:b/>
              <w:bCs/>
              <w:sz w:val="20"/>
              <w:szCs w:val="20"/>
            </w:rPr>
            <w:fldChar w:fldCharType="separate"/>
          </w:r>
          <w:r w:rsidR="00D1764B" w:rsidRPr="00D025AC">
            <w:rPr>
              <w:rFonts w:ascii="Arial Narrow" w:hAnsi="Arial Narrow" w:cs="Arial"/>
              <w:b/>
              <w:bCs/>
              <w:noProof/>
              <w:sz w:val="20"/>
              <w:szCs w:val="20"/>
            </w:rPr>
            <w:t>9</w:t>
          </w:r>
          <w:r w:rsidR="00DD1328" w:rsidRPr="00D025AC">
            <w:rPr>
              <w:rFonts w:ascii="Arial Narrow" w:hAnsi="Arial Narrow" w:cs="Arial"/>
              <w:b/>
              <w:bCs/>
              <w:sz w:val="20"/>
              <w:szCs w:val="20"/>
            </w:rPr>
            <w:fldChar w:fldCharType="end"/>
          </w:r>
        </w:p>
      </w:tc>
    </w:tr>
  </w:tbl>
  <w:p w14:paraId="51297F6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8"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2"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7D3FDA"/>
    <w:multiLevelType w:val="hybridMultilevel"/>
    <w:tmpl w:val="EA9C18F4"/>
    <w:lvl w:ilvl="0" w:tplc="A7727520">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1"/>
  </w:num>
  <w:num w:numId="4">
    <w:abstractNumId w:val="38"/>
  </w:num>
  <w:num w:numId="5">
    <w:abstractNumId w:val="35"/>
  </w:num>
  <w:num w:numId="6">
    <w:abstractNumId w:val="41"/>
  </w:num>
  <w:num w:numId="7">
    <w:abstractNumId w:val="17"/>
  </w:num>
  <w:num w:numId="8">
    <w:abstractNumId w:val="23"/>
  </w:num>
  <w:num w:numId="9">
    <w:abstractNumId w:val="22"/>
  </w:num>
  <w:num w:numId="10">
    <w:abstractNumId w:val="32"/>
  </w:num>
  <w:num w:numId="11">
    <w:abstractNumId w:val="11"/>
  </w:num>
  <w:num w:numId="12">
    <w:abstractNumId w:val="18"/>
  </w:num>
  <w:num w:numId="13">
    <w:abstractNumId w:val="28"/>
  </w:num>
  <w:num w:numId="14">
    <w:abstractNumId w:val="12"/>
  </w:num>
  <w:num w:numId="15">
    <w:abstractNumId w:val="13"/>
  </w:num>
  <w:num w:numId="16">
    <w:abstractNumId w:val="24"/>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6"/>
  </w:num>
  <w:num w:numId="25">
    <w:abstractNumId w:val="29"/>
  </w:num>
  <w:num w:numId="26">
    <w:abstractNumId w:val="19"/>
  </w:num>
  <w:num w:numId="27">
    <w:abstractNumId w:val="27"/>
  </w:num>
  <w:num w:numId="28">
    <w:abstractNumId w:val="39"/>
  </w:num>
  <w:num w:numId="29">
    <w:abstractNumId w:val="15"/>
  </w:num>
  <w:num w:numId="30">
    <w:abstractNumId w:val="20"/>
  </w:num>
  <w:num w:numId="31">
    <w:abstractNumId w:val="34"/>
  </w:num>
  <w:num w:numId="32">
    <w:abstractNumId w:val="25"/>
  </w:num>
  <w:num w:numId="33">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006"/>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5111"/>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7E7"/>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5F7"/>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3650"/>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60E0"/>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15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3833"/>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4FC6"/>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623"/>
    <w:rsid w:val="00C03973"/>
    <w:rsid w:val="00C04085"/>
    <w:rsid w:val="00C0460A"/>
    <w:rsid w:val="00C04E35"/>
    <w:rsid w:val="00C070C6"/>
    <w:rsid w:val="00C075AD"/>
    <w:rsid w:val="00C07CAF"/>
    <w:rsid w:val="00C07F8C"/>
    <w:rsid w:val="00C11AF1"/>
    <w:rsid w:val="00C12945"/>
    <w:rsid w:val="00C12C41"/>
    <w:rsid w:val="00C137A8"/>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57E52"/>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2298"/>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5AC"/>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180D"/>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779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7C8BA5"/>
  <w15:chartTrackingRefBased/>
  <w15:docId w15:val="{EFC6A145-D876-425B-8942-46520FF8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table" w:styleId="Tablaconcuadrcula5oscura-nfasis1">
    <w:name w:val="Grid Table 5 Dark Accent 1"/>
    <w:basedOn w:val="Tablanormal"/>
    <w:uiPriority w:val="50"/>
    <w:rsid w:val="008631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laconcuadrcula5oscura-nfasis5">
    <w:name w:val="Grid Table 5 Dark Accent 5"/>
    <w:basedOn w:val="Tablanormal"/>
    <w:uiPriority w:val="50"/>
    <w:rsid w:val="0087383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4-nfasis1">
    <w:name w:val="Grid Table 4 Accent 1"/>
    <w:basedOn w:val="Tablanormal"/>
    <w:uiPriority w:val="49"/>
    <w:rsid w:val="0087383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concuadrcula4-nfasis5">
    <w:name w:val="Grid Table 4 Accent 5"/>
    <w:basedOn w:val="Tablanormal"/>
    <w:uiPriority w:val="49"/>
    <w:rsid w:val="0087383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352</TotalTime>
  <Pages>1</Pages>
  <Words>1243</Words>
  <Characters>6841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8068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Enrique</cp:lastModifiedBy>
  <cp:revision>4</cp:revision>
  <cp:lastPrinted>2011-07-14T14:23:00Z</cp:lastPrinted>
  <dcterms:created xsi:type="dcterms:W3CDTF">2022-02-27T23:28:00Z</dcterms:created>
  <dcterms:modified xsi:type="dcterms:W3CDTF">2022-02-28T05:20:00Z</dcterms:modified>
</cp:coreProperties>
</file>